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DEFA4" w14:textId="14EE4D51" w:rsidR="008D445E" w:rsidRPr="005C44EE" w:rsidRDefault="00A3097F" w:rsidP="008D445E">
      <w:pPr>
        <w:widowControl w:val="0"/>
        <w:suppressAutoHyphens/>
        <w:autoSpaceDE w:val="0"/>
        <w:autoSpaceDN w:val="0"/>
        <w:adjustRightInd w:val="0"/>
        <w:spacing w:line="360" w:lineRule="auto"/>
        <w:rPr>
          <w:rFonts w:ascii="Franklin Gothic Medium" w:hAnsi="Franklin Gothic Medium"/>
          <w:sz w:val="20"/>
          <w:szCs w:val="20"/>
        </w:rPr>
      </w:pPr>
      <w:r w:rsidRPr="005C44EE">
        <w:rPr>
          <w:rFonts w:ascii="Franklin Gothic Medium" w:hAnsi="Franklin Gothic Medium"/>
          <w:sz w:val="20"/>
          <w:szCs w:val="20"/>
        </w:rPr>
        <w:t>Naveen Aggarwal</w:t>
      </w:r>
    </w:p>
    <w:p w14:paraId="3EFF4669" w14:textId="77777777" w:rsidR="0060328C" w:rsidRPr="00FE44B0" w:rsidRDefault="00C750DF" w:rsidP="007256AB">
      <w:pPr>
        <w:widowControl w:val="0"/>
        <w:suppressAutoHyphens/>
        <w:autoSpaceDE w:val="0"/>
        <w:autoSpaceDN w:val="0"/>
        <w:adjustRightInd w:val="0"/>
        <w:spacing w:line="360" w:lineRule="auto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House No-643, Sector-29, Faridabad -121008</w:t>
      </w:r>
    </w:p>
    <w:p w14:paraId="623D1032" w14:textId="77777777" w:rsidR="0060328C" w:rsidRPr="005C44EE" w:rsidRDefault="00734012" w:rsidP="007256AB">
      <w:pPr>
        <w:widowControl w:val="0"/>
        <w:suppressAutoHyphens/>
        <w:autoSpaceDE w:val="0"/>
        <w:autoSpaceDN w:val="0"/>
        <w:adjustRightInd w:val="0"/>
        <w:spacing w:line="360" w:lineRule="auto"/>
        <w:rPr>
          <w:rFonts w:ascii="Franklin Gothic Medium" w:hAnsi="Franklin Gothic Medium"/>
          <w:sz w:val="20"/>
          <w:szCs w:val="20"/>
        </w:rPr>
      </w:pPr>
      <w:r>
        <w:rPr>
          <w:rFonts w:ascii="Franklin Gothic Medium" w:hAnsi="Franklin Gothic Medium"/>
          <w:sz w:val="20"/>
          <w:szCs w:val="20"/>
        </w:rPr>
        <w:t>9811850845</w:t>
      </w:r>
    </w:p>
    <w:p w14:paraId="5BA33723" w14:textId="707305A5" w:rsidR="0070052E" w:rsidRPr="005C44EE" w:rsidRDefault="00EF21A2" w:rsidP="007256AB">
      <w:pPr>
        <w:widowControl w:val="0"/>
        <w:pBdr>
          <w:bottom w:val="single" w:sz="24" w:space="1" w:color="auto"/>
        </w:pBdr>
        <w:suppressAutoHyphens/>
        <w:autoSpaceDE w:val="0"/>
        <w:autoSpaceDN w:val="0"/>
        <w:adjustRightInd w:val="0"/>
        <w:spacing w:line="360" w:lineRule="auto"/>
        <w:rPr>
          <w:rFonts w:ascii="Franklin Gothic Medium" w:hAnsi="Franklin Gothic Medium"/>
          <w:sz w:val="20"/>
          <w:szCs w:val="20"/>
        </w:rPr>
      </w:pPr>
      <w:hyperlink r:id="rId8" w:history="1">
        <w:r w:rsidRPr="00413561">
          <w:rPr>
            <w:rStyle w:val="Hyperlink"/>
            <w:rFonts w:ascii="Franklin Gothic Medium" w:hAnsi="Franklin Gothic Medium"/>
            <w:sz w:val="20"/>
            <w:szCs w:val="20"/>
          </w:rPr>
          <w:t>naveenagg08@gmail.com</w:t>
        </w:r>
      </w:hyperlink>
    </w:p>
    <w:p w14:paraId="1F8725EA" w14:textId="77777777" w:rsidR="00A4626E" w:rsidRPr="00FE44B0" w:rsidRDefault="00A4626E" w:rsidP="007256AB">
      <w:pPr>
        <w:widowControl w:val="0"/>
        <w:suppressAutoHyphens/>
        <w:autoSpaceDE w:val="0"/>
        <w:autoSpaceDN w:val="0"/>
        <w:adjustRightInd w:val="0"/>
        <w:spacing w:line="360" w:lineRule="auto"/>
        <w:jc w:val="center"/>
        <w:rPr>
          <w:rFonts w:ascii="Franklin Gothic Medium" w:hAnsi="Franklin Gothic Medium"/>
          <w:b/>
          <w:sz w:val="20"/>
          <w:szCs w:val="20"/>
        </w:rPr>
      </w:pPr>
    </w:p>
    <w:p w14:paraId="1EC64093" w14:textId="77777777" w:rsidR="00E55F8A" w:rsidRPr="00FE44B0" w:rsidRDefault="0070052E" w:rsidP="007256AB">
      <w:pPr>
        <w:widowControl w:val="0"/>
        <w:suppressAutoHyphens/>
        <w:autoSpaceDE w:val="0"/>
        <w:autoSpaceDN w:val="0"/>
        <w:adjustRightInd w:val="0"/>
        <w:spacing w:line="360" w:lineRule="auto"/>
        <w:jc w:val="center"/>
        <w:rPr>
          <w:rFonts w:ascii="Franklin Gothic Medium" w:hAnsi="Franklin Gothic Medium"/>
          <w:b/>
          <w:sz w:val="20"/>
          <w:szCs w:val="20"/>
        </w:rPr>
      </w:pPr>
      <w:r w:rsidRPr="00594AA1">
        <w:rPr>
          <w:rFonts w:ascii="Verdana" w:hAnsi="Verdana"/>
          <w:b/>
          <w:sz w:val="20"/>
          <w:szCs w:val="20"/>
        </w:rPr>
        <w:t>SYNOPSIS</w:t>
      </w:r>
      <w:r w:rsidRPr="00FE44B0">
        <w:rPr>
          <w:rFonts w:ascii="Franklin Gothic Medium" w:hAnsi="Franklin Gothic Medium"/>
          <w:b/>
          <w:sz w:val="20"/>
          <w:szCs w:val="20"/>
        </w:rPr>
        <w:t>:</w:t>
      </w:r>
    </w:p>
    <w:p w14:paraId="36A81494" w14:textId="01EBF089" w:rsidR="00AD17CF" w:rsidRPr="005F5E85" w:rsidRDefault="003E2AEC" w:rsidP="005F5E85">
      <w:pPr>
        <w:numPr>
          <w:ilvl w:val="0"/>
          <w:numId w:val="1"/>
        </w:numPr>
        <w:spacing w:before="60" w:after="60"/>
        <w:ind w:right="101"/>
        <w:jc w:val="both"/>
        <w:rPr>
          <w:rFonts w:ascii="Sylfaen" w:hAnsi="Sylfaen" w:cs="Tahoma"/>
          <w:sz w:val="21"/>
          <w:szCs w:val="21"/>
        </w:rPr>
      </w:pPr>
      <w:r>
        <w:rPr>
          <w:rFonts w:ascii="Sylfaen" w:hAnsi="Sylfaen" w:cs="Tahoma"/>
          <w:sz w:val="21"/>
          <w:szCs w:val="21"/>
        </w:rPr>
        <w:t>1</w:t>
      </w:r>
      <w:r w:rsidR="00A26A65">
        <w:rPr>
          <w:rFonts w:ascii="Sylfaen" w:hAnsi="Sylfaen" w:cs="Tahoma"/>
          <w:sz w:val="21"/>
          <w:szCs w:val="21"/>
        </w:rPr>
        <w:t>1</w:t>
      </w:r>
      <w:r w:rsidR="006B407C">
        <w:rPr>
          <w:rFonts w:ascii="Sylfaen" w:hAnsi="Sylfaen" w:cs="Tahoma"/>
          <w:sz w:val="21"/>
          <w:szCs w:val="21"/>
        </w:rPr>
        <w:t>+</w:t>
      </w:r>
      <w:r w:rsidR="00ED1901">
        <w:rPr>
          <w:rFonts w:ascii="Sylfaen" w:hAnsi="Sylfaen" w:cs="Tahoma"/>
          <w:sz w:val="21"/>
          <w:szCs w:val="21"/>
        </w:rPr>
        <w:t xml:space="preserve"> </w:t>
      </w:r>
      <w:r w:rsidR="00264D44" w:rsidRPr="00D16EA2">
        <w:rPr>
          <w:rFonts w:ascii="Sylfaen" w:hAnsi="Sylfaen" w:cs="Tahoma"/>
          <w:sz w:val="21"/>
          <w:szCs w:val="21"/>
        </w:rPr>
        <w:t xml:space="preserve">years of total </w:t>
      </w:r>
      <w:r w:rsidR="00B903A3">
        <w:rPr>
          <w:rFonts w:ascii="Sylfaen" w:hAnsi="Sylfaen" w:cs="Tahoma"/>
          <w:sz w:val="21"/>
          <w:szCs w:val="21"/>
        </w:rPr>
        <w:t xml:space="preserve">IT </w:t>
      </w:r>
      <w:r w:rsidR="00264D44" w:rsidRPr="00D16EA2">
        <w:rPr>
          <w:rFonts w:ascii="Sylfaen" w:hAnsi="Sylfaen" w:cs="Tahoma"/>
          <w:sz w:val="21"/>
          <w:szCs w:val="21"/>
        </w:rPr>
        <w:t xml:space="preserve">experience </w:t>
      </w:r>
    </w:p>
    <w:p w14:paraId="692A4F0D" w14:textId="77777777" w:rsidR="00133B55" w:rsidRDefault="00A82759" w:rsidP="00EF32F8">
      <w:pPr>
        <w:numPr>
          <w:ilvl w:val="0"/>
          <w:numId w:val="1"/>
        </w:numPr>
        <w:spacing w:before="60" w:after="60"/>
        <w:ind w:right="101"/>
        <w:jc w:val="both"/>
        <w:rPr>
          <w:rFonts w:ascii="Sylfaen" w:hAnsi="Sylfaen" w:cs="Tahoma"/>
          <w:sz w:val="21"/>
          <w:szCs w:val="21"/>
        </w:rPr>
      </w:pPr>
      <w:r>
        <w:rPr>
          <w:rFonts w:ascii="Sylfaen" w:hAnsi="Sylfaen" w:cs="Tahoma"/>
          <w:sz w:val="21"/>
          <w:szCs w:val="21"/>
        </w:rPr>
        <w:t>CCA-V Certified</w:t>
      </w:r>
    </w:p>
    <w:p w14:paraId="17278509" w14:textId="77777777" w:rsidR="00E048E8" w:rsidRDefault="00E048E8" w:rsidP="00EF32F8">
      <w:pPr>
        <w:numPr>
          <w:ilvl w:val="0"/>
          <w:numId w:val="1"/>
        </w:numPr>
        <w:spacing w:before="60" w:after="60"/>
        <w:ind w:right="101"/>
        <w:jc w:val="both"/>
        <w:rPr>
          <w:rFonts w:ascii="Sylfaen" w:hAnsi="Sylfaen" w:cs="Tahoma"/>
          <w:sz w:val="21"/>
          <w:szCs w:val="21"/>
        </w:rPr>
      </w:pPr>
      <w:r>
        <w:rPr>
          <w:rFonts w:ascii="Sylfaen" w:hAnsi="Sylfaen" w:cs="Tahoma"/>
          <w:sz w:val="21"/>
          <w:szCs w:val="21"/>
        </w:rPr>
        <w:t>AZ-900 Certified</w:t>
      </w:r>
    </w:p>
    <w:p w14:paraId="2C6A6D90" w14:textId="13BF20E0" w:rsidR="00A26A65" w:rsidRPr="006B407C" w:rsidRDefault="00A26A65" w:rsidP="00646D85">
      <w:pPr>
        <w:numPr>
          <w:ilvl w:val="0"/>
          <w:numId w:val="1"/>
        </w:numPr>
        <w:spacing w:before="60" w:after="60"/>
        <w:ind w:right="101"/>
        <w:jc w:val="both"/>
        <w:rPr>
          <w:rFonts w:ascii="Sylfaen" w:hAnsi="Sylfaen" w:cs="Tahoma"/>
          <w:b/>
          <w:bCs/>
          <w:sz w:val="21"/>
          <w:szCs w:val="21"/>
        </w:rPr>
      </w:pPr>
      <w:r>
        <w:rPr>
          <w:rFonts w:ascii="Sylfaen" w:hAnsi="Sylfaen" w:cs="Tahoma"/>
          <w:sz w:val="21"/>
          <w:szCs w:val="21"/>
        </w:rPr>
        <w:t>A</w:t>
      </w:r>
      <w:r w:rsidR="00B34091">
        <w:rPr>
          <w:rFonts w:ascii="Sylfaen" w:hAnsi="Sylfaen" w:cs="Tahoma"/>
          <w:sz w:val="21"/>
          <w:szCs w:val="21"/>
        </w:rPr>
        <w:t>Z</w:t>
      </w:r>
      <w:r>
        <w:rPr>
          <w:rFonts w:ascii="Sylfaen" w:hAnsi="Sylfaen" w:cs="Tahoma"/>
          <w:sz w:val="21"/>
          <w:szCs w:val="21"/>
        </w:rPr>
        <w:t xml:space="preserve">-104 </w:t>
      </w:r>
      <w:proofErr w:type="gramStart"/>
      <w:r>
        <w:rPr>
          <w:rFonts w:ascii="Sylfaen" w:hAnsi="Sylfaen" w:cs="Tahoma"/>
          <w:sz w:val="21"/>
          <w:szCs w:val="21"/>
        </w:rPr>
        <w:t>Certified</w:t>
      </w:r>
      <w:r w:rsidR="00646D85">
        <w:rPr>
          <w:rFonts w:ascii="Sylfaen" w:hAnsi="Sylfaen" w:cs="Tahoma"/>
          <w:sz w:val="21"/>
          <w:szCs w:val="21"/>
        </w:rPr>
        <w:t>(</w:t>
      </w:r>
      <w:proofErr w:type="gramEnd"/>
      <w:r w:rsidR="00646D85" w:rsidRPr="00646D85">
        <w:rPr>
          <w:rFonts w:ascii="Sylfaen" w:hAnsi="Sylfaen" w:cs="Tahoma"/>
          <w:sz w:val="21"/>
          <w:szCs w:val="21"/>
        </w:rPr>
        <w:t>Microsoft Azure Administrator )</w:t>
      </w:r>
    </w:p>
    <w:p w14:paraId="29488B52" w14:textId="334F08D5" w:rsidR="006B407C" w:rsidRPr="00B34091" w:rsidRDefault="006B407C" w:rsidP="00646D85">
      <w:pPr>
        <w:numPr>
          <w:ilvl w:val="0"/>
          <w:numId w:val="1"/>
        </w:numPr>
        <w:spacing w:before="60" w:after="60"/>
        <w:ind w:right="101"/>
        <w:jc w:val="both"/>
        <w:rPr>
          <w:rFonts w:ascii="Sylfaen" w:hAnsi="Sylfaen" w:cs="Tahoma"/>
          <w:b/>
          <w:bCs/>
          <w:sz w:val="21"/>
          <w:szCs w:val="21"/>
        </w:rPr>
      </w:pPr>
      <w:r>
        <w:rPr>
          <w:rFonts w:ascii="Sylfaen" w:hAnsi="Sylfaen" w:cs="Tahoma"/>
          <w:sz w:val="21"/>
          <w:szCs w:val="21"/>
        </w:rPr>
        <w:t>AZ-140</w:t>
      </w:r>
      <w:r w:rsidR="0099570F">
        <w:rPr>
          <w:rFonts w:ascii="Sylfaen" w:hAnsi="Sylfaen" w:cs="Tahoma"/>
          <w:sz w:val="21"/>
          <w:szCs w:val="21"/>
        </w:rPr>
        <w:t xml:space="preserve"> </w:t>
      </w:r>
      <w:proofErr w:type="gramStart"/>
      <w:r w:rsidR="0099570F">
        <w:rPr>
          <w:rFonts w:ascii="Sylfaen" w:hAnsi="Sylfaen" w:cs="Tahoma"/>
          <w:sz w:val="21"/>
          <w:szCs w:val="21"/>
        </w:rPr>
        <w:t>Certified</w:t>
      </w:r>
      <w:r>
        <w:rPr>
          <w:rFonts w:ascii="Sylfaen" w:hAnsi="Sylfaen" w:cs="Tahoma"/>
          <w:sz w:val="21"/>
          <w:szCs w:val="21"/>
        </w:rPr>
        <w:t>(</w:t>
      </w:r>
      <w:proofErr w:type="gramEnd"/>
      <w:r>
        <w:rPr>
          <w:rFonts w:ascii="Sylfaen" w:hAnsi="Sylfaen" w:cs="Tahoma"/>
          <w:sz w:val="21"/>
          <w:szCs w:val="21"/>
        </w:rPr>
        <w:t>Azure Virtual Desktop)</w:t>
      </w:r>
    </w:p>
    <w:p w14:paraId="62275F8B" w14:textId="77777777" w:rsidR="00C144F6" w:rsidRDefault="00C144F6" w:rsidP="00C144F6">
      <w:pPr>
        <w:numPr>
          <w:ilvl w:val="0"/>
          <w:numId w:val="1"/>
        </w:numPr>
        <w:spacing w:before="60" w:after="60"/>
        <w:ind w:right="101"/>
        <w:jc w:val="both"/>
        <w:rPr>
          <w:rFonts w:ascii="Sylfaen" w:hAnsi="Sylfaen" w:cs="Tahoma"/>
          <w:sz w:val="21"/>
          <w:szCs w:val="21"/>
        </w:rPr>
      </w:pPr>
      <w:r>
        <w:rPr>
          <w:rFonts w:ascii="Sylfaen" w:hAnsi="Sylfaen" w:cs="Tahoma"/>
          <w:sz w:val="21"/>
          <w:szCs w:val="21"/>
        </w:rPr>
        <w:t>Proficient in designing and implementation of Citrix Virtual Apps and Desktop, Machi</w:t>
      </w:r>
      <w:r w:rsidR="004067F0">
        <w:rPr>
          <w:rFonts w:ascii="Sylfaen" w:hAnsi="Sylfaen" w:cs="Tahoma"/>
          <w:sz w:val="21"/>
          <w:szCs w:val="21"/>
        </w:rPr>
        <w:t>ne Creation Service,</w:t>
      </w:r>
      <w:r>
        <w:rPr>
          <w:rFonts w:ascii="Sylfaen" w:hAnsi="Sylfaen" w:cs="Tahoma"/>
          <w:sz w:val="21"/>
          <w:szCs w:val="21"/>
        </w:rPr>
        <w:t xml:space="preserve"> Citrix policies and other Citrix supporting Infrastructure.</w:t>
      </w:r>
    </w:p>
    <w:p w14:paraId="1B8936F5" w14:textId="77777777" w:rsidR="00351E18" w:rsidRPr="00D16EA2" w:rsidRDefault="00351E18" w:rsidP="00AB2EC6">
      <w:pPr>
        <w:numPr>
          <w:ilvl w:val="0"/>
          <w:numId w:val="1"/>
        </w:numPr>
        <w:spacing w:before="60" w:after="60"/>
        <w:ind w:right="101"/>
        <w:jc w:val="both"/>
        <w:rPr>
          <w:rFonts w:ascii="Sylfaen" w:hAnsi="Sylfaen" w:cs="Tahoma"/>
          <w:sz w:val="21"/>
          <w:szCs w:val="21"/>
        </w:rPr>
      </w:pPr>
      <w:r w:rsidRPr="00D16EA2">
        <w:rPr>
          <w:rFonts w:ascii="Sylfaen" w:hAnsi="Sylfaen" w:cs="Tahoma"/>
          <w:sz w:val="21"/>
          <w:szCs w:val="21"/>
        </w:rPr>
        <w:t xml:space="preserve">A </w:t>
      </w:r>
      <w:proofErr w:type="gramStart"/>
      <w:r w:rsidRPr="00D16EA2">
        <w:rPr>
          <w:rFonts w:ascii="Sylfaen" w:hAnsi="Sylfaen" w:cs="Tahoma"/>
          <w:sz w:val="21"/>
          <w:szCs w:val="21"/>
        </w:rPr>
        <w:t>result oriented</w:t>
      </w:r>
      <w:proofErr w:type="gramEnd"/>
      <w:r w:rsidRPr="00D16EA2">
        <w:rPr>
          <w:rFonts w:ascii="Sylfaen" w:hAnsi="Sylfaen" w:cs="Tahoma"/>
          <w:sz w:val="21"/>
          <w:szCs w:val="21"/>
        </w:rPr>
        <w:t xml:space="preserve"> professional with experience in the areas like: Client Servicing; Reports Handling; Process Enhancement; Team Management; Quality Assurance; Data Management; System Administration.</w:t>
      </w:r>
    </w:p>
    <w:p w14:paraId="7A0E1836" w14:textId="77777777" w:rsidR="00351E18" w:rsidRPr="000E3062" w:rsidRDefault="000E3062" w:rsidP="00AB2EC6">
      <w:pPr>
        <w:numPr>
          <w:ilvl w:val="0"/>
          <w:numId w:val="1"/>
        </w:numPr>
        <w:spacing w:before="60" w:after="60"/>
        <w:ind w:right="101"/>
        <w:jc w:val="both"/>
        <w:rPr>
          <w:rFonts w:ascii="Sylfaen" w:hAnsi="Sylfaen" w:cs="Tahoma"/>
          <w:sz w:val="21"/>
          <w:szCs w:val="21"/>
        </w:rPr>
      </w:pPr>
      <w:r w:rsidRPr="000E3062">
        <w:rPr>
          <w:rFonts w:ascii="Sylfaen" w:hAnsi="Sylfaen" w:cs="Tahoma"/>
          <w:sz w:val="21"/>
          <w:szCs w:val="21"/>
        </w:rPr>
        <w:t>Responsible for Change Management, Incident Management and Problem management roles as directed to log, co-ordinate, assess, joining CAB meetings taking complex issue of Problem management.</w:t>
      </w:r>
    </w:p>
    <w:p w14:paraId="09C3CD33" w14:textId="77777777" w:rsidR="00351E18" w:rsidRPr="000E3062" w:rsidRDefault="00351E18" w:rsidP="00AB2EC6">
      <w:pPr>
        <w:numPr>
          <w:ilvl w:val="0"/>
          <w:numId w:val="1"/>
        </w:numPr>
        <w:spacing w:before="60" w:after="60"/>
        <w:ind w:right="101"/>
        <w:jc w:val="both"/>
        <w:rPr>
          <w:rFonts w:ascii="Sylfaen" w:hAnsi="Sylfaen" w:cs="Tahoma"/>
          <w:sz w:val="21"/>
          <w:szCs w:val="21"/>
        </w:rPr>
      </w:pPr>
      <w:r w:rsidRPr="000E3062">
        <w:rPr>
          <w:rFonts w:ascii="Sylfaen" w:hAnsi="Sylfaen" w:cs="Tahoma"/>
          <w:sz w:val="21"/>
          <w:szCs w:val="21"/>
        </w:rPr>
        <w:t xml:space="preserve">Possess excellent interpersonal, communication and analytical skills with demonstrated abilities in </w:t>
      </w:r>
      <w:r w:rsidR="00C144F6" w:rsidRPr="000E3062">
        <w:rPr>
          <w:rFonts w:ascii="Sylfaen" w:hAnsi="Sylfaen" w:cs="Tahoma"/>
          <w:sz w:val="21"/>
          <w:szCs w:val="21"/>
        </w:rPr>
        <w:t>Troubleshooting</w:t>
      </w:r>
      <w:r w:rsidRPr="000E3062">
        <w:rPr>
          <w:rFonts w:ascii="Sylfaen" w:hAnsi="Sylfaen" w:cs="Tahoma"/>
          <w:sz w:val="21"/>
          <w:szCs w:val="21"/>
        </w:rPr>
        <w:t>&amp; remote resolve.</w:t>
      </w:r>
    </w:p>
    <w:p w14:paraId="37A3E17D" w14:textId="77777777" w:rsidR="00A410BB" w:rsidRPr="00FE44B0" w:rsidRDefault="00A410BB" w:rsidP="007256AB">
      <w:pPr>
        <w:autoSpaceDE w:val="0"/>
        <w:autoSpaceDN w:val="0"/>
        <w:adjustRightInd w:val="0"/>
        <w:spacing w:line="360" w:lineRule="auto"/>
        <w:ind w:right="-82"/>
        <w:rPr>
          <w:rFonts w:ascii="Franklin Gothic Medium" w:hAnsi="Franklin Gothic Medium" w:cs="Verdana"/>
          <w:b/>
          <w:sz w:val="20"/>
          <w:szCs w:val="20"/>
        </w:rPr>
      </w:pPr>
    </w:p>
    <w:p w14:paraId="250E4896" w14:textId="77777777" w:rsidR="00897D33" w:rsidRDefault="00897D33" w:rsidP="007256AB">
      <w:pPr>
        <w:autoSpaceDE w:val="0"/>
        <w:autoSpaceDN w:val="0"/>
        <w:adjustRightInd w:val="0"/>
        <w:spacing w:line="360" w:lineRule="auto"/>
        <w:ind w:right="-82"/>
        <w:jc w:val="center"/>
        <w:rPr>
          <w:rFonts w:ascii="Franklin Gothic Medium" w:hAnsi="Franklin Gothic Medium" w:cs="Verdana"/>
          <w:b/>
          <w:sz w:val="20"/>
          <w:szCs w:val="20"/>
          <w:lang w:val="en-GB"/>
        </w:rPr>
      </w:pPr>
    </w:p>
    <w:p w14:paraId="3003639B" w14:textId="77777777" w:rsidR="00507B08" w:rsidRDefault="001C0C07" w:rsidP="007256AB">
      <w:pPr>
        <w:autoSpaceDE w:val="0"/>
        <w:autoSpaceDN w:val="0"/>
        <w:adjustRightInd w:val="0"/>
        <w:spacing w:line="360" w:lineRule="auto"/>
        <w:ind w:right="-82"/>
        <w:jc w:val="center"/>
        <w:rPr>
          <w:rFonts w:ascii="Verdana" w:hAnsi="Verdana" w:cs="Verdana"/>
          <w:b/>
          <w:sz w:val="20"/>
          <w:szCs w:val="20"/>
          <w:lang w:val="en-GB"/>
        </w:rPr>
      </w:pPr>
      <w:r w:rsidRPr="00542166">
        <w:rPr>
          <w:rFonts w:ascii="Verdana" w:hAnsi="Verdana" w:cs="Verdana"/>
          <w:b/>
          <w:sz w:val="20"/>
          <w:szCs w:val="20"/>
          <w:lang w:val="en-GB"/>
        </w:rPr>
        <w:t>EMPLOYMENT CHRONICLE</w:t>
      </w:r>
    </w:p>
    <w:p w14:paraId="575127F5" w14:textId="77777777" w:rsidR="00A26A65" w:rsidRDefault="00A26A65" w:rsidP="007256AB">
      <w:pPr>
        <w:autoSpaceDE w:val="0"/>
        <w:autoSpaceDN w:val="0"/>
        <w:adjustRightInd w:val="0"/>
        <w:spacing w:line="360" w:lineRule="auto"/>
        <w:ind w:right="-82"/>
        <w:jc w:val="center"/>
        <w:rPr>
          <w:rFonts w:ascii="Verdana" w:hAnsi="Verdana" w:cs="Verdana"/>
          <w:b/>
          <w:sz w:val="20"/>
          <w:szCs w:val="20"/>
          <w:lang w:val="en-GB"/>
        </w:rPr>
      </w:pPr>
    </w:p>
    <w:p w14:paraId="4AF1F846" w14:textId="77777777" w:rsidR="00A26A65" w:rsidRDefault="00A26A65" w:rsidP="007256AB">
      <w:pPr>
        <w:autoSpaceDE w:val="0"/>
        <w:autoSpaceDN w:val="0"/>
        <w:adjustRightInd w:val="0"/>
        <w:spacing w:line="360" w:lineRule="auto"/>
        <w:ind w:right="-82"/>
        <w:jc w:val="center"/>
        <w:rPr>
          <w:rFonts w:ascii="Verdana" w:hAnsi="Verdana" w:cs="Verdana"/>
          <w:b/>
          <w:sz w:val="20"/>
          <w:szCs w:val="20"/>
          <w:lang w:val="en-GB"/>
        </w:rPr>
      </w:pPr>
    </w:p>
    <w:p w14:paraId="6C47CA7B" w14:textId="77777777" w:rsidR="00A26A65" w:rsidRDefault="00A26A65" w:rsidP="007256AB">
      <w:pPr>
        <w:autoSpaceDE w:val="0"/>
        <w:autoSpaceDN w:val="0"/>
        <w:adjustRightInd w:val="0"/>
        <w:spacing w:line="360" w:lineRule="auto"/>
        <w:ind w:right="-82"/>
        <w:jc w:val="center"/>
        <w:rPr>
          <w:rFonts w:ascii="Verdana" w:hAnsi="Verdana" w:cs="Verdana"/>
          <w:b/>
          <w:sz w:val="20"/>
          <w:szCs w:val="20"/>
          <w:lang w:val="en-GB"/>
        </w:rPr>
      </w:pPr>
    </w:p>
    <w:tbl>
      <w:tblPr>
        <w:tblW w:w="9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91"/>
      </w:tblGrid>
      <w:tr w:rsidR="00A26A65" w:rsidRPr="00FE44B0" w14:paraId="204BB495" w14:textId="77777777" w:rsidTr="00637566">
        <w:trPr>
          <w:trHeight w:val="712"/>
        </w:trPr>
        <w:tc>
          <w:tcPr>
            <w:tcW w:w="9891" w:type="dxa"/>
          </w:tcPr>
          <w:p w14:paraId="5624E0D6" w14:textId="6340B1BD" w:rsidR="00A26A65" w:rsidRPr="00542166" w:rsidRDefault="00A26A65" w:rsidP="00637566">
            <w:pPr>
              <w:autoSpaceDE w:val="0"/>
              <w:autoSpaceDN w:val="0"/>
              <w:adjustRightInd w:val="0"/>
              <w:spacing w:line="360" w:lineRule="auto"/>
              <w:ind w:right="-82"/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t>Metlife</w:t>
            </w:r>
            <w:proofErr w:type="spellEnd"/>
            <w:r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t xml:space="preserve"> GOSC</w:t>
            </w:r>
            <w:r w:rsidRPr="006D61A4"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t xml:space="preserve"> Pvt. </w:t>
            </w:r>
            <w:proofErr w:type="gramStart"/>
            <w:r w:rsidRPr="006D61A4"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t>Ltd</w:t>
            </w:r>
            <w:r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  <w:tab/>
            </w:r>
            <w:proofErr w:type="gramEnd"/>
            <w:r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  <w:t>Jan</w:t>
            </w:r>
            <w:r w:rsidRPr="00542166"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  <w:t>’</w:t>
            </w:r>
            <w:r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  <w:t>24 – Till Present</w:t>
            </w:r>
          </w:p>
          <w:p w14:paraId="5FD24270" w14:textId="77777777" w:rsidR="00A26A65" w:rsidRPr="00FE44B0" w:rsidRDefault="00A26A65" w:rsidP="00637566">
            <w:pPr>
              <w:autoSpaceDE w:val="0"/>
              <w:autoSpaceDN w:val="0"/>
              <w:adjustRightInd w:val="0"/>
              <w:spacing w:line="360" w:lineRule="auto"/>
              <w:ind w:right="-82"/>
            </w:pPr>
          </w:p>
        </w:tc>
      </w:tr>
    </w:tbl>
    <w:p w14:paraId="135B6F34" w14:textId="77777777" w:rsidR="00A26A65" w:rsidRDefault="00A26A65" w:rsidP="00A26A65">
      <w:pPr>
        <w:autoSpaceDE w:val="0"/>
        <w:autoSpaceDN w:val="0"/>
        <w:adjustRightInd w:val="0"/>
        <w:spacing w:line="360" w:lineRule="auto"/>
        <w:ind w:right="-82"/>
        <w:jc w:val="center"/>
        <w:rPr>
          <w:rFonts w:ascii="Verdana" w:hAnsi="Verdana" w:cs="Verdana"/>
          <w:b/>
          <w:sz w:val="20"/>
          <w:szCs w:val="20"/>
          <w:lang w:val="en-GB"/>
        </w:rPr>
      </w:pPr>
    </w:p>
    <w:p w14:paraId="35C5E4C6" w14:textId="26D6FD3B" w:rsidR="00A26A65" w:rsidRDefault="00A26A65" w:rsidP="00A26A65">
      <w:pPr>
        <w:autoSpaceDE w:val="0"/>
        <w:autoSpaceDN w:val="0"/>
        <w:adjustRightInd w:val="0"/>
        <w:spacing w:line="360" w:lineRule="auto"/>
        <w:ind w:right="-82"/>
        <w:rPr>
          <w:rFonts w:ascii="Verdana" w:hAnsi="Verdana"/>
          <w:b/>
          <w:bCs/>
          <w:sz w:val="20"/>
          <w:szCs w:val="20"/>
        </w:rPr>
      </w:pPr>
      <w:r w:rsidRPr="00785E9C">
        <w:rPr>
          <w:rFonts w:ascii="Verdana" w:hAnsi="Verdana"/>
          <w:b/>
          <w:sz w:val="20"/>
          <w:szCs w:val="20"/>
        </w:rPr>
        <w:t>Designation:</w:t>
      </w:r>
      <w:r w:rsidRPr="00FE44B0">
        <w:rPr>
          <w:rFonts w:ascii="Franklin Gothic Medium" w:hAnsi="Franklin Gothic Medium"/>
          <w:b/>
          <w:sz w:val="20"/>
          <w:szCs w:val="20"/>
        </w:rPr>
        <w:tab/>
      </w:r>
      <w:r w:rsidRPr="00FE44B0">
        <w:rPr>
          <w:rFonts w:ascii="Franklin Gothic Medium" w:hAnsi="Franklin Gothic Medium"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>Assistant Manager</w:t>
      </w:r>
    </w:p>
    <w:p w14:paraId="03E65354" w14:textId="77777777" w:rsidR="00A26A65" w:rsidRDefault="00A26A65" w:rsidP="00A26A65">
      <w:pPr>
        <w:autoSpaceDE w:val="0"/>
        <w:autoSpaceDN w:val="0"/>
        <w:adjustRightInd w:val="0"/>
        <w:spacing w:line="360" w:lineRule="auto"/>
        <w:ind w:right="-82"/>
        <w:rPr>
          <w:rFonts w:ascii="Verdana" w:hAnsi="Verdana"/>
          <w:b/>
          <w:bCs/>
          <w:sz w:val="20"/>
          <w:szCs w:val="20"/>
        </w:rPr>
      </w:pPr>
    </w:p>
    <w:p w14:paraId="3617775C" w14:textId="77777777" w:rsidR="00A26A65" w:rsidRDefault="00A26A65" w:rsidP="00A26A65">
      <w:pPr>
        <w:widowControl w:val="0"/>
        <w:suppressAutoHyphens/>
        <w:autoSpaceDE w:val="0"/>
        <w:autoSpaceDN w:val="0"/>
        <w:adjustRightInd w:val="0"/>
        <w:spacing w:after="120" w:line="360" w:lineRule="auto"/>
        <w:ind w:left="2160" w:hanging="2160"/>
        <w:rPr>
          <w:rFonts w:ascii="Verdana" w:hAnsi="Verdana"/>
          <w:b/>
          <w:sz w:val="20"/>
        </w:rPr>
      </w:pPr>
      <w:r w:rsidRPr="00594AA1">
        <w:rPr>
          <w:rFonts w:ascii="Verdana" w:hAnsi="Verdana"/>
          <w:b/>
          <w:sz w:val="20"/>
        </w:rPr>
        <w:t>Scope of assigned Role:</w:t>
      </w:r>
    </w:p>
    <w:p w14:paraId="232234A2" w14:textId="77777777" w:rsidR="00A26A65" w:rsidRDefault="00A26A65" w:rsidP="00A26A65">
      <w:pPr>
        <w:widowControl w:val="0"/>
        <w:suppressAutoHyphens/>
        <w:autoSpaceDE w:val="0"/>
        <w:autoSpaceDN w:val="0"/>
        <w:adjustRightInd w:val="0"/>
        <w:spacing w:after="120" w:line="360" w:lineRule="auto"/>
        <w:ind w:left="2160" w:hanging="2160"/>
        <w:rPr>
          <w:rFonts w:ascii="Verdana" w:hAnsi="Verdana"/>
          <w:b/>
          <w:sz w:val="20"/>
        </w:rPr>
      </w:pPr>
    </w:p>
    <w:p w14:paraId="64A27AEA" w14:textId="36BB556C" w:rsidR="00A26A65" w:rsidRPr="00763A4A" w:rsidRDefault="00A26A65" w:rsidP="00763A4A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 w:rsidRPr="00763A4A">
        <w:rPr>
          <w:rFonts w:ascii="Sylfaen" w:eastAsia="Verdana" w:hAnsi="Sylfaen" w:cs="Verdana"/>
          <w:color w:val="000000"/>
          <w:sz w:val="21"/>
          <w:szCs w:val="21"/>
        </w:rPr>
        <w:t xml:space="preserve"> Worked on </w:t>
      </w:r>
      <w:proofErr w:type="gramStart"/>
      <w:r w:rsidRPr="00763A4A">
        <w:rPr>
          <w:rFonts w:ascii="Sylfaen" w:eastAsia="Verdana" w:hAnsi="Sylfaen" w:cs="Verdana"/>
          <w:color w:val="000000"/>
          <w:sz w:val="21"/>
          <w:szCs w:val="21"/>
        </w:rPr>
        <w:t>Citrix</w:t>
      </w:r>
      <w:r w:rsidR="00776EA6">
        <w:rPr>
          <w:rFonts w:ascii="Sylfaen" w:eastAsia="Verdana" w:hAnsi="Sylfaen" w:cs="Verdana"/>
          <w:color w:val="000000"/>
          <w:sz w:val="21"/>
          <w:szCs w:val="21"/>
        </w:rPr>
        <w:t xml:space="preserve"> </w:t>
      </w:r>
      <w:r w:rsidR="00624ADB">
        <w:rPr>
          <w:rFonts w:ascii="Sylfaen" w:eastAsia="Verdana" w:hAnsi="Sylfaen" w:cs="Verdana"/>
          <w:color w:val="000000"/>
          <w:sz w:val="21"/>
          <w:szCs w:val="21"/>
        </w:rPr>
        <w:t xml:space="preserve"> Daas</w:t>
      </w:r>
      <w:proofErr w:type="gramEnd"/>
      <w:r w:rsidR="00624ADB">
        <w:rPr>
          <w:rFonts w:ascii="Sylfaen" w:eastAsia="Verdana" w:hAnsi="Sylfaen" w:cs="Verdana"/>
          <w:color w:val="000000"/>
          <w:sz w:val="21"/>
          <w:szCs w:val="21"/>
        </w:rPr>
        <w:t xml:space="preserve"> </w:t>
      </w:r>
    </w:p>
    <w:p w14:paraId="48524071" w14:textId="3A62CFF6" w:rsidR="00A26A65" w:rsidRDefault="00A26A65" w:rsidP="00763A4A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 w:rsidRPr="00763A4A">
        <w:rPr>
          <w:rFonts w:ascii="Sylfaen" w:eastAsia="Verdana" w:hAnsi="Sylfaen" w:cs="Verdana"/>
          <w:color w:val="000000"/>
          <w:sz w:val="21"/>
          <w:szCs w:val="21"/>
        </w:rPr>
        <w:t xml:space="preserve"> Citrix MCS.</w:t>
      </w:r>
    </w:p>
    <w:p w14:paraId="7E543A66" w14:textId="5B22B666" w:rsidR="00CF3402" w:rsidRDefault="00CF3402" w:rsidP="00763A4A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>
        <w:rPr>
          <w:rFonts w:ascii="Sylfaen" w:eastAsia="Verdana" w:hAnsi="Sylfaen" w:cs="Verdana"/>
          <w:color w:val="000000"/>
          <w:sz w:val="21"/>
          <w:szCs w:val="21"/>
        </w:rPr>
        <w:lastRenderedPageBreak/>
        <w:t>Azure AVD</w:t>
      </w:r>
    </w:p>
    <w:p w14:paraId="256D6302" w14:textId="31334FF1" w:rsidR="00A26A65" w:rsidRPr="00763A4A" w:rsidRDefault="00A26A65" w:rsidP="00763A4A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 w:rsidRPr="00763A4A">
        <w:rPr>
          <w:rFonts w:ascii="Sylfaen" w:eastAsia="Verdana" w:hAnsi="Sylfaen" w:cs="Verdana"/>
          <w:color w:val="000000"/>
          <w:sz w:val="21"/>
          <w:szCs w:val="21"/>
        </w:rPr>
        <w:t>Auditing of tickets resolved by the engineers.</w:t>
      </w:r>
    </w:p>
    <w:p w14:paraId="707BFD92" w14:textId="00DB36C4" w:rsidR="00A26A65" w:rsidRDefault="00A26A65" w:rsidP="00763A4A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 w:rsidRPr="00763A4A">
        <w:rPr>
          <w:rFonts w:ascii="Sylfaen" w:eastAsia="Verdana" w:hAnsi="Sylfaen" w:cs="Verdana"/>
          <w:color w:val="000000"/>
          <w:sz w:val="21"/>
          <w:szCs w:val="21"/>
        </w:rPr>
        <w:t xml:space="preserve"> Planning the resource management.</w:t>
      </w:r>
    </w:p>
    <w:p w14:paraId="79FC1388" w14:textId="2FED8F94" w:rsidR="004536B3" w:rsidRPr="00763A4A" w:rsidRDefault="004536B3" w:rsidP="00763A4A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>
        <w:rPr>
          <w:rFonts w:ascii="Sylfaen" w:eastAsia="Verdana" w:hAnsi="Sylfaen" w:cs="Verdana"/>
          <w:color w:val="000000"/>
          <w:sz w:val="21"/>
          <w:szCs w:val="21"/>
        </w:rPr>
        <w:t>Got Golden Award for performance</w:t>
      </w:r>
    </w:p>
    <w:p w14:paraId="5FBBAC91" w14:textId="74D0B698" w:rsidR="00A26A65" w:rsidRPr="00763A4A" w:rsidRDefault="00A26A65" w:rsidP="00763A4A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 w:rsidRPr="00763A4A">
        <w:rPr>
          <w:rFonts w:ascii="Sylfaen" w:eastAsia="Verdana" w:hAnsi="Sylfaen" w:cs="Verdana"/>
          <w:color w:val="000000"/>
          <w:sz w:val="21"/>
          <w:szCs w:val="21"/>
        </w:rPr>
        <w:t xml:space="preserve"> Representing the project in daily incident management, change management, problem management and escalated calls on daily basis.</w:t>
      </w:r>
    </w:p>
    <w:p w14:paraId="3DD8317C" w14:textId="05F9EAAC" w:rsidR="00A26A65" w:rsidRPr="00763A4A" w:rsidRDefault="00A26A65" w:rsidP="00763A4A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 w:rsidRPr="00763A4A">
        <w:rPr>
          <w:rFonts w:ascii="Sylfaen" w:eastAsia="Verdana" w:hAnsi="Sylfaen" w:cs="Verdana"/>
          <w:color w:val="000000"/>
          <w:sz w:val="21"/>
          <w:szCs w:val="21"/>
        </w:rPr>
        <w:t xml:space="preserve"> Coordination with onsite colleagues and service managers for </w:t>
      </w:r>
      <w:proofErr w:type="gramStart"/>
      <w:r w:rsidRPr="00763A4A">
        <w:rPr>
          <w:rFonts w:ascii="Sylfaen" w:eastAsia="Verdana" w:hAnsi="Sylfaen" w:cs="Verdana"/>
          <w:color w:val="000000"/>
          <w:sz w:val="21"/>
          <w:szCs w:val="21"/>
        </w:rPr>
        <w:t>day to day</w:t>
      </w:r>
      <w:proofErr w:type="gramEnd"/>
      <w:r w:rsidRPr="00763A4A">
        <w:rPr>
          <w:rFonts w:ascii="Sylfaen" w:eastAsia="Verdana" w:hAnsi="Sylfaen" w:cs="Verdana"/>
          <w:color w:val="000000"/>
          <w:sz w:val="21"/>
          <w:szCs w:val="21"/>
        </w:rPr>
        <w:t xml:space="preserve"> activities and attending weekly meetings </w:t>
      </w:r>
    </w:p>
    <w:p w14:paraId="29EF30B9" w14:textId="77777777" w:rsidR="00A26A65" w:rsidRPr="00763A4A" w:rsidRDefault="00A26A65" w:rsidP="00763A4A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 w:rsidRPr="00763A4A">
        <w:rPr>
          <w:rFonts w:ascii="Sylfaen" w:eastAsia="Verdana" w:hAnsi="Sylfaen" w:cs="Verdana"/>
          <w:color w:val="000000"/>
          <w:sz w:val="21"/>
          <w:szCs w:val="21"/>
        </w:rPr>
        <w:t xml:space="preserve">  for SLA adherence, Quality review, assigned Project status &amp; overall major activities during the week. </w:t>
      </w:r>
    </w:p>
    <w:p w14:paraId="582CF868" w14:textId="5FAC7477" w:rsidR="00A26A65" w:rsidRPr="00763A4A" w:rsidRDefault="00763A4A" w:rsidP="00763A4A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 w:rsidRPr="00763A4A">
        <w:rPr>
          <w:rFonts w:ascii="Sylfaen" w:eastAsia="Verdana" w:hAnsi="Sylfaen" w:cs="Verdana"/>
          <w:color w:val="000000"/>
          <w:sz w:val="21"/>
          <w:szCs w:val="21"/>
        </w:rPr>
        <w:t xml:space="preserve"> </w:t>
      </w:r>
      <w:r w:rsidR="00A26A65" w:rsidRPr="00763A4A">
        <w:rPr>
          <w:rFonts w:ascii="Sylfaen" w:eastAsia="Verdana" w:hAnsi="Sylfaen" w:cs="Verdana"/>
          <w:color w:val="000000"/>
          <w:sz w:val="21"/>
          <w:szCs w:val="21"/>
        </w:rPr>
        <w:t>Cross Skilling of colleagues for efficient and effective support.</w:t>
      </w:r>
    </w:p>
    <w:p w14:paraId="534D5817" w14:textId="75FCEAF8" w:rsidR="00763A4A" w:rsidRDefault="00763A4A" w:rsidP="00763A4A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 w:rsidRPr="00763A4A">
        <w:rPr>
          <w:rFonts w:ascii="Sylfaen" w:eastAsia="Verdana" w:hAnsi="Sylfaen" w:cs="Verdana"/>
          <w:color w:val="000000"/>
          <w:sz w:val="21"/>
          <w:szCs w:val="21"/>
        </w:rPr>
        <w:t xml:space="preserve"> Creation of </w:t>
      </w:r>
      <w:proofErr w:type="spellStart"/>
      <w:r w:rsidRPr="00763A4A">
        <w:rPr>
          <w:rFonts w:ascii="Sylfaen" w:eastAsia="Verdana" w:hAnsi="Sylfaen" w:cs="Verdana"/>
          <w:color w:val="000000"/>
          <w:sz w:val="21"/>
          <w:szCs w:val="21"/>
        </w:rPr>
        <w:t>vDisk</w:t>
      </w:r>
      <w:proofErr w:type="spellEnd"/>
      <w:r w:rsidRPr="00763A4A">
        <w:rPr>
          <w:rFonts w:ascii="Sylfaen" w:eastAsia="Verdana" w:hAnsi="Sylfaen" w:cs="Verdana"/>
          <w:color w:val="000000"/>
          <w:sz w:val="21"/>
          <w:szCs w:val="21"/>
        </w:rPr>
        <w:t xml:space="preserve"> and deploying the machines using the </w:t>
      </w:r>
      <w:proofErr w:type="spellStart"/>
      <w:r w:rsidRPr="00763A4A">
        <w:rPr>
          <w:rFonts w:ascii="Sylfaen" w:eastAsia="Verdana" w:hAnsi="Sylfaen" w:cs="Verdana"/>
          <w:color w:val="000000"/>
          <w:sz w:val="21"/>
          <w:szCs w:val="21"/>
        </w:rPr>
        <w:t>vDisks</w:t>
      </w:r>
      <w:proofErr w:type="spellEnd"/>
      <w:r w:rsidRPr="00763A4A">
        <w:rPr>
          <w:rFonts w:ascii="Sylfaen" w:eastAsia="Verdana" w:hAnsi="Sylfaen" w:cs="Verdana"/>
          <w:color w:val="000000"/>
          <w:sz w:val="21"/>
          <w:szCs w:val="21"/>
        </w:rPr>
        <w:t>.</w:t>
      </w:r>
    </w:p>
    <w:p w14:paraId="1AFD7FE9" w14:textId="4BBF7237" w:rsidR="002C060D" w:rsidRDefault="002C060D" w:rsidP="00763A4A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>
        <w:rPr>
          <w:rFonts w:ascii="Sylfaen" w:eastAsia="Verdana" w:hAnsi="Sylfaen" w:cs="Verdana"/>
          <w:color w:val="000000"/>
          <w:sz w:val="21"/>
          <w:szCs w:val="21"/>
        </w:rPr>
        <w:t>Managing AVD Environment.</w:t>
      </w:r>
    </w:p>
    <w:p w14:paraId="3E0B78F3" w14:textId="77777777" w:rsidR="00DE161B" w:rsidRPr="00DE161B" w:rsidRDefault="00DE161B" w:rsidP="00DE161B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 w:rsidRPr="00DE161B">
        <w:rPr>
          <w:rFonts w:ascii="Sylfaen" w:eastAsia="Verdana" w:hAnsi="Sylfaen" w:cs="Verdana"/>
          <w:color w:val="000000"/>
          <w:sz w:val="21"/>
          <w:szCs w:val="21"/>
        </w:rPr>
        <w:t xml:space="preserve">Adding New VDI's to Host pool based on the business requirement. </w:t>
      </w:r>
    </w:p>
    <w:p w14:paraId="592BD17A" w14:textId="77777777" w:rsidR="00DE161B" w:rsidRPr="00DE161B" w:rsidRDefault="00DE161B" w:rsidP="00DE161B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 w:rsidRPr="00DE161B">
        <w:rPr>
          <w:rFonts w:ascii="Sylfaen" w:eastAsia="Verdana" w:hAnsi="Sylfaen" w:cs="Verdana"/>
          <w:color w:val="000000"/>
          <w:sz w:val="21"/>
          <w:szCs w:val="21"/>
        </w:rPr>
        <w:t xml:space="preserve">Clearing the user session and draining the VDI's for Maintenance. </w:t>
      </w:r>
    </w:p>
    <w:p w14:paraId="01100EF0" w14:textId="77777777" w:rsidR="00DE161B" w:rsidRPr="00DE161B" w:rsidRDefault="00DE161B" w:rsidP="00DE161B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 w:rsidRPr="00DE161B">
        <w:rPr>
          <w:rFonts w:ascii="Sylfaen" w:eastAsia="Verdana" w:hAnsi="Sylfaen" w:cs="Verdana"/>
          <w:color w:val="000000"/>
          <w:sz w:val="21"/>
          <w:szCs w:val="21"/>
        </w:rPr>
        <w:t xml:space="preserve">Working on AVD Environment hosted on Azure. </w:t>
      </w:r>
    </w:p>
    <w:p w14:paraId="55284E29" w14:textId="77777777" w:rsidR="00776EA6" w:rsidRDefault="00776EA6" w:rsidP="00776EA6">
      <w:pPr>
        <w:numPr>
          <w:ilvl w:val="0"/>
          <w:numId w:val="10"/>
        </w:numPr>
        <w:spacing w:after="160" w:line="256" w:lineRule="auto"/>
        <w:rPr>
          <w:sz w:val="22"/>
          <w:szCs w:val="22"/>
        </w:rPr>
      </w:pPr>
      <w:r>
        <w:t>Implemented </w:t>
      </w:r>
      <w:proofErr w:type="spellStart"/>
      <w:r>
        <w:rPr>
          <w:b/>
          <w:bCs/>
        </w:rPr>
        <w:t>FSLogix</w:t>
      </w:r>
      <w:proofErr w:type="spellEnd"/>
      <w:r>
        <w:t> for profile containerization, improving user experience and reducing login times.</w:t>
      </w:r>
    </w:p>
    <w:p w14:paraId="4BC509DF" w14:textId="77777777" w:rsidR="00776EA6" w:rsidRDefault="00776EA6" w:rsidP="00776EA6">
      <w:pPr>
        <w:numPr>
          <w:ilvl w:val="0"/>
          <w:numId w:val="10"/>
        </w:numPr>
        <w:spacing w:after="160" w:line="256" w:lineRule="auto"/>
        <w:rPr>
          <w:sz w:val="22"/>
          <w:szCs w:val="22"/>
        </w:rPr>
      </w:pPr>
      <w:r>
        <w:t>Troubleshooting the latency issues on infra with help of Azure Insights.</w:t>
      </w:r>
    </w:p>
    <w:p w14:paraId="61188966" w14:textId="302F7DEE" w:rsidR="00776EA6" w:rsidRDefault="00776EA6" w:rsidP="00776EA6">
      <w:pPr>
        <w:numPr>
          <w:ilvl w:val="0"/>
          <w:numId w:val="10"/>
        </w:numPr>
        <w:spacing w:after="160" w:line="256" w:lineRule="auto"/>
      </w:pPr>
      <w:r>
        <w:t>Designing the scaling plans on Customer desired Host pool.</w:t>
      </w:r>
    </w:p>
    <w:p w14:paraId="423B6456" w14:textId="77777777" w:rsidR="00953D5E" w:rsidRDefault="00CF3402" w:rsidP="00DE161B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>
        <w:rPr>
          <w:rFonts w:ascii="Sylfaen" w:eastAsia="Verdana" w:hAnsi="Sylfaen" w:cs="Verdana"/>
          <w:color w:val="000000"/>
          <w:sz w:val="21"/>
          <w:szCs w:val="21"/>
        </w:rPr>
        <w:t>Managing Master Images</w:t>
      </w:r>
    </w:p>
    <w:p w14:paraId="2DF6CD47" w14:textId="77777777" w:rsidR="00C9436D" w:rsidRDefault="00C9436D" w:rsidP="00C9436D">
      <w:pPr>
        <w:numPr>
          <w:ilvl w:val="0"/>
          <w:numId w:val="10"/>
        </w:numPr>
        <w:spacing w:after="160" w:line="256" w:lineRule="auto"/>
        <w:rPr>
          <w:sz w:val="22"/>
          <w:szCs w:val="22"/>
        </w:rPr>
      </w:pPr>
      <w:r>
        <w:t>Documented processes and created knowledge base articles for AVD deployment and management.</w:t>
      </w:r>
    </w:p>
    <w:p w14:paraId="7BB6C625" w14:textId="3967761B" w:rsidR="00953D5E" w:rsidRPr="00CF7BD3" w:rsidRDefault="00953D5E" w:rsidP="00C9436D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>
        <w:t>Updating and Managing the AVD master Images via Image Gallery\Image definition.</w:t>
      </w:r>
    </w:p>
    <w:p w14:paraId="6B817536" w14:textId="77777777" w:rsidR="00CF7BD3" w:rsidRDefault="00CF7BD3" w:rsidP="00CF7BD3">
      <w:pPr>
        <w:numPr>
          <w:ilvl w:val="0"/>
          <w:numId w:val="10"/>
        </w:numPr>
        <w:spacing w:after="160" w:line="254" w:lineRule="auto"/>
        <w:rPr>
          <w:sz w:val="22"/>
          <w:szCs w:val="22"/>
        </w:rPr>
      </w:pPr>
      <w:r>
        <w:t>Ensured compliance with security policies by configuring </w:t>
      </w:r>
      <w:r>
        <w:rPr>
          <w:b/>
          <w:bCs/>
        </w:rPr>
        <w:t>Multi-Factor Authentication (MFA)</w:t>
      </w:r>
      <w:r>
        <w:t>, </w:t>
      </w:r>
      <w:r>
        <w:rPr>
          <w:b/>
          <w:bCs/>
        </w:rPr>
        <w:t>Conditional Access</w:t>
      </w:r>
      <w:r>
        <w:t>, and </w:t>
      </w:r>
      <w:r>
        <w:rPr>
          <w:b/>
          <w:bCs/>
        </w:rPr>
        <w:t>Role-Based Access Control (RBAC)</w:t>
      </w:r>
      <w:r>
        <w:t>.</w:t>
      </w:r>
    </w:p>
    <w:p w14:paraId="7093F108" w14:textId="77777777" w:rsidR="00953D5E" w:rsidRDefault="00953D5E" w:rsidP="00CF7BD3">
      <w:pPr>
        <w:pStyle w:val="OrganizationName"/>
        <w:ind w:left="720"/>
        <w:jc w:val="both"/>
        <w:rPr>
          <w:rFonts w:ascii="Sylfaen" w:eastAsia="Verdana" w:hAnsi="Sylfaen" w:cs="Verdana"/>
          <w:color w:val="000000"/>
          <w:sz w:val="21"/>
          <w:szCs w:val="21"/>
        </w:rPr>
      </w:pPr>
    </w:p>
    <w:p w14:paraId="4FCB6E6D" w14:textId="4F502D8D" w:rsidR="006B407C" w:rsidRDefault="006B407C" w:rsidP="006B407C">
      <w:pPr>
        <w:pStyle w:val="OrganizationName"/>
        <w:ind w:left="720"/>
        <w:jc w:val="both"/>
        <w:rPr>
          <w:rFonts w:ascii="Sylfaen" w:eastAsia="Verdana" w:hAnsi="Sylfaen" w:cs="Verdana"/>
          <w:color w:val="000000"/>
          <w:sz w:val="21"/>
          <w:szCs w:val="21"/>
        </w:rPr>
      </w:pPr>
    </w:p>
    <w:p w14:paraId="4F3DCE02" w14:textId="77777777" w:rsidR="00953D5E" w:rsidRPr="00763A4A" w:rsidRDefault="00953D5E" w:rsidP="006B407C">
      <w:pPr>
        <w:pStyle w:val="OrganizationName"/>
        <w:ind w:left="720"/>
        <w:jc w:val="both"/>
        <w:rPr>
          <w:rFonts w:ascii="Sylfaen" w:eastAsia="Verdana" w:hAnsi="Sylfaen" w:cs="Verdana"/>
          <w:color w:val="000000"/>
          <w:sz w:val="21"/>
          <w:szCs w:val="21"/>
        </w:rPr>
      </w:pPr>
    </w:p>
    <w:p w14:paraId="1816A05A" w14:textId="77777777" w:rsidR="00A26A65" w:rsidRDefault="00A26A65" w:rsidP="00763A4A">
      <w:pPr>
        <w:pStyle w:val="OrganizationName"/>
        <w:jc w:val="both"/>
        <w:rPr>
          <w:rFonts w:ascii="Verdana" w:hAnsi="Verdana"/>
          <w:b/>
          <w:sz w:val="20"/>
        </w:rPr>
      </w:pPr>
    </w:p>
    <w:p w14:paraId="560698E8" w14:textId="77777777" w:rsidR="00A26A65" w:rsidRDefault="00A26A65" w:rsidP="007256AB">
      <w:pPr>
        <w:autoSpaceDE w:val="0"/>
        <w:autoSpaceDN w:val="0"/>
        <w:adjustRightInd w:val="0"/>
        <w:spacing w:line="360" w:lineRule="auto"/>
        <w:ind w:right="-82"/>
        <w:jc w:val="center"/>
        <w:rPr>
          <w:rFonts w:ascii="Verdana" w:hAnsi="Verdana" w:cs="Verdana"/>
          <w:b/>
          <w:sz w:val="20"/>
          <w:szCs w:val="20"/>
          <w:lang w:val="en-GB"/>
        </w:rPr>
      </w:pPr>
    </w:p>
    <w:p w14:paraId="6916DEE1" w14:textId="77777777" w:rsidR="00A26A65" w:rsidRDefault="00A26A65" w:rsidP="007256AB">
      <w:pPr>
        <w:autoSpaceDE w:val="0"/>
        <w:autoSpaceDN w:val="0"/>
        <w:adjustRightInd w:val="0"/>
        <w:spacing w:line="360" w:lineRule="auto"/>
        <w:ind w:right="-82"/>
        <w:jc w:val="center"/>
        <w:rPr>
          <w:rFonts w:ascii="Verdana" w:hAnsi="Verdana" w:cs="Verdana"/>
          <w:b/>
          <w:sz w:val="20"/>
          <w:szCs w:val="20"/>
          <w:lang w:val="en-GB"/>
        </w:rPr>
      </w:pPr>
    </w:p>
    <w:p w14:paraId="6FE04739" w14:textId="77777777" w:rsidR="00A26A65" w:rsidRDefault="00A26A65" w:rsidP="007256AB">
      <w:pPr>
        <w:autoSpaceDE w:val="0"/>
        <w:autoSpaceDN w:val="0"/>
        <w:adjustRightInd w:val="0"/>
        <w:spacing w:line="360" w:lineRule="auto"/>
        <w:ind w:right="-82"/>
        <w:jc w:val="center"/>
        <w:rPr>
          <w:rFonts w:ascii="Verdana" w:hAnsi="Verdana" w:cs="Verdana"/>
          <w:b/>
          <w:sz w:val="20"/>
          <w:szCs w:val="20"/>
          <w:lang w:val="en-GB"/>
        </w:rPr>
      </w:pPr>
    </w:p>
    <w:p w14:paraId="0D11053B" w14:textId="77777777" w:rsidR="00FC521D" w:rsidRDefault="00FC521D" w:rsidP="007256AB">
      <w:pPr>
        <w:autoSpaceDE w:val="0"/>
        <w:autoSpaceDN w:val="0"/>
        <w:adjustRightInd w:val="0"/>
        <w:spacing w:line="360" w:lineRule="auto"/>
        <w:ind w:right="-82"/>
        <w:jc w:val="center"/>
        <w:rPr>
          <w:rFonts w:ascii="Verdana" w:hAnsi="Verdana" w:cs="Verdana"/>
          <w:b/>
          <w:sz w:val="20"/>
          <w:szCs w:val="20"/>
          <w:lang w:val="en-GB"/>
        </w:rPr>
      </w:pPr>
    </w:p>
    <w:p w14:paraId="61026CB1" w14:textId="77777777" w:rsidR="006D61A4" w:rsidRDefault="006D61A4" w:rsidP="007256AB">
      <w:pPr>
        <w:autoSpaceDE w:val="0"/>
        <w:autoSpaceDN w:val="0"/>
        <w:adjustRightInd w:val="0"/>
        <w:spacing w:line="360" w:lineRule="auto"/>
        <w:ind w:right="-82"/>
        <w:jc w:val="center"/>
        <w:rPr>
          <w:rFonts w:ascii="Verdana" w:hAnsi="Verdana" w:cs="Verdana"/>
          <w:b/>
          <w:sz w:val="20"/>
          <w:szCs w:val="20"/>
          <w:lang w:val="en-GB"/>
        </w:rPr>
      </w:pPr>
    </w:p>
    <w:p w14:paraId="3510AE59" w14:textId="77777777" w:rsidR="006D61A4" w:rsidRDefault="006D61A4" w:rsidP="007256AB">
      <w:pPr>
        <w:autoSpaceDE w:val="0"/>
        <w:autoSpaceDN w:val="0"/>
        <w:adjustRightInd w:val="0"/>
        <w:spacing w:line="360" w:lineRule="auto"/>
        <w:ind w:right="-82"/>
        <w:jc w:val="center"/>
        <w:rPr>
          <w:rFonts w:ascii="Verdana" w:hAnsi="Verdana" w:cs="Verdana"/>
          <w:b/>
          <w:sz w:val="20"/>
          <w:szCs w:val="20"/>
          <w:lang w:val="en-GB"/>
        </w:rPr>
      </w:pPr>
    </w:p>
    <w:tbl>
      <w:tblPr>
        <w:tblW w:w="9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91"/>
      </w:tblGrid>
      <w:tr w:rsidR="006D61A4" w:rsidRPr="00FE44B0" w14:paraId="5C988993" w14:textId="77777777" w:rsidTr="00CE5B9E">
        <w:trPr>
          <w:trHeight w:val="712"/>
        </w:trPr>
        <w:tc>
          <w:tcPr>
            <w:tcW w:w="9891" w:type="dxa"/>
          </w:tcPr>
          <w:p w14:paraId="5BFD6353" w14:textId="77777777" w:rsidR="006D61A4" w:rsidRPr="00542166" w:rsidRDefault="006D61A4" w:rsidP="00CE5B9E">
            <w:pPr>
              <w:autoSpaceDE w:val="0"/>
              <w:autoSpaceDN w:val="0"/>
              <w:adjustRightInd w:val="0"/>
              <w:spacing w:line="360" w:lineRule="auto"/>
              <w:ind w:right="-82"/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r w:rsidRPr="006D61A4"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t xml:space="preserve">Koenig Solutions Pvt. </w:t>
            </w:r>
            <w:proofErr w:type="gramStart"/>
            <w:r w:rsidRPr="006D61A4"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t>Ltd</w:t>
            </w:r>
            <w:r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  <w:tab/>
            </w:r>
            <w:proofErr w:type="gramEnd"/>
            <w:r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  <w:t>June</w:t>
            </w:r>
            <w:r w:rsidRPr="00542166"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  <w:t>’</w:t>
            </w:r>
            <w:r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  <w:t>23 – Till  August’ 23</w:t>
            </w:r>
          </w:p>
          <w:p w14:paraId="22D83C93" w14:textId="77777777" w:rsidR="006D61A4" w:rsidRPr="00FE44B0" w:rsidRDefault="006D61A4" w:rsidP="00CE5B9E">
            <w:pPr>
              <w:autoSpaceDE w:val="0"/>
              <w:autoSpaceDN w:val="0"/>
              <w:adjustRightInd w:val="0"/>
              <w:spacing w:line="360" w:lineRule="auto"/>
              <w:ind w:right="-82"/>
            </w:pPr>
          </w:p>
        </w:tc>
      </w:tr>
    </w:tbl>
    <w:p w14:paraId="62E2B2C1" w14:textId="77777777" w:rsidR="006D61A4" w:rsidRDefault="006D61A4" w:rsidP="007256AB">
      <w:pPr>
        <w:autoSpaceDE w:val="0"/>
        <w:autoSpaceDN w:val="0"/>
        <w:adjustRightInd w:val="0"/>
        <w:spacing w:line="360" w:lineRule="auto"/>
        <w:ind w:right="-82"/>
        <w:jc w:val="center"/>
        <w:rPr>
          <w:rFonts w:ascii="Verdana" w:hAnsi="Verdana" w:cs="Verdana"/>
          <w:b/>
          <w:sz w:val="20"/>
          <w:szCs w:val="20"/>
          <w:lang w:val="en-GB"/>
        </w:rPr>
      </w:pPr>
    </w:p>
    <w:p w14:paraId="2DF07499" w14:textId="77777777" w:rsidR="006D61A4" w:rsidRDefault="006D61A4" w:rsidP="006D61A4">
      <w:pPr>
        <w:autoSpaceDE w:val="0"/>
        <w:autoSpaceDN w:val="0"/>
        <w:adjustRightInd w:val="0"/>
        <w:spacing w:line="360" w:lineRule="auto"/>
        <w:ind w:right="-82"/>
        <w:rPr>
          <w:rFonts w:ascii="Verdana" w:hAnsi="Verdana"/>
          <w:b/>
          <w:bCs/>
          <w:sz w:val="20"/>
          <w:szCs w:val="20"/>
        </w:rPr>
      </w:pPr>
      <w:r w:rsidRPr="00785E9C">
        <w:rPr>
          <w:rFonts w:ascii="Verdana" w:hAnsi="Verdana"/>
          <w:b/>
          <w:sz w:val="20"/>
          <w:szCs w:val="20"/>
        </w:rPr>
        <w:t>Designation:</w:t>
      </w:r>
      <w:r w:rsidRPr="00FE44B0">
        <w:rPr>
          <w:rFonts w:ascii="Franklin Gothic Medium" w:hAnsi="Franklin Gothic Medium"/>
          <w:b/>
          <w:sz w:val="20"/>
          <w:szCs w:val="20"/>
        </w:rPr>
        <w:tab/>
      </w:r>
      <w:r w:rsidRPr="00FE44B0">
        <w:rPr>
          <w:rFonts w:ascii="Franklin Gothic Medium" w:hAnsi="Franklin Gothic Medium"/>
          <w:bCs/>
          <w:sz w:val="20"/>
          <w:szCs w:val="20"/>
        </w:rPr>
        <w:tab/>
      </w:r>
      <w:r w:rsidRPr="006D61A4">
        <w:rPr>
          <w:rFonts w:ascii="Verdana" w:hAnsi="Verdana"/>
          <w:b/>
          <w:bCs/>
          <w:sz w:val="20"/>
          <w:szCs w:val="20"/>
        </w:rPr>
        <w:t>Corporate Trainer</w:t>
      </w:r>
    </w:p>
    <w:p w14:paraId="7CB5ED4A" w14:textId="77777777" w:rsidR="006D61A4" w:rsidRDefault="006D61A4" w:rsidP="006D61A4">
      <w:pPr>
        <w:autoSpaceDE w:val="0"/>
        <w:autoSpaceDN w:val="0"/>
        <w:adjustRightInd w:val="0"/>
        <w:spacing w:line="360" w:lineRule="auto"/>
        <w:ind w:right="-82"/>
        <w:rPr>
          <w:rFonts w:ascii="Verdana" w:hAnsi="Verdana"/>
          <w:b/>
          <w:bCs/>
          <w:sz w:val="20"/>
          <w:szCs w:val="20"/>
        </w:rPr>
      </w:pPr>
    </w:p>
    <w:p w14:paraId="6A5D3CAC" w14:textId="77777777" w:rsidR="006D61A4" w:rsidRDefault="006D61A4" w:rsidP="006D61A4">
      <w:pPr>
        <w:widowControl w:val="0"/>
        <w:suppressAutoHyphens/>
        <w:autoSpaceDE w:val="0"/>
        <w:autoSpaceDN w:val="0"/>
        <w:adjustRightInd w:val="0"/>
        <w:spacing w:after="120" w:line="360" w:lineRule="auto"/>
        <w:ind w:left="2160" w:hanging="2160"/>
        <w:rPr>
          <w:rFonts w:ascii="Verdana" w:hAnsi="Verdana"/>
          <w:b/>
          <w:sz w:val="20"/>
        </w:rPr>
      </w:pPr>
      <w:r w:rsidRPr="00594AA1">
        <w:rPr>
          <w:rFonts w:ascii="Verdana" w:hAnsi="Verdana"/>
          <w:b/>
          <w:sz w:val="20"/>
        </w:rPr>
        <w:t>Scope of assigned Role:</w:t>
      </w:r>
    </w:p>
    <w:p w14:paraId="15ED7804" w14:textId="77777777" w:rsidR="006D61A4" w:rsidRDefault="006D61A4" w:rsidP="006D61A4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>
        <w:rPr>
          <w:rFonts w:ascii="Sylfaen" w:eastAsia="Verdana" w:hAnsi="Sylfaen" w:cs="Verdana"/>
          <w:color w:val="000000"/>
          <w:sz w:val="21"/>
          <w:szCs w:val="21"/>
        </w:rPr>
        <w:t>Delivering Citrix training to Corporate</w:t>
      </w:r>
      <w:r w:rsidR="00807D9F">
        <w:rPr>
          <w:rFonts w:ascii="Sylfaen" w:eastAsia="Verdana" w:hAnsi="Sylfaen" w:cs="Verdana"/>
          <w:color w:val="000000"/>
          <w:sz w:val="21"/>
          <w:szCs w:val="21"/>
        </w:rPr>
        <w:t xml:space="preserve"> Professionals</w:t>
      </w:r>
    </w:p>
    <w:p w14:paraId="5221E9A6" w14:textId="77777777" w:rsidR="00F079D7" w:rsidRDefault="00F079D7" w:rsidP="006D61A4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>
        <w:rPr>
          <w:rFonts w:ascii="Sylfaen" w:eastAsia="Verdana" w:hAnsi="Sylfaen" w:cs="Verdana"/>
          <w:color w:val="000000"/>
          <w:sz w:val="21"/>
          <w:szCs w:val="21"/>
        </w:rPr>
        <w:t>Delivering DNS and DHCP Training</w:t>
      </w:r>
    </w:p>
    <w:p w14:paraId="7A0D67FB" w14:textId="77777777" w:rsidR="006D61A4" w:rsidRDefault="006D61A4" w:rsidP="006D61A4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>
        <w:rPr>
          <w:rFonts w:ascii="Sylfaen" w:eastAsia="Verdana" w:hAnsi="Sylfaen" w:cs="Verdana"/>
          <w:color w:val="000000"/>
          <w:sz w:val="21"/>
          <w:szCs w:val="21"/>
        </w:rPr>
        <w:t>Delivered Citrix Official training wit</w:t>
      </w:r>
      <w:r w:rsidR="00066180">
        <w:rPr>
          <w:rFonts w:ascii="Sylfaen" w:eastAsia="Verdana" w:hAnsi="Sylfaen" w:cs="Verdana"/>
          <w:color w:val="000000"/>
          <w:sz w:val="21"/>
          <w:szCs w:val="21"/>
        </w:rPr>
        <w:t>h</w:t>
      </w:r>
      <w:r>
        <w:rPr>
          <w:rFonts w:ascii="Sylfaen" w:eastAsia="Verdana" w:hAnsi="Sylfaen" w:cs="Verdana"/>
          <w:color w:val="000000"/>
          <w:sz w:val="21"/>
          <w:szCs w:val="21"/>
        </w:rPr>
        <w:t xml:space="preserve"> Lab to Candidates</w:t>
      </w:r>
    </w:p>
    <w:p w14:paraId="6F5B10DA" w14:textId="77777777" w:rsidR="006D61A4" w:rsidRDefault="006D61A4" w:rsidP="006D61A4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>
        <w:rPr>
          <w:rFonts w:ascii="Sylfaen" w:eastAsia="Verdana" w:hAnsi="Sylfaen" w:cs="Verdana"/>
          <w:color w:val="000000"/>
          <w:sz w:val="21"/>
          <w:szCs w:val="21"/>
        </w:rPr>
        <w:t>Received Intoxicating feedback from candidates</w:t>
      </w:r>
    </w:p>
    <w:p w14:paraId="13A26107" w14:textId="77777777" w:rsidR="006D61A4" w:rsidRDefault="00066180" w:rsidP="006D61A4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>
        <w:rPr>
          <w:rFonts w:ascii="Sylfaen" w:eastAsia="Verdana" w:hAnsi="Sylfaen" w:cs="Verdana"/>
          <w:color w:val="000000"/>
          <w:sz w:val="21"/>
          <w:szCs w:val="21"/>
        </w:rPr>
        <w:t xml:space="preserve">Delivered Citrix training internally to </w:t>
      </w:r>
      <w:r w:rsidR="00167FB2">
        <w:rPr>
          <w:rFonts w:ascii="Sylfaen" w:eastAsia="Verdana" w:hAnsi="Sylfaen" w:cs="Verdana"/>
          <w:color w:val="000000"/>
          <w:sz w:val="21"/>
          <w:szCs w:val="21"/>
        </w:rPr>
        <w:t>Candidates</w:t>
      </w:r>
    </w:p>
    <w:p w14:paraId="5770F753" w14:textId="77777777" w:rsidR="006D61A4" w:rsidRPr="006D61A4" w:rsidRDefault="006D61A4" w:rsidP="006D61A4">
      <w:pPr>
        <w:autoSpaceDE w:val="0"/>
        <w:autoSpaceDN w:val="0"/>
        <w:adjustRightInd w:val="0"/>
        <w:spacing w:line="360" w:lineRule="auto"/>
        <w:ind w:left="360" w:right="-82"/>
        <w:rPr>
          <w:rFonts w:ascii="Verdana" w:hAnsi="Verdana" w:cs="Verdana"/>
          <w:b/>
          <w:sz w:val="20"/>
          <w:lang w:val="en-GB"/>
        </w:rPr>
      </w:pPr>
    </w:p>
    <w:p w14:paraId="23CD0452" w14:textId="77777777" w:rsidR="004067F0" w:rsidRDefault="004067F0" w:rsidP="007256AB">
      <w:pPr>
        <w:autoSpaceDE w:val="0"/>
        <w:autoSpaceDN w:val="0"/>
        <w:adjustRightInd w:val="0"/>
        <w:spacing w:line="360" w:lineRule="auto"/>
        <w:ind w:right="-82"/>
        <w:jc w:val="center"/>
        <w:rPr>
          <w:rFonts w:ascii="Verdana" w:hAnsi="Verdana" w:cs="Verdana"/>
          <w:b/>
          <w:sz w:val="20"/>
          <w:szCs w:val="20"/>
          <w:lang w:val="en-GB"/>
        </w:rPr>
      </w:pPr>
    </w:p>
    <w:tbl>
      <w:tblPr>
        <w:tblW w:w="9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91"/>
      </w:tblGrid>
      <w:tr w:rsidR="004067F0" w:rsidRPr="00FE44B0" w14:paraId="1CBFF2BD" w14:textId="77777777" w:rsidTr="001065D1">
        <w:trPr>
          <w:trHeight w:val="712"/>
        </w:trPr>
        <w:tc>
          <w:tcPr>
            <w:tcW w:w="9891" w:type="dxa"/>
          </w:tcPr>
          <w:p w14:paraId="0B2B771D" w14:textId="77777777" w:rsidR="004067F0" w:rsidRPr="00542166" w:rsidRDefault="004067F0" w:rsidP="001065D1">
            <w:pPr>
              <w:autoSpaceDE w:val="0"/>
              <w:autoSpaceDN w:val="0"/>
              <w:adjustRightInd w:val="0"/>
              <w:spacing w:line="360" w:lineRule="auto"/>
              <w:ind w:right="-82"/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t>Citrix Company</w:t>
            </w:r>
            <w:r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  <w:tab/>
              <w:t>Sep</w:t>
            </w:r>
            <w:r w:rsidRPr="00542166"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  <w:t>’</w:t>
            </w:r>
            <w:r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  <w:t>22</w:t>
            </w:r>
            <w:r w:rsidR="00080A1A"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  <w:t xml:space="preserve"> – </w:t>
            </w:r>
            <w:proofErr w:type="gramStart"/>
            <w:r w:rsidR="00080A1A"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  <w:t>Till  May</w:t>
            </w:r>
            <w:proofErr w:type="gramEnd"/>
            <w:r w:rsidR="00080A1A"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  <w:t>’ 23</w:t>
            </w:r>
          </w:p>
          <w:p w14:paraId="1D85454A" w14:textId="77777777" w:rsidR="004067F0" w:rsidRPr="00FE44B0" w:rsidRDefault="004067F0" w:rsidP="001065D1">
            <w:pPr>
              <w:autoSpaceDE w:val="0"/>
              <w:autoSpaceDN w:val="0"/>
              <w:adjustRightInd w:val="0"/>
              <w:spacing w:line="360" w:lineRule="auto"/>
              <w:ind w:right="-82"/>
            </w:pPr>
          </w:p>
        </w:tc>
      </w:tr>
    </w:tbl>
    <w:p w14:paraId="0AD001BF" w14:textId="77777777" w:rsidR="004067F0" w:rsidRDefault="004067F0" w:rsidP="007256AB">
      <w:pPr>
        <w:autoSpaceDE w:val="0"/>
        <w:autoSpaceDN w:val="0"/>
        <w:adjustRightInd w:val="0"/>
        <w:spacing w:line="360" w:lineRule="auto"/>
        <w:ind w:right="-82"/>
        <w:jc w:val="center"/>
        <w:rPr>
          <w:rFonts w:ascii="Verdana" w:hAnsi="Verdana" w:cs="Verdana"/>
          <w:b/>
          <w:sz w:val="20"/>
          <w:szCs w:val="20"/>
          <w:lang w:val="en-GB"/>
        </w:rPr>
      </w:pPr>
    </w:p>
    <w:p w14:paraId="68DFC1FE" w14:textId="77777777" w:rsidR="004067F0" w:rsidRDefault="004067F0" w:rsidP="004067F0">
      <w:pPr>
        <w:autoSpaceDE w:val="0"/>
        <w:autoSpaceDN w:val="0"/>
        <w:adjustRightInd w:val="0"/>
        <w:spacing w:line="360" w:lineRule="auto"/>
        <w:ind w:right="-82"/>
        <w:rPr>
          <w:rFonts w:ascii="Verdana" w:hAnsi="Verdana"/>
          <w:b/>
          <w:bCs/>
          <w:sz w:val="20"/>
          <w:szCs w:val="20"/>
        </w:rPr>
      </w:pPr>
      <w:r w:rsidRPr="00785E9C">
        <w:rPr>
          <w:rFonts w:ascii="Verdana" w:hAnsi="Verdana"/>
          <w:b/>
          <w:sz w:val="20"/>
          <w:szCs w:val="20"/>
        </w:rPr>
        <w:t>Designation:</w:t>
      </w:r>
      <w:r w:rsidRPr="00FE44B0">
        <w:rPr>
          <w:rFonts w:ascii="Franklin Gothic Medium" w:hAnsi="Franklin Gothic Medium"/>
          <w:b/>
          <w:sz w:val="20"/>
          <w:szCs w:val="20"/>
        </w:rPr>
        <w:tab/>
      </w:r>
      <w:r w:rsidRPr="00FE44B0">
        <w:rPr>
          <w:rFonts w:ascii="Franklin Gothic Medium" w:hAnsi="Franklin Gothic Medium"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 xml:space="preserve">Senior </w:t>
      </w:r>
      <w:r w:rsidR="001F25D1">
        <w:rPr>
          <w:rFonts w:ascii="Verdana" w:hAnsi="Verdana"/>
          <w:b/>
          <w:bCs/>
          <w:sz w:val="20"/>
          <w:szCs w:val="20"/>
        </w:rPr>
        <w:t>Product Support</w:t>
      </w:r>
      <w:r>
        <w:rPr>
          <w:rFonts w:ascii="Verdana" w:hAnsi="Verdana"/>
          <w:b/>
          <w:bCs/>
          <w:sz w:val="20"/>
          <w:szCs w:val="20"/>
        </w:rPr>
        <w:t xml:space="preserve"> Engineer </w:t>
      </w:r>
    </w:p>
    <w:p w14:paraId="6B2223A8" w14:textId="77777777" w:rsidR="004067F0" w:rsidRDefault="004067F0" w:rsidP="004067F0">
      <w:pPr>
        <w:autoSpaceDE w:val="0"/>
        <w:autoSpaceDN w:val="0"/>
        <w:adjustRightInd w:val="0"/>
        <w:spacing w:line="360" w:lineRule="auto"/>
        <w:ind w:right="-82"/>
        <w:rPr>
          <w:rFonts w:ascii="Verdana" w:hAnsi="Verdana"/>
          <w:b/>
          <w:bCs/>
          <w:sz w:val="20"/>
          <w:szCs w:val="20"/>
        </w:rPr>
      </w:pPr>
    </w:p>
    <w:p w14:paraId="17BEE3F0" w14:textId="77777777" w:rsidR="004067F0" w:rsidRDefault="004067F0" w:rsidP="004067F0">
      <w:pPr>
        <w:widowControl w:val="0"/>
        <w:suppressAutoHyphens/>
        <w:autoSpaceDE w:val="0"/>
        <w:autoSpaceDN w:val="0"/>
        <w:adjustRightInd w:val="0"/>
        <w:spacing w:after="120" w:line="360" w:lineRule="auto"/>
        <w:ind w:left="2160" w:hanging="2160"/>
        <w:rPr>
          <w:rFonts w:ascii="Verdana" w:hAnsi="Verdana"/>
          <w:b/>
          <w:sz w:val="20"/>
        </w:rPr>
      </w:pPr>
      <w:r w:rsidRPr="00594AA1">
        <w:rPr>
          <w:rFonts w:ascii="Verdana" w:hAnsi="Verdana"/>
          <w:b/>
          <w:sz w:val="20"/>
        </w:rPr>
        <w:t>Scope of assigned Role:</w:t>
      </w:r>
    </w:p>
    <w:p w14:paraId="113B2410" w14:textId="77777777" w:rsidR="00ED1901" w:rsidRDefault="00ED1901" w:rsidP="00ED1901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>
        <w:rPr>
          <w:rFonts w:ascii="Sylfaen" w:eastAsia="Verdana" w:hAnsi="Sylfaen" w:cs="Verdana"/>
          <w:color w:val="000000"/>
          <w:sz w:val="21"/>
          <w:szCs w:val="21"/>
        </w:rPr>
        <w:t xml:space="preserve">Provide technical Assistance to Customers related to </w:t>
      </w:r>
      <w:proofErr w:type="spellStart"/>
      <w:r>
        <w:rPr>
          <w:rFonts w:ascii="Sylfaen" w:eastAsia="Verdana" w:hAnsi="Sylfaen" w:cs="Verdana"/>
          <w:color w:val="000000"/>
          <w:sz w:val="21"/>
          <w:szCs w:val="21"/>
        </w:rPr>
        <w:t>citrix</w:t>
      </w:r>
      <w:proofErr w:type="spellEnd"/>
    </w:p>
    <w:p w14:paraId="24E3444B" w14:textId="77777777" w:rsidR="00ED1901" w:rsidRDefault="00ED1901" w:rsidP="00ED1901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>
        <w:rPr>
          <w:rFonts w:ascii="Sylfaen" w:eastAsia="Verdana" w:hAnsi="Sylfaen" w:cs="Verdana"/>
          <w:color w:val="000000"/>
          <w:sz w:val="21"/>
          <w:szCs w:val="21"/>
        </w:rPr>
        <w:t xml:space="preserve">Helping Customers in </w:t>
      </w:r>
      <w:proofErr w:type="gramStart"/>
      <w:r>
        <w:rPr>
          <w:rFonts w:ascii="Sylfaen" w:eastAsia="Verdana" w:hAnsi="Sylfaen" w:cs="Verdana"/>
          <w:color w:val="000000"/>
          <w:sz w:val="21"/>
          <w:szCs w:val="21"/>
        </w:rPr>
        <w:t>On</w:t>
      </w:r>
      <w:proofErr w:type="gramEnd"/>
      <w:r>
        <w:rPr>
          <w:rFonts w:ascii="Sylfaen" w:eastAsia="Verdana" w:hAnsi="Sylfaen" w:cs="Verdana"/>
          <w:color w:val="000000"/>
          <w:sz w:val="21"/>
          <w:szCs w:val="21"/>
        </w:rPr>
        <w:t xml:space="preserve"> boarding to Ci</w:t>
      </w:r>
      <w:r w:rsidR="00BF68F2">
        <w:rPr>
          <w:rFonts w:ascii="Sylfaen" w:eastAsia="Verdana" w:hAnsi="Sylfaen" w:cs="Verdana"/>
          <w:color w:val="000000"/>
          <w:sz w:val="21"/>
          <w:szCs w:val="21"/>
        </w:rPr>
        <w:t>t</w:t>
      </w:r>
      <w:r>
        <w:rPr>
          <w:rFonts w:ascii="Sylfaen" w:eastAsia="Verdana" w:hAnsi="Sylfaen" w:cs="Verdana"/>
          <w:color w:val="000000"/>
          <w:sz w:val="21"/>
          <w:szCs w:val="21"/>
        </w:rPr>
        <w:t>rix</w:t>
      </w:r>
      <w:r w:rsidR="00E35DF2">
        <w:rPr>
          <w:rFonts w:ascii="Sylfaen" w:eastAsia="Verdana" w:hAnsi="Sylfaen" w:cs="Verdana"/>
          <w:color w:val="000000"/>
          <w:sz w:val="21"/>
          <w:szCs w:val="21"/>
        </w:rPr>
        <w:t xml:space="preserve"> DAAS</w:t>
      </w:r>
    </w:p>
    <w:p w14:paraId="3DBFB9DA" w14:textId="77777777" w:rsidR="00ED1901" w:rsidRDefault="00ED1901" w:rsidP="00ED1901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>
        <w:rPr>
          <w:rFonts w:ascii="Sylfaen" w:eastAsia="Verdana" w:hAnsi="Sylfaen" w:cs="Verdana"/>
          <w:color w:val="000000"/>
          <w:sz w:val="21"/>
          <w:szCs w:val="21"/>
        </w:rPr>
        <w:t>Prepare SOP for Citrix Product</w:t>
      </w:r>
    </w:p>
    <w:p w14:paraId="7F49BA68" w14:textId="77777777" w:rsidR="00ED1901" w:rsidRDefault="00ED1901" w:rsidP="00ED1901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>
        <w:rPr>
          <w:rFonts w:ascii="Sylfaen" w:eastAsia="Verdana" w:hAnsi="Sylfaen" w:cs="Verdana"/>
          <w:color w:val="000000"/>
          <w:sz w:val="21"/>
          <w:szCs w:val="21"/>
        </w:rPr>
        <w:t>Taking Care of Central Europe</w:t>
      </w:r>
      <w:r w:rsidR="00BF68F2">
        <w:rPr>
          <w:rFonts w:ascii="Sylfaen" w:eastAsia="Verdana" w:hAnsi="Sylfaen" w:cs="Verdana"/>
          <w:color w:val="000000"/>
          <w:sz w:val="21"/>
          <w:szCs w:val="21"/>
        </w:rPr>
        <w:t xml:space="preserve"> &amp; UK</w:t>
      </w:r>
      <w:r>
        <w:rPr>
          <w:rFonts w:ascii="Sylfaen" w:eastAsia="Verdana" w:hAnsi="Sylfaen" w:cs="Verdana"/>
          <w:color w:val="000000"/>
          <w:sz w:val="21"/>
          <w:szCs w:val="21"/>
        </w:rPr>
        <w:t xml:space="preserve"> Clients</w:t>
      </w:r>
    </w:p>
    <w:p w14:paraId="4A811C4B" w14:textId="77777777" w:rsidR="00ED1901" w:rsidRPr="00AC625A" w:rsidRDefault="00ED1901" w:rsidP="00ED1901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>
        <w:rPr>
          <w:rFonts w:ascii="Sylfaen" w:eastAsia="Verdana" w:hAnsi="Sylfaen" w:cs="Verdana"/>
          <w:color w:val="000000"/>
          <w:sz w:val="21"/>
          <w:szCs w:val="21"/>
        </w:rPr>
        <w:t>Citrix MCS</w:t>
      </w:r>
    </w:p>
    <w:p w14:paraId="56275478" w14:textId="77777777" w:rsidR="00ED1901" w:rsidRDefault="00ED1901" w:rsidP="00ED1901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>
        <w:rPr>
          <w:rFonts w:ascii="Sylfaen" w:eastAsia="Verdana" w:hAnsi="Sylfaen" w:cs="Verdana"/>
          <w:color w:val="000000"/>
          <w:sz w:val="21"/>
          <w:szCs w:val="21"/>
        </w:rPr>
        <w:t xml:space="preserve">Configuring HA in </w:t>
      </w:r>
      <w:proofErr w:type="gramStart"/>
      <w:r>
        <w:rPr>
          <w:rFonts w:ascii="Sylfaen" w:eastAsia="Verdana" w:hAnsi="Sylfaen" w:cs="Verdana"/>
          <w:color w:val="000000"/>
          <w:sz w:val="21"/>
          <w:szCs w:val="21"/>
        </w:rPr>
        <w:t>NetScaler</w:t>
      </w:r>
      <w:r w:rsidR="002E49DC">
        <w:rPr>
          <w:rFonts w:ascii="Sylfaen" w:eastAsia="Verdana" w:hAnsi="Sylfaen" w:cs="Verdana"/>
          <w:color w:val="000000"/>
          <w:sz w:val="21"/>
          <w:szCs w:val="21"/>
        </w:rPr>
        <w:t>(</w:t>
      </w:r>
      <w:proofErr w:type="gramEnd"/>
      <w:r w:rsidR="002E49DC">
        <w:rPr>
          <w:rFonts w:ascii="Sylfaen" w:eastAsia="Verdana" w:hAnsi="Sylfaen" w:cs="Verdana"/>
          <w:color w:val="000000"/>
          <w:sz w:val="21"/>
          <w:szCs w:val="21"/>
        </w:rPr>
        <w:t>ADC)</w:t>
      </w:r>
    </w:p>
    <w:p w14:paraId="3DE056A9" w14:textId="77777777" w:rsidR="00ED1901" w:rsidRDefault="00ED1901" w:rsidP="00ED1901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>
        <w:rPr>
          <w:rFonts w:ascii="Sylfaen" w:eastAsia="Verdana" w:hAnsi="Sylfaen" w:cs="Verdana"/>
          <w:color w:val="000000"/>
          <w:sz w:val="21"/>
          <w:szCs w:val="21"/>
        </w:rPr>
        <w:t xml:space="preserve">Helping Customers with </w:t>
      </w:r>
      <w:proofErr w:type="spellStart"/>
      <w:r>
        <w:rPr>
          <w:rFonts w:ascii="Sylfaen" w:eastAsia="Verdana" w:hAnsi="Sylfaen" w:cs="Verdana"/>
          <w:color w:val="000000"/>
          <w:sz w:val="21"/>
          <w:szCs w:val="21"/>
        </w:rPr>
        <w:t>Netscaler</w:t>
      </w:r>
      <w:proofErr w:type="spellEnd"/>
      <w:r>
        <w:rPr>
          <w:rFonts w:ascii="Sylfaen" w:eastAsia="Verdana" w:hAnsi="Sylfaen" w:cs="Verdana"/>
          <w:color w:val="000000"/>
          <w:sz w:val="21"/>
          <w:szCs w:val="21"/>
        </w:rPr>
        <w:t xml:space="preserve"> fi</w:t>
      </w:r>
      <w:r w:rsidR="00F07033">
        <w:rPr>
          <w:rFonts w:ascii="Sylfaen" w:eastAsia="Verdana" w:hAnsi="Sylfaen" w:cs="Verdana"/>
          <w:color w:val="000000"/>
          <w:sz w:val="21"/>
          <w:szCs w:val="21"/>
        </w:rPr>
        <w:t>r</w:t>
      </w:r>
      <w:r>
        <w:rPr>
          <w:rFonts w:ascii="Sylfaen" w:eastAsia="Verdana" w:hAnsi="Sylfaen" w:cs="Verdana"/>
          <w:color w:val="000000"/>
          <w:sz w:val="21"/>
          <w:szCs w:val="21"/>
        </w:rPr>
        <w:t>mwa</w:t>
      </w:r>
      <w:r w:rsidR="00BF68F2">
        <w:rPr>
          <w:rFonts w:ascii="Sylfaen" w:eastAsia="Verdana" w:hAnsi="Sylfaen" w:cs="Verdana"/>
          <w:color w:val="000000"/>
          <w:sz w:val="21"/>
          <w:szCs w:val="21"/>
        </w:rPr>
        <w:t>r</w:t>
      </w:r>
      <w:r>
        <w:rPr>
          <w:rFonts w:ascii="Sylfaen" w:eastAsia="Verdana" w:hAnsi="Sylfaen" w:cs="Verdana"/>
          <w:color w:val="000000"/>
          <w:sz w:val="21"/>
          <w:szCs w:val="21"/>
        </w:rPr>
        <w:t>e Upgrade</w:t>
      </w:r>
    </w:p>
    <w:p w14:paraId="62696DC8" w14:textId="77777777" w:rsidR="00ED1901" w:rsidRDefault="00ED1901" w:rsidP="00ED1901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>
        <w:rPr>
          <w:rFonts w:ascii="Sylfaen" w:eastAsia="Verdana" w:hAnsi="Sylfaen" w:cs="Verdana"/>
          <w:color w:val="000000"/>
          <w:sz w:val="21"/>
          <w:szCs w:val="21"/>
        </w:rPr>
        <w:t>Citrix WEM</w:t>
      </w:r>
    </w:p>
    <w:p w14:paraId="01A56A13" w14:textId="77777777" w:rsidR="005F531F" w:rsidRDefault="005F531F" w:rsidP="00ED1901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>
        <w:rPr>
          <w:rFonts w:ascii="Sylfaen" w:eastAsia="Verdana" w:hAnsi="Sylfaen" w:cs="Verdana"/>
          <w:color w:val="000000"/>
          <w:sz w:val="21"/>
          <w:szCs w:val="21"/>
        </w:rPr>
        <w:t xml:space="preserve">Complete Understanding of Citrix Architecture </w:t>
      </w:r>
    </w:p>
    <w:p w14:paraId="41E31B44" w14:textId="77777777" w:rsidR="00046D7D" w:rsidRDefault="00046D7D" w:rsidP="00ED1901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>
        <w:rPr>
          <w:rFonts w:ascii="Sylfaen" w:eastAsia="Verdana" w:hAnsi="Sylfaen" w:cs="Verdana"/>
          <w:color w:val="000000"/>
          <w:sz w:val="21"/>
          <w:szCs w:val="21"/>
        </w:rPr>
        <w:t>Helping Customers in Implementation of Citrix Components</w:t>
      </w:r>
    </w:p>
    <w:p w14:paraId="4099DAAB" w14:textId="77777777" w:rsidR="00046D7D" w:rsidRDefault="00046D7D" w:rsidP="00ED1901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>
        <w:rPr>
          <w:rFonts w:ascii="Sylfaen" w:eastAsia="Verdana" w:hAnsi="Sylfaen" w:cs="Verdana"/>
          <w:color w:val="000000"/>
          <w:sz w:val="21"/>
          <w:szCs w:val="21"/>
        </w:rPr>
        <w:t xml:space="preserve">Configuring Citrix Components Like DDC, SF </w:t>
      </w:r>
      <w:proofErr w:type="spellStart"/>
      <w:r>
        <w:rPr>
          <w:rFonts w:ascii="Sylfaen" w:eastAsia="Verdana" w:hAnsi="Sylfaen" w:cs="Verdana"/>
          <w:color w:val="000000"/>
          <w:sz w:val="21"/>
          <w:szCs w:val="21"/>
        </w:rPr>
        <w:t>etc</w:t>
      </w:r>
      <w:proofErr w:type="spellEnd"/>
    </w:p>
    <w:p w14:paraId="6966A4B1" w14:textId="77777777" w:rsidR="00ED1901" w:rsidRDefault="00ED1901" w:rsidP="00ED1901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>
        <w:rPr>
          <w:rFonts w:ascii="Sylfaen" w:eastAsia="Verdana" w:hAnsi="Sylfaen" w:cs="Verdana"/>
          <w:color w:val="000000"/>
          <w:sz w:val="21"/>
          <w:szCs w:val="21"/>
        </w:rPr>
        <w:t>Helping Customers with ADC</w:t>
      </w:r>
    </w:p>
    <w:p w14:paraId="21C8FA96" w14:textId="77777777" w:rsidR="00ED1901" w:rsidRPr="00097358" w:rsidRDefault="00ED1901" w:rsidP="00ED1901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>
        <w:rPr>
          <w:rFonts w:ascii="Sylfaen" w:eastAsia="Verdana" w:hAnsi="Sylfaen" w:cs="Verdana"/>
          <w:color w:val="000000"/>
          <w:sz w:val="21"/>
          <w:szCs w:val="21"/>
        </w:rPr>
        <w:lastRenderedPageBreak/>
        <w:t xml:space="preserve">Helping customers with </w:t>
      </w:r>
      <w:proofErr w:type="spellStart"/>
      <w:r>
        <w:rPr>
          <w:rFonts w:ascii="Sylfaen" w:eastAsia="Verdana" w:hAnsi="Sylfaen" w:cs="Verdana"/>
          <w:color w:val="000000"/>
          <w:sz w:val="21"/>
          <w:szCs w:val="21"/>
        </w:rPr>
        <w:t>citrix</w:t>
      </w:r>
      <w:proofErr w:type="spellEnd"/>
      <w:r>
        <w:rPr>
          <w:rFonts w:ascii="Sylfaen" w:eastAsia="Verdana" w:hAnsi="Sylfaen" w:cs="Verdana"/>
          <w:color w:val="000000"/>
          <w:sz w:val="21"/>
          <w:szCs w:val="21"/>
        </w:rPr>
        <w:t xml:space="preserve"> configuration</w:t>
      </w:r>
    </w:p>
    <w:p w14:paraId="36420FA1" w14:textId="77777777" w:rsidR="00ED1901" w:rsidRDefault="00ED1901" w:rsidP="00ED1901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>
        <w:rPr>
          <w:rFonts w:ascii="Sylfaen" w:eastAsia="Verdana" w:hAnsi="Sylfaen" w:cs="Verdana"/>
          <w:color w:val="000000"/>
          <w:sz w:val="21"/>
          <w:szCs w:val="21"/>
        </w:rPr>
        <w:t>Helping Customers in renewal of Licenses</w:t>
      </w:r>
    </w:p>
    <w:p w14:paraId="1F5E63BD" w14:textId="77777777" w:rsidR="00ED1901" w:rsidRDefault="00ED1901" w:rsidP="00ED1901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>
        <w:rPr>
          <w:rFonts w:ascii="Sylfaen" w:eastAsia="Verdana" w:hAnsi="Sylfaen" w:cs="Verdana"/>
          <w:color w:val="000000"/>
          <w:sz w:val="21"/>
          <w:szCs w:val="21"/>
        </w:rPr>
        <w:t xml:space="preserve">Helping customer with </w:t>
      </w:r>
      <w:proofErr w:type="spellStart"/>
      <w:r>
        <w:rPr>
          <w:rFonts w:ascii="Sylfaen" w:eastAsia="Verdana" w:hAnsi="Sylfaen" w:cs="Verdana"/>
          <w:color w:val="000000"/>
          <w:sz w:val="21"/>
          <w:szCs w:val="21"/>
        </w:rPr>
        <w:t>citrix</w:t>
      </w:r>
      <w:proofErr w:type="spellEnd"/>
      <w:r>
        <w:rPr>
          <w:rFonts w:ascii="Sylfaen" w:eastAsia="Verdana" w:hAnsi="Sylfaen" w:cs="Verdana"/>
          <w:color w:val="000000"/>
          <w:sz w:val="21"/>
          <w:szCs w:val="21"/>
        </w:rPr>
        <w:t xml:space="preserve"> product demonstration</w:t>
      </w:r>
    </w:p>
    <w:p w14:paraId="032511BF" w14:textId="77777777" w:rsidR="00FC521D" w:rsidRDefault="00FC521D" w:rsidP="00A70DEA">
      <w:pPr>
        <w:autoSpaceDE w:val="0"/>
        <w:autoSpaceDN w:val="0"/>
        <w:adjustRightInd w:val="0"/>
        <w:spacing w:line="360" w:lineRule="auto"/>
        <w:ind w:right="-82"/>
        <w:rPr>
          <w:rFonts w:ascii="Verdana" w:hAnsi="Verdana" w:cs="Verdana"/>
          <w:b/>
          <w:sz w:val="20"/>
          <w:szCs w:val="20"/>
          <w:lang w:val="en-GB"/>
        </w:rPr>
      </w:pPr>
    </w:p>
    <w:p w14:paraId="402675D3" w14:textId="77777777" w:rsidR="00ED1901" w:rsidRDefault="00ED1901" w:rsidP="00A70DEA">
      <w:pPr>
        <w:autoSpaceDE w:val="0"/>
        <w:autoSpaceDN w:val="0"/>
        <w:adjustRightInd w:val="0"/>
        <w:spacing w:line="360" w:lineRule="auto"/>
        <w:ind w:right="-82"/>
        <w:rPr>
          <w:rFonts w:ascii="Verdana" w:hAnsi="Verdana" w:cs="Verdana"/>
          <w:b/>
          <w:sz w:val="20"/>
          <w:szCs w:val="20"/>
          <w:lang w:val="en-GB"/>
        </w:rPr>
      </w:pPr>
    </w:p>
    <w:tbl>
      <w:tblPr>
        <w:tblW w:w="9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91"/>
      </w:tblGrid>
      <w:tr w:rsidR="00FC521D" w:rsidRPr="00FE44B0" w14:paraId="3379E00B" w14:textId="77777777" w:rsidTr="00DA3808">
        <w:trPr>
          <w:trHeight w:val="712"/>
        </w:trPr>
        <w:tc>
          <w:tcPr>
            <w:tcW w:w="9891" w:type="dxa"/>
          </w:tcPr>
          <w:p w14:paraId="1E82E44B" w14:textId="77777777" w:rsidR="00FC521D" w:rsidRPr="00542166" w:rsidRDefault="00FC521D" w:rsidP="00DA3808">
            <w:pPr>
              <w:autoSpaceDE w:val="0"/>
              <w:autoSpaceDN w:val="0"/>
              <w:adjustRightInd w:val="0"/>
              <w:spacing w:line="360" w:lineRule="auto"/>
              <w:ind w:right="-82"/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t>Genpact Headstrong Capital Markets</w:t>
            </w:r>
            <w:r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  <w:tab/>
              <w:t>July</w:t>
            </w:r>
            <w:r w:rsidRPr="00542166"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  <w:t>’</w:t>
            </w:r>
            <w:r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  <w:t>19</w:t>
            </w:r>
            <w:r w:rsidRPr="00542166"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  <w:t xml:space="preserve"> – </w:t>
            </w:r>
            <w:r w:rsidR="00213FD3"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  <w:t>Sep’22</w:t>
            </w:r>
          </w:p>
          <w:p w14:paraId="1E7CC40D" w14:textId="77777777" w:rsidR="00FC521D" w:rsidRPr="00FE44B0" w:rsidRDefault="00FC521D" w:rsidP="00DA3808">
            <w:pPr>
              <w:autoSpaceDE w:val="0"/>
              <w:autoSpaceDN w:val="0"/>
              <w:adjustRightInd w:val="0"/>
              <w:spacing w:line="360" w:lineRule="auto"/>
              <w:ind w:right="-82"/>
            </w:pPr>
          </w:p>
        </w:tc>
      </w:tr>
    </w:tbl>
    <w:p w14:paraId="6594DE1C" w14:textId="77777777" w:rsidR="00FC521D" w:rsidRDefault="00FC521D" w:rsidP="007256AB">
      <w:pPr>
        <w:autoSpaceDE w:val="0"/>
        <w:autoSpaceDN w:val="0"/>
        <w:adjustRightInd w:val="0"/>
        <w:spacing w:line="360" w:lineRule="auto"/>
        <w:ind w:right="-82"/>
        <w:jc w:val="center"/>
        <w:rPr>
          <w:rFonts w:ascii="Verdana" w:hAnsi="Verdana" w:cs="Verdana"/>
          <w:b/>
          <w:sz w:val="20"/>
          <w:szCs w:val="20"/>
          <w:lang w:val="en-GB"/>
        </w:rPr>
      </w:pPr>
    </w:p>
    <w:p w14:paraId="1B19C964" w14:textId="77777777" w:rsidR="00FC521D" w:rsidRDefault="00FC521D" w:rsidP="007256AB">
      <w:pPr>
        <w:autoSpaceDE w:val="0"/>
        <w:autoSpaceDN w:val="0"/>
        <w:adjustRightInd w:val="0"/>
        <w:spacing w:line="360" w:lineRule="auto"/>
        <w:ind w:right="-82"/>
        <w:jc w:val="center"/>
        <w:rPr>
          <w:rFonts w:ascii="Verdana" w:hAnsi="Verdana" w:cs="Verdana"/>
          <w:b/>
          <w:sz w:val="20"/>
          <w:szCs w:val="20"/>
          <w:lang w:val="en-GB"/>
        </w:rPr>
      </w:pPr>
    </w:p>
    <w:p w14:paraId="474FC669" w14:textId="77777777" w:rsidR="00FC521D" w:rsidRDefault="00FC521D" w:rsidP="00FC521D">
      <w:pPr>
        <w:autoSpaceDE w:val="0"/>
        <w:autoSpaceDN w:val="0"/>
        <w:adjustRightInd w:val="0"/>
        <w:spacing w:line="360" w:lineRule="auto"/>
        <w:ind w:right="-82"/>
        <w:rPr>
          <w:rFonts w:ascii="Verdana" w:eastAsia="Verdana" w:hAnsi="Verdana"/>
          <w:b/>
          <w:bCs/>
          <w:sz w:val="20"/>
          <w:szCs w:val="20"/>
        </w:rPr>
      </w:pPr>
      <w:r w:rsidRPr="00594AA1">
        <w:rPr>
          <w:rFonts w:ascii="Verdana" w:hAnsi="Verdana"/>
          <w:b/>
          <w:sz w:val="20"/>
          <w:szCs w:val="20"/>
        </w:rPr>
        <w:t>Project:</w:t>
      </w:r>
      <w:r w:rsidRPr="00594AA1">
        <w:rPr>
          <w:rFonts w:ascii="Verdana" w:hAnsi="Verdana"/>
          <w:sz w:val="20"/>
          <w:szCs w:val="20"/>
        </w:rPr>
        <w:tab/>
      </w:r>
      <w:r>
        <w:rPr>
          <w:rFonts w:ascii="Verdana" w:eastAsia="Verdana" w:hAnsi="Verdana"/>
          <w:b/>
          <w:bCs/>
          <w:sz w:val="20"/>
          <w:szCs w:val="20"/>
        </w:rPr>
        <w:t>CACIB</w:t>
      </w:r>
    </w:p>
    <w:p w14:paraId="5A7B961D" w14:textId="77777777" w:rsidR="00FC521D" w:rsidRDefault="00FC521D" w:rsidP="00FC521D">
      <w:pPr>
        <w:autoSpaceDE w:val="0"/>
        <w:autoSpaceDN w:val="0"/>
        <w:adjustRightInd w:val="0"/>
        <w:spacing w:line="360" w:lineRule="auto"/>
        <w:ind w:right="-82"/>
        <w:rPr>
          <w:rFonts w:ascii="Verdana" w:hAnsi="Verdana"/>
          <w:b/>
          <w:bCs/>
          <w:sz w:val="20"/>
          <w:szCs w:val="20"/>
        </w:rPr>
      </w:pPr>
      <w:r w:rsidRPr="00785E9C">
        <w:rPr>
          <w:rFonts w:ascii="Verdana" w:hAnsi="Verdana"/>
          <w:b/>
          <w:sz w:val="20"/>
          <w:szCs w:val="20"/>
        </w:rPr>
        <w:t>Designation:</w:t>
      </w:r>
      <w:r w:rsidRPr="00FE44B0">
        <w:rPr>
          <w:rFonts w:ascii="Franklin Gothic Medium" w:hAnsi="Franklin Gothic Medium"/>
          <w:b/>
          <w:sz w:val="20"/>
          <w:szCs w:val="20"/>
        </w:rPr>
        <w:tab/>
      </w:r>
      <w:r w:rsidRPr="00FE44B0">
        <w:rPr>
          <w:rFonts w:ascii="Franklin Gothic Medium" w:hAnsi="Franklin Gothic Medium"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>Lead Consultant</w:t>
      </w:r>
    </w:p>
    <w:p w14:paraId="523ACCEC" w14:textId="77777777" w:rsidR="00FC521D" w:rsidRPr="00594AA1" w:rsidRDefault="00FC521D" w:rsidP="00FC521D">
      <w:pPr>
        <w:widowControl w:val="0"/>
        <w:suppressAutoHyphens/>
        <w:autoSpaceDE w:val="0"/>
        <w:autoSpaceDN w:val="0"/>
        <w:adjustRightInd w:val="0"/>
        <w:spacing w:after="120" w:line="360" w:lineRule="auto"/>
        <w:ind w:left="2160" w:hanging="2160"/>
        <w:rPr>
          <w:rFonts w:ascii="Verdana" w:hAnsi="Verdana"/>
          <w:b/>
          <w:sz w:val="20"/>
        </w:rPr>
      </w:pPr>
      <w:r w:rsidRPr="00594AA1">
        <w:rPr>
          <w:rFonts w:ascii="Verdana" w:hAnsi="Verdana"/>
          <w:b/>
          <w:sz w:val="20"/>
        </w:rPr>
        <w:t>Scope of assigned Role:</w:t>
      </w:r>
    </w:p>
    <w:p w14:paraId="34D45346" w14:textId="77777777" w:rsidR="006E7D7F" w:rsidRPr="002748AB" w:rsidRDefault="006E7D7F" w:rsidP="006E7D7F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>
        <w:rPr>
          <w:rFonts w:ascii="Sylfaen" w:eastAsia="Verdana" w:hAnsi="Sylfaen" w:cs="Verdana"/>
          <w:color w:val="000000"/>
          <w:sz w:val="21"/>
          <w:szCs w:val="21"/>
        </w:rPr>
        <w:t xml:space="preserve">Supporting </w:t>
      </w:r>
      <w:r w:rsidRPr="002748AB">
        <w:rPr>
          <w:rFonts w:ascii="Sylfaen" w:eastAsia="Verdana" w:hAnsi="Sylfaen" w:cs="Verdana"/>
          <w:color w:val="000000"/>
          <w:sz w:val="21"/>
          <w:szCs w:val="21"/>
        </w:rPr>
        <w:t>Ci</w:t>
      </w:r>
      <w:r>
        <w:rPr>
          <w:rFonts w:ascii="Sylfaen" w:eastAsia="Verdana" w:hAnsi="Sylfaen" w:cs="Verdana"/>
          <w:color w:val="000000"/>
          <w:sz w:val="21"/>
          <w:szCs w:val="21"/>
        </w:rPr>
        <w:t xml:space="preserve">trix </w:t>
      </w:r>
      <w:proofErr w:type="spellStart"/>
      <w:r>
        <w:rPr>
          <w:rFonts w:ascii="Sylfaen" w:eastAsia="Verdana" w:hAnsi="Sylfaen" w:cs="Verdana"/>
          <w:color w:val="000000"/>
          <w:sz w:val="21"/>
          <w:szCs w:val="21"/>
        </w:rPr>
        <w:t>Xenapp</w:t>
      </w:r>
      <w:proofErr w:type="spellEnd"/>
      <w:r>
        <w:rPr>
          <w:rFonts w:ascii="Sylfaen" w:eastAsia="Verdana" w:hAnsi="Sylfaen" w:cs="Verdana"/>
          <w:color w:val="000000"/>
          <w:sz w:val="21"/>
          <w:szCs w:val="21"/>
        </w:rPr>
        <w:t xml:space="preserve"> &amp; </w:t>
      </w:r>
      <w:proofErr w:type="spellStart"/>
      <w:r>
        <w:rPr>
          <w:rFonts w:ascii="Sylfaen" w:eastAsia="Verdana" w:hAnsi="Sylfaen" w:cs="Verdana"/>
          <w:color w:val="000000"/>
          <w:sz w:val="21"/>
          <w:szCs w:val="21"/>
        </w:rPr>
        <w:t>Xendesktop</w:t>
      </w:r>
      <w:proofErr w:type="spellEnd"/>
      <w:r>
        <w:rPr>
          <w:rFonts w:ascii="Sylfaen" w:eastAsia="Verdana" w:hAnsi="Sylfaen" w:cs="Verdana"/>
          <w:color w:val="000000"/>
          <w:sz w:val="21"/>
          <w:szCs w:val="21"/>
        </w:rPr>
        <w:t xml:space="preserve"> 7.15LTSR</w:t>
      </w:r>
    </w:p>
    <w:p w14:paraId="508B8097" w14:textId="77777777" w:rsidR="006E7D7F" w:rsidRPr="002748AB" w:rsidRDefault="006E7D7F" w:rsidP="006E7D7F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>
        <w:rPr>
          <w:rFonts w:ascii="Sylfaen" w:eastAsia="Verdana" w:hAnsi="Sylfaen" w:cs="Verdana"/>
          <w:color w:val="000000"/>
          <w:sz w:val="21"/>
          <w:szCs w:val="21"/>
        </w:rPr>
        <w:t>Troubleshooting &amp;</w:t>
      </w:r>
      <w:r w:rsidRPr="002748AB">
        <w:rPr>
          <w:rFonts w:ascii="Sylfaen" w:eastAsia="Verdana" w:hAnsi="Sylfaen" w:cs="Verdana"/>
          <w:color w:val="000000"/>
          <w:sz w:val="21"/>
          <w:szCs w:val="21"/>
        </w:rPr>
        <w:t xml:space="preserve"> providing solutions for Citrix related issues </w:t>
      </w:r>
    </w:p>
    <w:p w14:paraId="12D10ABB" w14:textId="77777777" w:rsidR="006E7D7F" w:rsidRPr="002748AB" w:rsidRDefault="006E7D7F" w:rsidP="006E7D7F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 w:rsidRPr="002748AB">
        <w:rPr>
          <w:rFonts w:ascii="Sylfaen" w:eastAsia="Verdana" w:hAnsi="Sylfaen" w:cs="Verdana"/>
          <w:color w:val="000000"/>
          <w:sz w:val="21"/>
          <w:szCs w:val="21"/>
        </w:rPr>
        <w:t xml:space="preserve">Providing access to published </w:t>
      </w:r>
      <w:r>
        <w:rPr>
          <w:rFonts w:ascii="Sylfaen" w:eastAsia="Verdana" w:hAnsi="Sylfaen" w:cs="Verdana"/>
          <w:color w:val="000000"/>
          <w:sz w:val="21"/>
          <w:szCs w:val="21"/>
        </w:rPr>
        <w:t>resources (published apps, Server OS VDA desktop, Desktop OS VDA or VDI)</w:t>
      </w:r>
      <w:r w:rsidRPr="002748AB">
        <w:rPr>
          <w:rFonts w:ascii="Sylfaen" w:eastAsia="Verdana" w:hAnsi="Sylfaen" w:cs="Verdana"/>
          <w:color w:val="000000"/>
          <w:sz w:val="21"/>
          <w:szCs w:val="21"/>
        </w:rPr>
        <w:t xml:space="preserve"> as the user requirements</w:t>
      </w:r>
    </w:p>
    <w:p w14:paraId="789574A8" w14:textId="77777777" w:rsidR="006E7D7F" w:rsidRDefault="006E7D7F" w:rsidP="006E7D7F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>
        <w:rPr>
          <w:rFonts w:ascii="Sylfaen" w:eastAsia="Verdana" w:hAnsi="Sylfaen" w:cs="Verdana"/>
          <w:color w:val="000000"/>
          <w:sz w:val="21"/>
          <w:szCs w:val="21"/>
        </w:rPr>
        <w:t>Citrix licensing</w:t>
      </w:r>
    </w:p>
    <w:p w14:paraId="18A9513C" w14:textId="77777777" w:rsidR="006E7D7F" w:rsidRPr="002748AB" w:rsidRDefault="006E7D7F" w:rsidP="006E7D7F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 w:rsidRPr="00146910">
        <w:rPr>
          <w:rFonts w:ascii="Sylfaen" w:eastAsia="Verdana" w:hAnsi="Sylfaen" w:cs="Verdana"/>
          <w:color w:val="000000"/>
          <w:sz w:val="21"/>
          <w:szCs w:val="21"/>
        </w:rPr>
        <w:t>Publishing new application for user through service request.</w:t>
      </w:r>
    </w:p>
    <w:p w14:paraId="329E3C8B" w14:textId="77777777" w:rsidR="006E7D7F" w:rsidRDefault="006E7D7F" w:rsidP="006E7D7F">
      <w:pPr>
        <w:numPr>
          <w:ilvl w:val="0"/>
          <w:numId w:val="10"/>
        </w:numPr>
        <w:spacing w:after="200"/>
        <w:rPr>
          <w:rFonts w:ascii="Sylfaen" w:eastAsia="Verdana" w:hAnsi="Sylfaen" w:cs="Verdana"/>
          <w:color w:val="000000"/>
          <w:sz w:val="21"/>
          <w:szCs w:val="21"/>
        </w:rPr>
      </w:pPr>
      <w:r>
        <w:rPr>
          <w:rFonts w:ascii="Sylfaen" w:eastAsia="Verdana" w:hAnsi="Sylfaen" w:cs="Verdana"/>
          <w:color w:val="000000"/>
          <w:sz w:val="21"/>
          <w:szCs w:val="21"/>
        </w:rPr>
        <w:t>Citrix user profile management and t</w:t>
      </w:r>
      <w:r w:rsidRPr="001A111A">
        <w:rPr>
          <w:rFonts w:ascii="Sylfaen" w:eastAsia="Verdana" w:hAnsi="Sylfaen" w:cs="Verdana"/>
          <w:color w:val="000000"/>
          <w:sz w:val="21"/>
          <w:szCs w:val="21"/>
        </w:rPr>
        <w:t>roubleshootin</w:t>
      </w:r>
      <w:r>
        <w:rPr>
          <w:rFonts w:ascii="Sylfaen" w:eastAsia="Verdana" w:hAnsi="Sylfaen" w:cs="Verdana"/>
          <w:color w:val="000000"/>
          <w:sz w:val="21"/>
          <w:szCs w:val="21"/>
        </w:rPr>
        <w:t>g</w:t>
      </w:r>
    </w:p>
    <w:p w14:paraId="7B8580DA" w14:textId="77777777" w:rsidR="006E7D7F" w:rsidRPr="00146910" w:rsidRDefault="006E7D7F" w:rsidP="006E7D7F">
      <w:pPr>
        <w:numPr>
          <w:ilvl w:val="0"/>
          <w:numId w:val="10"/>
        </w:numPr>
        <w:spacing w:after="200"/>
        <w:rPr>
          <w:rFonts w:ascii="Sylfaen" w:eastAsia="Verdana" w:hAnsi="Sylfaen" w:cs="Verdana"/>
          <w:color w:val="000000"/>
          <w:sz w:val="21"/>
          <w:szCs w:val="21"/>
        </w:rPr>
      </w:pPr>
      <w:r w:rsidRPr="00146910">
        <w:rPr>
          <w:rFonts w:ascii="Sylfaen" w:eastAsia="Verdana" w:hAnsi="Sylfaen" w:cs="Verdana"/>
          <w:color w:val="000000"/>
          <w:sz w:val="21"/>
          <w:szCs w:val="21"/>
        </w:rPr>
        <w:t>Assign modifying application access to the user.</w:t>
      </w:r>
    </w:p>
    <w:p w14:paraId="4BAD1BAA" w14:textId="77777777" w:rsidR="006E7D7F" w:rsidRPr="001A111A" w:rsidRDefault="006E7D7F" w:rsidP="006E7D7F">
      <w:pPr>
        <w:numPr>
          <w:ilvl w:val="0"/>
          <w:numId w:val="10"/>
        </w:numPr>
        <w:spacing w:after="200"/>
        <w:rPr>
          <w:rFonts w:ascii="Sylfaen" w:eastAsia="Verdana" w:hAnsi="Sylfaen" w:cs="Verdana"/>
          <w:color w:val="000000"/>
          <w:sz w:val="21"/>
          <w:szCs w:val="21"/>
        </w:rPr>
      </w:pPr>
      <w:r w:rsidRPr="001A111A">
        <w:rPr>
          <w:rFonts w:ascii="Sylfaen" w:eastAsia="Verdana" w:hAnsi="Sylfaen" w:cs="Verdana"/>
          <w:color w:val="000000"/>
          <w:sz w:val="21"/>
          <w:szCs w:val="21"/>
        </w:rPr>
        <w:t>ON-CALL support on Weekends</w:t>
      </w:r>
    </w:p>
    <w:p w14:paraId="4B0B14F6" w14:textId="77777777" w:rsidR="006E7D7F" w:rsidRDefault="006E7D7F" w:rsidP="006E7D7F">
      <w:pPr>
        <w:numPr>
          <w:ilvl w:val="0"/>
          <w:numId w:val="10"/>
        </w:numPr>
        <w:spacing w:after="200"/>
        <w:rPr>
          <w:rFonts w:ascii="Sylfaen" w:eastAsia="Verdana" w:hAnsi="Sylfaen" w:cs="Verdana"/>
          <w:color w:val="000000"/>
          <w:sz w:val="21"/>
          <w:szCs w:val="21"/>
        </w:rPr>
      </w:pPr>
      <w:r w:rsidRPr="001A111A">
        <w:rPr>
          <w:rFonts w:ascii="Sylfaen" w:eastAsia="Verdana" w:hAnsi="Sylfaen" w:cs="Verdana"/>
          <w:color w:val="000000"/>
          <w:sz w:val="21"/>
          <w:szCs w:val="21"/>
        </w:rPr>
        <w:t>Managing Desktop Catalogs and Groups.</w:t>
      </w:r>
    </w:p>
    <w:p w14:paraId="032FF0CC" w14:textId="77777777" w:rsidR="006E7D7F" w:rsidRDefault="006E7D7F" w:rsidP="006E7D7F">
      <w:pPr>
        <w:numPr>
          <w:ilvl w:val="0"/>
          <w:numId w:val="10"/>
        </w:numPr>
        <w:spacing w:after="200"/>
        <w:rPr>
          <w:rFonts w:ascii="Sylfaen" w:eastAsia="Verdana" w:hAnsi="Sylfaen" w:cs="Verdana"/>
          <w:color w:val="000000"/>
          <w:sz w:val="21"/>
          <w:szCs w:val="21"/>
        </w:rPr>
      </w:pPr>
      <w:r w:rsidRPr="001A111A">
        <w:rPr>
          <w:rFonts w:ascii="Sylfaen" w:eastAsia="Verdana" w:hAnsi="Sylfaen" w:cs="Verdana"/>
          <w:color w:val="000000"/>
          <w:sz w:val="21"/>
          <w:szCs w:val="21"/>
        </w:rPr>
        <w:t>Troubleshooting Citrix XenApp Customer issues.</w:t>
      </w:r>
    </w:p>
    <w:p w14:paraId="613563E6" w14:textId="77777777" w:rsidR="006E7D7F" w:rsidRDefault="006E7D7F" w:rsidP="006E7D7F">
      <w:pPr>
        <w:numPr>
          <w:ilvl w:val="0"/>
          <w:numId w:val="10"/>
        </w:numPr>
        <w:spacing w:after="200"/>
        <w:rPr>
          <w:rFonts w:ascii="Sylfaen" w:eastAsia="Verdana" w:hAnsi="Sylfaen" w:cs="Verdana"/>
          <w:color w:val="000000"/>
          <w:sz w:val="21"/>
          <w:szCs w:val="21"/>
        </w:rPr>
      </w:pPr>
      <w:r>
        <w:rPr>
          <w:rFonts w:ascii="Sylfaen" w:eastAsia="Verdana" w:hAnsi="Sylfaen" w:cs="Verdana"/>
          <w:color w:val="000000"/>
          <w:sz w:val="21"/>
          <w:szCs w:val="21"/>
        </w:rPr>
        <w:t xml:space="preserve">Citrix Server Patching using </w:t>
      </w:r>
      <w:proofErr w:type="spellStart"/>
      <w:r>
        <w:rPr>
          <w:rFonts w:ascii="Sylfaen" w:eastAsia="Verdana" w:hAnsi="Sylfaen" w:cs="Verdana"/>
          <w:color w:val="000000"/>
          <w:sz w:val="21"/>
          <w:szCs w:val="21"/>
        </w:rPr>
        <w:t>Altris</w:t>
      </w:r>
      <w:proofErr w:type="spellEnd"/>
      <w:r>
        <w:rPr>
          <w:rFonts w:ascii="Sylfaen" w:eastAsia="Verdana" w:hAnsi="Sylfaen" w:cs="Verdana"/>
          <w:color w:val="000000"/>
          <w:sz w:val="21"/>
          <w:szCs w:val="21"/>
        </w:rPr>
        <w:t xml:space="preserve"> Tool</w:t>
      </w:r>
    </w:p>
    <w:p w14:paraId="58466BB0" w14:textId="77777777" w:rsidR="006E7D7F" w:rsidRDefault="006E7D7F" w:rsidP="006E7D7F">
      <w:pPr>
        <w:numPr>
          <w:ilvl w:val="0"/>
          <w:numId w:val="10"/>
        </w:numPr>
        <w:spacing w:after="200"/>
        <w:rPr>
          <w:rFonts w:ascii="Sylfaen" w:eastAsia="Verdana" w:hAnsi="Sylfaen" w:cs="Verdana"/>
          <w:color w:val="000000"/>
          <w:sz w:val="21"/>
          <w:szCs w:val="21"/>
        </w:rPr>
      </w:pPr>
      <w:r w:rsidRPr="00146910">
        <w:rPr>
          <w:rFonts w:ascii="Sylfaen" w:eastAsia="Verdana" w:hAnsi="Sylfaen" w:cs="Verdana"/>
          <w:color w:val="000000"/>
          <w:sz w:val="21"/>
          <w:szCs w:val="21"/>
        </w:rPr>
        <w:t>Using Director for monitoring application failure, etc.</w:t>
      </w:r>
    </w:p>
    <w:p w14:paraId="209E1675" w14:textId="77777777" w:rsidR="006E7D7F" w:rsidRDefault="006E7D7F" w:rsidP="006E7D7F">
      <w:pPr>
        <w:numPr>
          <w:ilvl w:val="0"/>
          <w:numId w:val="10"/>
        </w:numPr>
        <w:spacing w:after="200"/>
        <w:rPr>
          <w:rFonts w:ascii="Sylfaen" w:eastAsia="Verdana" w:hAnsi="Sylfaen" w:cs="Verdana"/>
          <w:color w:val="000000"/>
          <w:sz w:val="21"/>
          <w:szCs w:val="21"/>
        </w:rPr>
      </w:pPr>
      <w:r>
        <w:rPr>
          <w:rFonts w:ascii="Sylfaen" w:eastAsia="Verdana" w:hAnsi="Sylfaen" w:cs="Verdana"/>
          <w:color w:val="000000"/>
          <w:sz w:val="21"/>
          <w:szCs w:val="21"/>
        </w:rPr>
        <w:t>Attending Change calls and create changes for any Prod changes in Citrix Infra</w:t>
      </w:r>
    </w:p>
    <w:p w14:paraId="6BD03FF9" w14:textId="77777777" w:rsidR="006E7D7F" w:rsidRDefault="006E7D7F" w:rsidP="006E7D7F">
      <w:pPr>
        <w:numPr>
          <w:ilvl w:val="0"/>
          <w:numId w:val="10"/>
        </w:numPr>
        <w:spacing w:after="200"/>
        <w:rPr>
          <w:rFonts w:ascii="Sylfaen" w:eastAsia="Verdana" w:hAnsi="Sylfaen" w:cs="Verdana"/>
          <w:color w:val="000000"/>
          <w:sz w:val="21"/>
          <w:szCs w:val="21"/>
        </w:rPr>
      </w:pPr>
      <w:r>
        <w:rPr>
          <w:rFonts w:ascii="Sylfaen" w:eastAsia="Verdana" w:hAnsi="Sylfaen" w:cs="Verdana"/>
          <w:color w:val="000000"/>
          <w:sz w:val="21"/>
          <w:szCs w:val="21"/>
        </w:rPr>
        <w:t xml:space="preserve">Upgrading applications on </w:t>
      </w:r>
      <w:proofErr w:type="spellStart"/>
      <w:r>
        <w:rPr>
          <w:rFonts w:ascii="Sylfaen" w:eastAsia="Verdana" w:hAnsi="Sylfaen" w:cs="Verdana"/>
          <w:color w:val="000000"/>
          <w:sz w:val="21"/>
          <w:szCs w:val="21"/>
        </w:rPr>
        <w:t>citrix</w:t>
      </w:r>
      <w:proofErr w:type="spellEnd"/>
      <w:r>
        <w:rPr>
          <w:rFonts w:ascii="Sylfaen" w:eastAsia="Verdana" w:hAnsi="Sylfaen" w:cs="Verdana"/>
          <w:color w:val="000000"/>
          <w:sz w:val="21"/>
          <w:szCs w:val="21"/>
        </w:rPr>
        <w:t xml:space="preserve"> servers</w:t>
      </w:r>
    </w:p>
    <w:p w14:paraId="2F331983" w14:textId="77777777" w:rsidR="006E7D7F" w:rsidRDefault="006E7D7F" w:rsidP="006E7D7F">
      <w:pPr>
        <w:numPr>
          <w:ilvl w:val="0"/>
          <w:numId w:val="10"/>
        </w:numPr>
        <w:spacing w:after="200"/>
        <w:rPr>
          <w:rFonts w:ascii="Sylfaen" w:eastAsia="Verdana" w:hAnsi="Sylfaen" w:cs="Verdana"/>
          <w:color w:val="000000"/>
          <w:sz w:val="21"/>
          <w:szCs w:val="21"/>
        </w:rPr>
      </w:pPr>
      <w:r w:rsidRPr="00146910">
        <w:rPr>
          <w:rFonts w:ascii="Sylfaen" w:eastAsia="Verdana" w:hAnsi="Sylfaen" w:cs="Verdana"/>
          <w:color w:val="000000"/>
          <w:sz w:val="21"/>
          <w:szCs w:val="21"/>
        </w:rPr>
        <w:t>Provide remote support to the remote clients.</w:t>
      </w:r>
    </w:p>
    <w:p w14:paraId="5666795A" w14:textId="77777777" w:rsidR="006E7D7F" w:rsidRPr="001A111A" w:rsidRDefault="006E7D7F" w:rsidP="006E7D7F">
      <w:pPr>
        <w:numPr>
          <w:ilvl w:val="0"/>
          <w:numId w:val="10"/>
        </w:numPr>
        <w:overflowPunct w:val="0"/>
        <w:adjustRightInd w:val="0"/>
        <w:textAlignment w:val="baseline"/>
        <w:rPr>
          <w:rFonts w:ascii="Sylfaen" w:eastAsia="Verdana" w:hAnsi="Sylfaen" w:cs="Verdana"/>
          <w:color w:val="000000"/>
          <w:sz w:val="21"/>
          <w:szCs w:val="21"/>
        </w:rPr>
      </w:pPr>
      <w:r w:rsidRPr="001A111A">
        <w:rPr>
          <w:rFonts w:ascii="Sylfaen" w:eastAsia="Verdana" w:hAnsi="Sylfaen" w:cs="Verdana"/>
          <w:color w:val="000000"/>
          <w:sz w:val="21"/>
          <w:szCs w:val="21"/>
        </w:rPr>
        <w:t>Responsible to work on Incident, Service Request, change, problem tickets and make sure the SLA are met and strictly follow the ITIL process.</w:t>
      </w:r>
    </w:p>
    <w:p w14:paraId="344A4577" w14:textId="77777777" w:rsidR="006E7D7F" w:rsidRDefault="006E7D7F" w:rsidP="006E7D7F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 w:rsidRPr="002748AB">
        <w:rPr>
          <w:rFonts w:ascii="Sylfaen" w:eastAsia="Verdana" w:hAnsi="Sylfaen" w:cs="Verdana"/>
          <w:color w:val="000000"/>
          <w:sz w:val="21"/>
          <w:szCs w:val="21"/>
        </w:rPr>
        <w:t>Monitoring, Managing and Maintaining the Environment.</w:t>
      </w:r>
    </w:p>
    <w:p w14:paraId="2057C2EB" w14:textId="77777777" w:rsidR="006E7D7F" w:rsidRDefault="006E7D7F" w:rsidP="006E7D7F">
      <w:pPr>
        <w:pStyle w:val="ListParagraph"/>
        <w:numPr>
          <w:ilvl w:val="0"/>
          <w:numId w:val="10"/>
        </w:numPr>
        <w:tabs>
          <w:tab w:val="clear" w:pos="5040"/>
        </w:tabs>
        <w:spacing w:before="40" w:after="40"/>
        <w:ind w:right="0"/>
        <w:contextualSpacing/>
        <w:jc w:val="both"/>
        <w:rPr>
          <w:rFonts w:ascii="Sylfaen" w:eastAsia="Verdana" w:hAnsi="Sylfaen" w:cs="Verdana"/>
          <w:szCs w:val="21"/>
        </w:rPr>
      </w:pPr>
      <w:r w:rsidRPr="001B0F86">
        <w:rPr>
          <w:rFonts w:ascii="Sylfaen" w:eastAsia="Verdana" w:hAnsi="Sylfaen" w:cs="Verdana"/>
          <w:szCs w:val="21"/>
        </w:rPr>
        <w:t>Manage active directory users, computers, OU and groups</w:t>
      </w:r>
    </w:p>
    <w:p w14:paraId="61DD7F4B" w14:textId="77777777" w:rsidR="006E7D7F" w:rsidRDefault="006E7D7F" w:rsidP="006E7D7F">
      <w:pPr>
        <w:pStyle w:val="ListParagraph"/>
        <w:numPr>
          <w:ilvl w:val="0"/>
          <w:numId w:val="10"/>
        </w:numPr>
        <w:tabs>
          <w:tab w:val="clear" w:pos="5040"/>
        </w:tabs>
        <w:spacing w:before="40" w:after="40"/>
        <w:ind w:right="0"/>
        <w:contextualSpacing/>
        <w:jc w:val="both"/>
        <w:rPr>
          <w:rFonts w:ascii="Sylfaen" w:eastAsia="Verdana" w:hAnsi="Sylfaen" w:cs="Verdana"/>
          <w:szCs w:val="21"/>
        </w:rPr>
      </w:pPr>
      <w:r>
        <w:rPr>
          <w:rFonts w:ascii="Sylfaen" w:eastAsia="Verdana" w:hAnsi="Sylfaen" w:cs="Verdana"/>
          <w:szCs w:val="21"/>
        </w:rPr>
        <w:lastRenderedPageBreak/>
        <w:t>Citrix MCS</w:t>
      </w:r>
    </w:p>
    <w:p w14:paraId="09695CDB" w14:textId="77777777" w:rsidR="000F3B6E" w:rsidRDefault="000F3B6E" w:rsidP="006E7D7F">
      <w:pPr>
        <w:pStyle w:val="ListParagraph"/>
        <w:numPr>
          <w:ilvl w:val="0"/>
          <w:numId w:val="10"/>
        </w:numPr>
        <w:tabs>
          <w:tab w:val="clear" w:pos="5040"/>
        </w:tabs>
        <w:spacing w:before="40" w:after="40"/>
        <w:ind w:right="0"/>
        <w:contextualSpacing/>
        <w:jc w:val="both"/>
        <w:rPr>
          <w:rFonts w:ascii="Sylfaen" w:eastAsia="Verdana" w:hAnsi="Sylfaen" w:cs="Verdana"/>
          <w:szCs w:val="21"/>
        </w:rPr>
      </w:pPr>
      <w:r>
        <w:rPr>
          <w:rFonts w:ascii="Sylfaen" w:eastAsia="Verdana" w:hAnsi="Sylfaen" w:cs="Verdana"/>
          <w:szCs w:val="21"/>
        </w:rPr>
        <w:t>Citrix Profile Management</w:t>
      </w:r>
    </w:p>
    <w:p w14:paraId="2A1BF3A9" w14:textId="77777777" w:rsidR="00097358" w:rsidRDefault="00200288" w:rsidP="006E7D7F">
      <w:pPr>
        <w:pStyle w:val="ListParagraph"/>
        <w:numPr>
          <w:ilvl w:val="0"/>
          <w:numId w:val="10"/>
        </w:numPr>
        <w:tabs>
          <w:tab w:val="clear" w:pos="5040"/>
        </w:tabs>
        <w:spacing w:before="40" w:after="40"/>
        <w:ind w:right="0"/>
        <w:contextualSpacing/>
        <w:jc w:val="both"/>
        <w:rPr>
          <w:rFonts w:ascii="Sylfaen" w:eastAsia="Verdana" w:hAnsi="Sylfaen" w:cs="Verdana"/>
          <w:szCs w:val="21"/>
        </w:rPr>
      </w:pPr>
      <w:r>
        <w:rPr>
          <w:rFonts w:ascii="Sylfaen" w:eastAsia="Verdana" w:hAnsi="Sylfaen" w:cs="Verdana"/>
          <w:szCs w:val="21"/>
        </w:rPr>
        <w:t xml:space="preserve">Citric </w:t>
      </w:r>
      <w:proofErr w:type="spellStart"/>
      <w:proofErr w:type="gramStart"/>
      <w:r>
        <w:rPr>
          <w:rFonts w:ascii="Sylfaen" w:eastAsia="Verdana" w:hAnsi="Sylfaen" w:cs="Verdana"/>
          <w:szCs w:val="21"/>
        </w:rPr>
        <w:t>Netscaler</w:t>
      </w:r>
      <w:proofErr w:type="spellEnd"/>
      <w:r w:rsidR="00C30AB5">
        <w:rPr>
          <w:rFonts w:ascii="Sylfaen" w:eastAsia="Verdana" w:hAnsi="Sylfaen" w:cs="Verdana"/>
          <w:szCs w:val="21"/>
        </w:rPr>
        <w:t>(</w:t>
      </w:r>
      <w:proofErr w:type="gramEnd"/>
      <w:r w:rsidR="00C30AB5">
        <w:rPr>
          <w:rFonts w:ascii="Sylfaen" w:eastAsia="Verdana" w:hAnsi="Sylfaen" w:cs="Verdana"/>
          <w:szCs w:val="21"/>
        </w:rPr>
        <w:t>ADC)</w:t>
      </w:r>
    </w:p>
    <w:p w14:paraId="0D5F536B" w14:textId="77777777" w:rsidR="006E7D7F" w:rsidRDefault="006E7D7F" w:rsidP="006E7D7F">
      <w:pPr>
        <w:pStyle w:val="ListParagraph"/>
        <w:numPr>
          <w:ilvl w:val="0"/>
          <w:numId w:val="10"/>
        </w:numPr>
        <w:tabs>
          <w:tab w:val="clear" w:pos="5040"/>
        </w:tabs>
        <w:spacing w:before="40" w:after="40"/>
        <w:ind w:right="0"/>
        <w:contextualSpacing/>
        <w:jc w:val="both"/>
        <w:rPr>
          <w:rFonts w:ascii="Sylfaen" w:eastAsia="Verdana" w:hAnsi="Sylfaen" w:cs="Verdana"/>
          <w:szCs w:val="21"/>
        </w:rPr>
      </w:pPr>
      <w:r>
        <w:rPr>
          <w:rFonts w:ascii="Sylfaen" w:eastAsia="Verdana" w:hAnsi="Sylfaen" w:cs="Verdana"/>
          <w:szCs w:val="21"/>
        </w:rPr>
        <w:t>DNS, DHCP &amp;</w:t>
      </w:r>
      <w:r w:rsidR="00837C57">
        <w:rPr>
          <w:rFonts w:ascii="Sylfaen" w:eastAsia="Verdana" w:hAnsi="Sylfaen" w:cs="Verdana"/>
          <w:szCs w:val="21"/>
        </w:rPr>
        <w:t xml:space="preserve"> </w:t>
      </w:r>
      <w:r>
        <w:rPr>
          <w:rFonts w:ascii="Sylfaen" w:eastAsia="Verdana" w:hAnsi="Sylfaen" w:cs="Verdana"/>
          <w:szCs w:val="21"/>
        </w:rPr>
        <w:t>Active directory</w:t>
      </w:r>
      <w:r w:rsidR="00837C57">
        <w:rPr>
          <w:rFonts w:ascii="Sylfaen" w:eastAsia="Verdana" w:hAnsi="Sylfaen" w:cs="Verdana"/>
          <w:szCs w:val="21"/>
        </w:rPr>
        <w:t xml:space="preserve"> </w:t>
      </w:r>
      <w:r w:rsidR="00C230E1">
        <w:rPr>
          <w:rFonts w:ascii="Sylfaen" w:eastAsia="Verdana" w:hAnsi="Sylfaen" w:cs="Verdana"/>
          <w:szCs w:val="21"/>
        </w:rPr>
        <w:t>&amp;</w:t>
      </w:r>
      <w:r w:rsidR="00837C57">
        <w:rPr>
          <w:rFonts w:ascii="Sylfaen" w:eastAsia="Verdana" w:hAnsi="Sylfaen" w:cs="Verdana"/>
          <w:szCs w:val="21"/>
        </w:rPr>
        <w:t xml:space="preserve"> </w:t>
      </w:r>
      <w:r w:rsidR="00C230E1">
        <w:rPr>
          <w:rFonts w:ascii="Sylfaen" w:eastAsia="Verdana" w:hAnsi="Sylfaen" w:cs="Verdana"/>
          <w:szCs w:val="21"/>
        </w:rPr>
        <w:t>GPO</w:t>
      </w:r>
    </w:p>
    <w:p w14:paraId="1D0FEC1E" w14:textId="77777777" w:rsidR="003F27A3" w:rsidRPr="00D344C9" w:rsidRDefault="003F27A3" w:rsidP="005C31BF">
      <w:pPr>
        <w:spacing w:before="40" w:after="40"/>
        <w:contextualSpacing/>
        <w:jc w:val="both"/>
        <w:rPr>
          <w:rFonts w:ascii="Sylfaen" w:eastAsia="Verdana" w:hAnsi="Sylfaen" w:cs="Verdana"/>
          <w:szCs w:val="21"/>
        </w:rPr>
      </w:pPr>
    </w:p>
    <w:p w14:paraId="06E1EFE0" w14:textId="77777777" w:rsidR="00ED551E" w:rsidRPr="004107A3" w:rsidRDefault="00ED551E" w:rsidP="004107A3">
      <w:pPr>
        <w:spacing w:before="40" w:after="40"/>
        <w:ind w:left="720"/>
        <w:contextualSpacing/>
        <w:jc w:val="both"/>
        <w:rPr>
          <w:rFonts w:ascii="Sylfaen" w:eastAsia="Verdana" w:hAnsi="Sylfaen" w:cs="Verdana"/>
          <w:szCs w:val="21"/>
        </w:rPr>
      </w:pPr>
    </w:p>
    <w:p w14:paraId="24BC27F6" w14:textId="77777777" w:rsidR="001B0F86" w:rsidRDefault="001B0F86" w:rsidP="001B0F86">
      <w:pPr>
        <w:pStyle w:val="ListParagraph"/>
        <w:tabs>
          <w:tab w:val="clear" w:pos="5040"/>
        </w:tabs>
        <w:spacing w:before="40" w:after="40"/>
        <w:ind w:left="1080" w:right="0"/>
        <w:contextualSpacing/>
        <w:jc w:val="both"/>
        <w:rPr>
          <w:rFonts w:asciiTheme="minorHAnsi" w:hAnsiTheme="minorHAnsi"/>
          <w:sz w:val="20"/>
        </w:rPr>
      </w:pPr>
    </w:p>
    <w:p w14:paraId="6155DC0F" w14:textId="77777777" w:rsidR="00AA10C5" w:rsidRDefault="00AA10C5" w:rsidP="00AA10C5">
      <w:pPr>
        <w:spacing w:before="40" w:after="40"/>
        <w:contextualSpacing/>
        <w:jc w:val="both"/>
        <w:rPr>
          <w:rFonts w:asciiTheme="minorHAnsi" w:hAnsiTheme="minorHAnsi"/>
          <w:b/>
          <w:sz w:val="20"/>
          <w:szCs w:val="20"/>
          <w:u w:val="single"/>
        </w:rPr>
      </w:pPr>
      <w:r>
        <w:rPr>
          <w:rFonts w:asciiTheme="minorHAnsi" w:hAnsiTheme="minorHAnsi"/>
          <w:b/>
          <w:sz w:val="20"/>
          <w:szCs w:val="20"/>
          <w:u w:val="single"/>
        </w:rPr>
        <w:t>VMware</w:t>
      </w:r>
    </w:p>
    <w:p w14:paraId="35E82788" w14:textId="77777777" w:rsidR="00AA10C5" w:rsidRDefault="00AA10C5" w:rsidP="00AA10C5">
      <w:pPr>
        <w:spacing w:before="40" w:after="40"/>
        <w:contextualSpacing/>
        <w:jc w:val="both"/>
        <w:rPr>
          <w:rFonts w:asciiTheme="minorHAnsi" w:hAnsiTheme="minorHAnsi"/>
          <w:b/>
          <w:sz w:val="20"/>
          <w:szCs w:val="20"/>
          <w:u w:val="single"/>
        </w:rPr>
      </w:pPr>
    </w:p>
    <w:p w14:paraId="26415E74" w14:textId="77777777" w:rsidR="00AA10C5" w:rsidRPr="00A26543" w:rsidRDefault="00AA10C5" w:rsidP="00AA10C5">
      <w:pPr>
        <w:pStyle w:val="ListParagraph"/>
        <w:numPr>
          <w:ilvl w:val="0"/>
          <w:numId w:val="20"/>
        </w:numPr>
        <w:tabs>
          <w:tab w:val="clear" w:pos="5040"/>
        </w:tabs>
        <w:spacing w:before="40" w:after="40"/>
        <w:ind w:right="0"/>
        <w:contextualSpacing/>
        <w:jc w:val="both"/>
        <w:rPr>
          <w:rFonts w:ascii="Sylfaen" w:hAnsi="Sylfaen"/>
          <w:color w:val="auto"/>
          <w:szCs w:val="21"/>
        </w:rPr>
      </w:pPr>
      <w:r w:rsidRPr="00A26543">
        <w:rPr>
          <w:rFonts w:ascii="Sylfaen" w:hAnsi="Sylfaen"/>
          <w:color w:val="auto"/>
          <w:szCs w:val="21"/>
        </w:rPr>
        <w:t>Manage snapshots</w:t>
      </w:r>
    </w:p>
    <w:p w14:paraId="34D15E02" w14:textId="77777777" w:rsidR="00AA10C5" w:rsidRPr="00A26543" w:rsidRDefault="00AA10C5" w:rsidP="00AA10C5">
      <w:pPr>
        <w:pStyle w:val="ListParagraph"/>
        <w:numPr>
          <w:ilvl w:val="0"/>
          <w:numId w:val="20"/>
        </w:numPr>
        <w:tabs>
          <w:tab w:val="clear" w:pos="5040"/>
        </w:tabs>
        <w:spacing w:before="40" w:after="40"/>
        <w:ind w:right="0"/>
        <w:contextualSpacing/>
        <w:jc w:val="both"/>
        <w:rPr>
          <w:rFonts w:ascii="Sylfaen" w:hAnsi="Sylfaen"/>
          <w:color w:val="auto"/>
          <w:szCs w:val="21"/>
        </w:rPr>
      </w:pPr>
      <w:r w:rsidRPr="00A26543">
        <w:rPr>
          <w:rFonts w:ascii="Sylfaen" w:hAnsi="Sylfaen"/>
          <w:color w:val="auto"/>
          <w:szCs w:val="21"/>
        </w:rPr>
        <w:t>Work on clone and templates</w:t>
      </w:r>
    </w:p>
    <w:p w14:paraId="5F1052B5" w14:textId="77777777" w:rsidR="00AA10C5" w:rsidRPr="00D3545D" w:rsidRDefault="00AA10C5" w:rsidP="00AA10C5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ylfaen" w:hAnsi="Sylfaen"/>
          <w:sz w:val="21"/>
          <w:szCs w:val="21"/>
        </w:rPr>
      </w:pPr>
      <w:r w:rsidRPr="00D3545D">
        <w:rPr>
          <w:rFonts w:ascii="Sylfaen" w:hAnsi="Sylfaen"/>
          <w:sz w:val="21"/>
          <w:szCs w:val="21"/>
        </w:rPr>
        <w:t>Creating Templates from VM’s, deploy VM’s from templates and allocate resources</w:t>
      </w:r>
    </w:p>
    <w:p w14:paraId="1041DDBF" w14:textId="77777777" w:rsidR="00F43EBD" w:rsidRDefault="00F43EBD" w:rsidP="00AA10C5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ylfaen" w:hAnsi="Sylfaen"/>
          <w:sz w:val="21"/>
          <w:szCs w:val="21"/>
        </w:rPr>
      </w:pPr>
      <w:r>
        <w:rPr>
          <w:rFonts w:ascii="Sylfaen" w:hAnsi="Sylfaen"/>
          <w:sz w:val="21"/>
          <w:szCs w:val="21"/>
        </w:rPr>
        <w:t xml:space="preserve">Creating VM </w:t>
      </w:r>
    </w:p>
    <w:p w14:paraId="49E4A2C1" w14:textId="77777777" w:rsidR="00AA10C5" w:rsidRDefault="00AA10C5" w:rsidP="00AA10C5">
      <w:pPr>
        <w:spacing w:before="40" w:after="40"/>
        <w:contextualSpacing/>
        <w:jc w:val="both"/>
        <w:rPr>
          <w:rFonts w:asciiTheme="minorHAnsi" w:hAnsiTheme="minorHAnsi"/>
          <w:b/>
          <w:sz w:val="20"/>
          <w:szCs w:val="20"/>
          <w:u w:val="single"/>
        </w:rPr>
      </w:pPr>
    </w:p>
    <w:p w14:paraId="6344B30F" w14:textId="77777777" w:rsidR="00D3545D" w:rsidRPr="00962A4D" w:rsidRDefault="00D3545D" w:rsidP="00933431">
      <w:pPr>
        <w:pStyle w:val="OrganizationName"/>
        <w:jc w:val="both"/>
        <w:rPr>
          <w:rFonts w:ascii="Sylfaen" w:eastAsia="Verdana" w:hAnsi="Sylfaen" w:cs="Verdana"/>
          <w:color w:val="000000"/>
          <w:sz w:val="21"/>
          <w:szCs w:val="21"/>
        </w:rPr>
      </w:pPr>
    </w:p>
    <w:p w14:paraId="5D962455" w14:textId="77777777" w:rsidR="00FC521D" w:rsidRPr="00FC521D" w:rsidRDefault="00FC521D" w:rsidP="00FC521D">
      <w:pPr>
        <w:pStyle w:val="BodyText"/>
        <w:tabs>
          <w:tab w:val="left" w:pos="0"/>
          <w:tab w:val="left" w:pos="1170"/>
          <w:tab w:val="left" w:pos="2520"/>
          <w:tab w:val="left" w:pos="2880"/>
          <w:tab w:val="left" w:pos="3240"/>
          <w:tab w:val="left" w:pos="6840"/>
          <w:tab w:val="left" w:pos="7200"/>
          <w:tab w:val="left" w:pos="7920"/>
          <w:tab w:val="left" w:pos="8100"/>
          <w:tab w:val="left" w:pos="8280"/>
          <w:tab w:val="left" w:pos="8460"/>
        </w:tabs>
        <w:suppressAutoHyphens/>
        <w:spacing w:after="0"/>
        <w:jc w:val="both"/>
      </w:pPr>
    </w:p>
    <w:p w14:paraId="63FCC192" w14:textId="77777777" w:rsidR="00FC521D" w:rsidRPr="00542166" w:rsidRDefault="00FC521D" w:rsidP="007256AB">
      <w:pPr>
        <w:autoSpaceDE w:val="0"/>
        <w:autoSpaceDN w:val="0"/>
        <w:adjustRightInd w:val="0"/>
        <w:spacing w:line="360" w:lineRule="auto"/>
        <w:ind w:right="-82"/>
        <w:jc w:val="center"/>
        <w:rPr>
          <w:rFonts w:ascii="Verdana" w:hAnsi="Verdana" w:cs="Verdana"/>
          <w:b/>
          <w:sz w:val="20"/>
          <w:szCs w:val="20"/>
          <w:lang w:val="en-GB"/>
        </w:rPr>
      </w:pPr>
    </w:p>
    <w:p w14:paraId="729ADF12" w14:textId="77777777" w:rsidR="00FA6555" w:rsidRPr="00FE44B0" w:rsidRDefault="00FA6555" w:rsidP="00FA6555">
      <w:pPr>
        <w:autoSpaceDE w:val="0"/>
        <w:autoSpaceDN w:val="0"/>
        <w:adjustRightInd w:val="0"/>
        <w:spacing w:line="360" w:lineRule="auto"/>
        <w:ind w:right="-82"/>
        <w:jc w:val="center"/>
        <w:rPr>
          <w:rFonts w:ascii="Franklin Gothic Medium" w:hAnsi="Franklin Gothic Medium" w:cs="Verdana"/>
          <w:b/>
          <w:sz w:val="20"/>
          <w:szCs w:val="20"/>
          <w:lang w:val="en-GB"/>
        </w:rPr>
      </w:pPr>
    </w:p>
    <w:tbl>
      <w:tblPr>
        <w:tblW w:w="9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91"/>
      </w:tblGrid>
      <w:tr w:rsidR="00FA6555" w:rsidRPr="00FE44B0" w14:paraId="42F20E34" w14:textId="77777777" w:rsidTr="00F452AC">
        <w:trPr>
          <w:trHeight w:val="712"/>
        </w:trPr>
        <w:tc>
          <w:tcPr>
            <w:tcW w:w="9891" w:type="dxa"/>
          </w:tcPr>
          <w:p w14:paraId="3A6C97FF" w14:textId="77777777" w:rsidR="00FA6555" w:rsidRPr="00542166" w:rsidRDefault="00FA6555" w:rsidP="00F452AC">
            <w:pPr>
              <w:autoSpaceDE w:val="0"/>
              <w:autoSpaceDN w:val="0"/>
              <w:adjustRightInd w:val="0"/>
              <w:spacing w:line="360" w:lineRule="auto"/>
              <w:ind w:right="-82"/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r w:rsidRPr="00542166"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t xml:space="preserve">HCL </w:t>
            </w:r>
            <w:r w:rsidR="005F055F"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FFFFF"/>
              </w:rPr>
              <w:t>Technologies</w:t>
            </w:r>
            <w:r w:rsidRPr="00542166"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  <w:tab/>
              <w:t>Mar’</w:t>
            </w:r>
            <w:r w:rsidR="00725DE6" w:rsidRPr="00542166"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  <w:t>15 –</w:t>
            </w:r>
            <w:r w:rsidR="009B00F2"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  <w:t>June</w:t>
            </w:r>
            <w:r w:rsidR="00C144F6"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  <w:t>’19</w:t>
            </w:r>
          </w:p>
          <w:p w14:paraId="730FDF2F" w14:textId="77777777" w:rsidR="00FA6555" w:rsidRPr="00FE44B0" w:rsidRDefault="00FA6555" w:rsidP="00F452AC">
            <w:pPr>
              <w:autoSpaceDE w:val="0"/>
              <w:autoSpaceDN w:val="0"/>
              <w:adjustRightInd w:val="0"/>
              <w:spacing w:line="360" w:lineRule="auto"/>
              <w:ind w:right="-82"/>
            </w:pPr>
          </w:p>
        </w:tc>
      </w:tr>
    </w:tbl>
    <w:p w14:paraId="5B17ABBE" w14:textId="77777777" w:rsidR="00FA6555" w:rsidRPr="00594AA1" w:rsidRDefault="00FA6555" w:rsidP="00FA6555">
      <w:pPr>
        <w:widowControl w:val="0"/>
        <w:numPr>
          <w:ilvl w:val="12"/>
          <w:numId w:val="0"/>
        </w:numPr>
        <w:tabs>
          <w:tab w:val="center" w:pos="4680"/>
          <w:tab w:val="left" w:pos="6120"/>
        </w:tabs>
        <w:suppressAutoHyphens/>
        <w:autoSpaceDE w:val="0"/>
        <w:autoSpaceDN w:val="0"/>
        <w:adjustRightInd w:val="0"/>
        <w:spacing w:line="360" w:lineRule="auto"/>
        <w:rPr>
          <w:rFonts w:ascii="Verdana" w:hAnsi="Verdana"/>
          <w:b/>
          <w:bCs/>
          <w:sz w:val="20"/>
          <w:szCs w:val="20"/>
        </w:rPr>
      </w:pPr>
    </w:p>
    <w:p w14:paraId="36248379" w14:textId="77777777" w:rsidR="00FA6555" w:rsidRPr="00594AA1" w:rsidRDefault="00FA6555" w:rsidP="00FA6555">
      <w:pPr>
        <w:autoSpaceDE w:val="0"/>
        <w:autoSpaceDN w:val="0"/>
        <w:adjustRightInd w:val="0"/>
        <w:spacing w:line="360" w:lineRule="auto"/>
        <w:ind w:right="-82"/>
        <w:rPr>
          <w:rFonts w:ascii="Verdana" w:hAnsi="Verdana"/>
          <w:b/>
          <w:sz w:val="20"/>
          <w:szCs w:val="20"/>
        </w:rPr>
      </w:pPr>
      <w:r w:rsidRPr="00594AA1">
        <w:rPr>
          <w:rFonts w:ascii="Verdana" w:hAnsi="Verdana"/>
          <w:b/>
          <w:sz w:val="20"/>
          <w:szCs w:val="20"/>
        </w:rPr>
        <w:t>Project:</w:t>
      </w:r>
      <w:r w:rsidR="00785E9C" w:rsidRPr="00594AA1">
        <w:rPr>
          <w:rFonts w:ascii="Verdana" w:hAnsi="Verdana"/>
          <w:sz w:val="20"/>
          <w:szCs w:val="20"/>
        </w:rPr>
        <w:tab/>
      </w:r>
      <w:r w:rsidR="005257D4">
        <w:rPr>
          <w:rFonts w:ascii="Verdana" w:eastAsia="Verdana" w:hAnsi="Verdana"/>
          <w:b/>
          <w:bCs/>
          <w:sz w:val="20"/>
          <w:szCs w:val="20"/>
        </w:rPr>
        <w:t>Working Links</w:t>
      </w:r>
    </w:p>
    <w:p w14:paraId="31D47E91" w14:textId="77777777" w:rsidR="00FA6555" w:rsidRDefault="00FA6555" w:rsidP="00FA6555">
      <w:pPr>
        <w:autoSpaceDE w:val="0"/>
        <w:autoSpaceDN w:val="0"/>
        <w:adjustRightInd w:val="0"/>
        <w:spacing w:line="360" w:lineRule="auto"/>
        <w:ind w:right="-82"/>
        <w:rPr>
          <w:rFonts w:ascii="Franklin Gothic Medium" w:hAnsi="Franklin Gothic Medium"/>
          <w:b/>
          <w:sz w:val="20"/>
          <w:szCs w:val="20"/>
        </w:rPr>
      </w:pPr>
    </w:p>
    <w:p w14:paraId="400850B3" w14:textId="77777777" w:rsidR="00FA6555" w:rsidRPr="00667D1A" w:rsidRDefault="00FA6555" w:rsidP="00FA6555">
      <w:pPr>
        <w:autoSpaceDE w:val="0"/>
        <w:autoSpaceDN w:val="0"/>
        <w:adjustRightInd w:val="0"/>
        <w:spacing w:line="360" w:lineRule="auto"/>
        <w:ind w:right="-82"/>
        <w:rPr>
          <w:rFonts w:ascii="Franklin Gothic Medium" w:hAnsi="Franklin Gothic Medium"/>
          <w:bCs/>
        </w:rPr>
      </w:pPr>
      <w:r w:rsidRPr="00785E9C">
        <w:rPr>
          <w:rFonts w:ascii="Verdana" w:hAnsi="Verdana"/>
          <w:b/>
          <w:sz w:val="20"/>
          <w:szCs w:val="20"/>
        </w:rPr>
        <w:t>Designation:</w:t>
      </w:r>
      <w:r w:rsidRPr="00FE44B0">
        <w:rPr>
          <w:rFonts w:ascii="Franklin Gothic Medium" w:hAnsi="Franklin Gothic Medium"/>
          <w:b/>
          <w:sz w:val="20"/>
          <w:szCs w:val="20"/>
        </w:rPr>
        <w:tab/>
      </w:r>
      <w:r w:rsidRPr="00FE44B0">
        <w:rPr>
          <w:rFonts w:ascii="Franklin Gothic Medium" w:hAnsi="Franklin Gothic Medium"/>
          <w:bCs/>
          <w:sz w:val="20"/>
          <w:szCs w:val="20"/>
        </w:rPr>
        <w:tab/>
      </w:r>
      <w:r w:rsidRPr="00785E9C">
        <w:rPr>
          <w:rFonts w:ascii="Verdana" w:hAnsi="Verdana"/>
          <w:b/>
          <w:bCs/>
          <w:sz w:val="20"/>
          <w:szCs w:val="20"/>
        </w:rPr>
        <w:t>Specialist</w:t>
      </w:r>
    </w:p>
    <w:p w14:paraId="1A0CBC92" w14:textId="77777777" w:rsidR="00FA6555" w:rsidRDefault="00FA6555" w:rsidP="00FA6555">
      <w:pPr>
        <w:autoSpaceDE w:val="0"/>
        <w:autoSpaceDN w:val="0"/>
        <w:adjustRightInd w:val="0"/>
        <w:spacing w:line="360" w:lineRule="auto"/>
        <w:ind w:right="-82"/>
        <w:rPr>
          <w:rFonts w:ascii="Franklin Gothic Medium" w:hAnsi="Franklin Gothic Medium"/>
          <w:b/>
          <w:bCs/>
        </w:rPr>
      </w:pPr>
    </w:p>
    <w:p w14:paraId="75AAE2D6" w14:textId="77777777" w:rsidR="00FA6555" w:rsidRPr="00594AA1" w:rsidRDefault="00FA6555" w:rsidP="00FA6555">
      <w:pPr>
        <w:widowControl w:val="0"/>
        <w:suppressAutoHyphens/>
        <w:autoSpaceDE w:val="0"/>
        <w:autoSpaceDN w:val="0"/>
        <w:adjustRightInd w:val="0"/>
        <w:spacing w:after="120" w:line="360" w:lineRule="auto"/>
        <w:ind w:left="2160" w:hanging="2160"/>
        <w:rPr>
          <w:rFonts w:ascii="Verdana" w:hAnsi="Verdana"/>
          <w:b/>
          <w:sz w:val="20"/>
        </w:rPr>
      </w:pPr>
      <w:r w:rsidRPr="00594AA1">
        <w:rPr>
          <w:rFonts w:ascii="Verdana" w:hAnsi="Verdana"/>
          <w:b/>
          <w:sz w:val="20"/>
        </w:rPr>
        <w:t>Scope of assigned Role:</w:t>
      </w:r>
    </w:p>
    <w:p w14:paraId="37CD159E" w14:textId="77777777" w:rsidR="005257D4" w:rsidRPr="005257D4" w:rsidRDefault="005257D4" w:rsidP="005257D4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 w:rsidRPr="005257D4">
        <w:rPr>
          <w:rFonts w:ascii="Sylfaen" w:eastAsia="Verdana" w:hAnsi="Sylfaen" w:cs="Verdana"/>
          <w:color w:val="000000"/>
          <w:sz w:val="21"/>
          <w:szCs w:val="21"/>
        </w:rPr>
        <w:t>Work on Windows Server 2003/2008R2/2012R2, Microsoft Exchange, Citrix Server for creation of Network account, Exchange Mailbox, and account for Client i.e. WORKING LINKS (U.K), MINISTRY OF JUSTICE (IRELAND).</w:t>
      </w:r>
    </w:p>
    <w:p w14:paraId="51C31B33" w14:textId="77777777" w:rsidR="005257D4" w:rsidRPr="005257D4" w:rsidRDefault="005257D4" w:rsidP="005257D4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 w:rsidRPr="005257D4">
        <w:rPr>
          <w:rFonts w:ascii="Sylfaen" w:eastAsia="Verdana" w:hAnsi="Sylfaen" w:cs="Verdana"/>
          <w:color w:val="000000"/>
          <w:sz w:val="21"/>
          <w:szCs w:val="21"/>
        </w:rPr>
        <w:t>Working as a Global Team for issues relating to Creation/Modification/Termination of account and mailbox access for Working Links Employees located all over the Globe.</w:t>
      </w:r>
    </w:p>
    <w:p w14:paraId="44F75456" w14:textId="77777777" w:rsidR="005257D4" w:rsidRPr="005257D4" w:rsidRDefault="005257D4" w:rsidP="005257D4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 w:rsidRPr="005257D4">
        <w:rPr>
          <w:rFonts w:ascii="Sylfaen" w:eastAsia="Verdana" w:hAnsi="Sylfaen" w:cs="Verdana"/>
          <w:color w:val="000000"/>
          <w:sz w:val="21"/>
          <w:szCs w:val="21"/>
        </w:rPr>
        <w:t>Working on remedy tickets/Service now tool (Incident, problem management P</w:t>
      </w:r>
      <w:proofErr w:type="gramStart"/>
      <w:r w:rsidRPr="005257D4">
        <w:rPr>
          <w:rFonts w:ascii="Sylfaen" w:eastAsia="Verdana" w:hAnsi="Sylfaen" w:cs="Verdana"/>
          <w:color w:val="000000"/>
          <w:sz w:val="21"/>
          <w:szCs w:val="21"/>
        </w:rPr>
        <w:t>1,P</w:t>
      </w:r>
      <w:proofErr w:type="gramEnd"/>
      <w:r w:rsidRPr="005257D4">
        <w:rPr>
          <w:rFonts w:ascii="Sylfaen" w:eastAsia="Verdana" w:hAnsi="Sylfaen" w:cs="Verdana"/>
          <w:color w:val="000000"/>
          <w:sz w:val="21"/>
          <w:szCs w:val="21"/>
        </w:rPr>
        <w:t xml:space="preserve">2 and P3). </w:t>
      </w:r>
    </w:p>
    <w:p w14:paraId="5F6B34CB" w14:textId="77777777" w:rsidR="005257D4" w:rsidRPr="00CF3860" w:rsidRDefault="005257D4" w:rsidP="00CF3860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 w:rsidRPr="005257D4">
        <w:rPr>
          <w:rFonts w:ascii="Sylfaen" w:eastAsia="Verdana" w:hAnsi="Sylfaen" w:cs="Verdana"/>
          <w:color w:val="000000"/>
          <w:sz w:val="21"/>
          <w:szCs w:val="21"/>
        </w:rPr>
        <w:t xml:space="preserve">Creating and managing Users, Mailboxes, Distribution groups, Security groups, Service accounts in Windows </w:t>
      </w:r>
      <w:r w:rsidR="00761FC1">
        <w:rPr>
          <w:rFonts w:ascii="Sylfaen" w:eastAsia="Verdana" w:hAnsi="Sylfaen" w:cs="Verdana"/>
          <w:color w:val="000000"/>
          <w:sz w:val="21"/>
          <w:szCs w:val="21"/>
        </w:rPr>
        <w:t>2012R2</w:t>
      </w:r>
      <w:r w:rsidRPr="005257D4">
        <w:rPr>
          <w:rFonts w:ascii="Sylfaen" w:eastAsia="Verdana" w:hAnsi="Sylfaen" w:cs="Verdana"/>
          <w:color w:val="000000"/>
          <w:sz w:val="21"/>
          <w:szCs w:val="21"/>
        </w:rPr>
        <w:t>/</w:t>
      </w:r>
      <w:r w:rsidR="00761FC1">
        <w:rPr>
          <w:rFonts w:ascii="Sylfaen" w:eastAsia="Verdana" w:hAnsi="Sylfaen" w:cs="Verdana"/>
          <w:color w:val="000000"/>
          <w:sz w:val="21"/>
          <w:szCs w:val="21"/>
        </w:rPr>
        <w:t>2016</w:t>
      </w:r>
      <w:r w:rsidRPr="005257D4">
        <w:rPr>
          <w:rFonts w:ascii="Sylfaen" w:eastAsia="Verdana" w:hAnsi="Sylfaen" w:cs="Verdana"/>
          <w:color w:val="000000"/>
          <w:sz w:val="21"/>
          <w:szCs w:val="21"/>
        </w:rPr>
        <w:t xml:space="preserve"> Office 365 cloud.</w:t>
      </w:r>
    </w:p>
    <w:p w14:paraId="2ED52983" w14:textId="77777777" w:rsidR="005257D4" w:rsidRPr="005257D4" w:rsidRDefault="005257D4" w:rsidP="005257D4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 w:rsidRPr="005257D4">
        <w:rPr>
          <w:rFonts w:ascii="Sylfaen" w:eastAsia="Verdana" w:hAnsi="Sylfaen" w:cs="Verdana"/>
          <w:color w:val="000000"/>
          <w:sz w:val="21"/>
          <w:szCs w:val="21"/>
        </w:rPr>
        <w:t>Install AD DS and configure it as a domain controller.</w:t>
      </w:r>
    </w:p>
    <w:p w14:paraId="42A6514B" w14:textId="77777777" w:rsidR="005257D4" w:rsidRPr="005257D4" w:rsidRDefault="005257D4" w:rsidP="005257D4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 w:rsidRPr="005257D4">
        <w:rPr>
          <w:rFonts w:ascii="Sylfaen" w:eastAsia="Verdana" w:hAnsi="Sylfaen" w:cs="Verdana"/>
          <w:color w:val="000000"/>
          <w:sz w:val="21"/>
          <w:szCs w:val="21"/>
        </w:rPr>
        <w:t> Automate user account creation.</w:t>
      </w:r>
    </w:p>
    <w:p w14:paraId="018987C3" w14:textId="77777777" w:rsidR="005257D4" w:rsidRPr="005257D4" w:rsidRDefault="005257D4" w:rsidP="005257D4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 w:rsidRPr="005257D4">
        <w:rPr>
          <w:rFonts w:ascii="Sylfaen" w:eastAsia="Verdana" w:hAnsi="Sylfaen" w:cs="Verdana"/>
          <w:color w:val="000000"/>
          <w:sz w:val="21"/>
          <w:szCs w:val="21"/>
        </w:rPr>
        <w:t> Work with Active Directory administration tools.</w:t>
      </w:r>
    </w:p>
    <w:p w14:paraId="1429EB54" w14:textId="77777777" w:rsidR="005257D4" w:rsidRPr="005257D4" w:rsidRDefault="005257D4" w:rsidP="005257D4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 w:rsidRPr="005257D4">
        <w:rPr>
          <w:rFonts w:ascii="Sylfaen" w:eastAsia="Verdana" w:hAnsi="Sylfaen" w:cs="Verdana"/>
          <w:color w:val="000000"/>
          <w:sz w:val="21"/>
          <w:szCs w:val="21"/>
        </w:rPr>
        <w:t> Locate objects in Active Directory.</w:t>
      </w:r>
    </w:p>
    <w:p w14:paraId="2735C4CB" w14:textId="77777777" w:rsidR="005257D4" w:rsidRPr="005257D4" w:rsidRDefault="005257D4" w:rsidP="005257D4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 w:rsidRPr="005257D4">
        <w:rPr>
          <w:rFonts w:ascii="Sylfaen" w:eastAsia="Verdana" w:hAnsi="Sylfaen" w:cs="Verdana"/>
          <w:color w:val="000000"/>
          <w:sz w:val="21"/>
          <w:szCs w:val="21"/>
        </w:rPr>
        <w:lastRenderedPageBreak/>
        <w:t> Delegate administrative permissions.</w:t>
      </w:r>
    </w:p>
    <w:p w14:paraId="54CB6577" w14:textId="77777777" w:rsidR="005257D4" w:rsidRPr="005257D4" w:rsidRDefault="005257D4" w:rsidP="005257D4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 w:rsidRPr="005257D4">
        <w:rPr>
          <w:rFonts w:ascii="Sylfaen" w:eastAsia="Verdana" w:hAnsi="Sylfaen" w:cs="Verdana"/>
          <w:color w:val="000000"/>
          <w:sz w:val="21"/>
          <w:szCs w:val="21"/>
        </w:rPr>
        <w:t> Manage operations masters.</w:t>
      </w:r>
    </w:p>
    <w:p w14:paraId="1A0073E4" w14:textId="77777777" w:rsidR="0039506E" w:rsidRPr="0039506E" w:rsidRDefault="00A22333" w:rsidP="0039506E">
      <w:pPr>
        <w:pStyle w:val="OrganizationName"/>
        <w:numPr>
          <w:ilvl w:val="0"/>
          <w:numId w:val="10"/>
        </w:numPr>
        <w:jc w:val="both"/>
        <w:rPr>
          <w:rFonts w:ascii="Sylfaen" w:eastAsia="Verdana" w:hAnsi="Sylfaen" w:cs="Verdana"/>
          <w:color w:val="000000"/>
          <w:sz w:val="21"/>
          <w:szCs w:val="21"/>
        </w:rPr>
      </w:pPr>
      <w:r>
        <w:rPr>
          <w:rFonts w:ascii="Sylfaen" w:eastAsia="Verdana" w:hAnsi="Sylfaen" w:cs="Verdana"/>
          <w:color w:val="000000"/>
          <w:sz w:val="21"/>
          <w:szCs w:val="21"/>
        </w:rPr>
        <w:t> OU/Group policy</w:t>
      </w:r>
    </w:p>
    <w:p w14:paraId="1E6AB1F8" w14:textId="77777777" w:rsidR="009545E4" w:rsidRPr="003F27A3" w:rsidRDefault="00A22333" w:rsidP="005257D4">
      <w:pPr>
        <w:pStyle w:val="OrganizationName"/>
        <w:numPr>
          <w:ilvl w:val="0"/>
          <w:numId w:val="10"/>
        </w:numPr>
        <w:shd w:val="clear" w:color="auto" w:fill="FFFFFF"/>
        <w:jc w:val="both"/>
        <w:textAlignment w:val="baseline"/>
        <w:rPr>
          <w:rFonts w:ascii="Sylfaen" w:hAnsi="Sylfaen"/>
          <w:color w:val="000000"/>
          <w:sz w:val="21"/>
          <w:szCs w:val="21"/>
        </w:rPr>
      </w:pPr>
      <w:r w:rsidRPr="003F27A3">
        <w:rPr>
          <w:rFonts w:ascii="Sylfaen" w:eastAsia="Verdana" w:hAnsi="Sylfaen" w:cs="Verdana"/>
          <w:color w:val="000000"/>
          <w:sz w:val="21"/>
          <w:szCs w:val="21"/>
        </w:rPr>
        <w:t xml:space="preserve">Experience on Active directory, DHCP, DNS, OU, Client profiles, GPO </w:t>
      </w:r>
    </w:p>
    <w:p w14:paraId="7E3A3D26" w14:textId="77777777" w:rsidR="005257D4" w:rsidRDefault="005257D4" w:rsidP="005257D4">
      <w:pPr>
        <w:shd w:val="clear" w:color="auto" w:fill="FFFFFF"/>
        <w:ind w:left="1080"/>
        <w:textAlignment w:val="baseline"/>
        <w:rPr>
          <w:rFonts w:ascii="Sylfaen" w:hAnsi="Sylfaen"/>
          <w:color w:val="000000"/>
          <w:sz w:val="21"/>
          <w:szCs w:val="21"/>
        </w:rPr>
      </w:pPr>
    </w:p>
    <w:p w14:paraId="1B48D4A4" w14:textId="77777777" w:rsidR="005257D4" w:rsidRPr="00594AA1" w:rsidRDefault="005257D4" w:rsidP="005257D4">
      <w:pPr>
        <w:autoSpaceDE w:val="0"/>
        <w:autoSpaceDN w:val="0"/>
        <w:adjustRightInd w:val="0"/>
        <w:spacing w:line="360" w:lineRule="auto"/>
        <w:ind w:right="-82"/>
        <w:rPr>
          <w:rFonts w:ascii="Verdana" w:hAnsi="Verdana"/>
          <w:b/>
          <w:sz w:val="20"/>
          <w:szCs w:val="20"/>
        </w:rPr>
      </w:pPr>
      <w:r w:rsidRPr="00594AA1">
        <w:rPr>
          <w:rFonts w:ascii="Verdana" w:hAnsi="Verdana"/>
          <w:b/>
          <w:sz w:val="20"/>
          <w:szCs w:val="20"/>
        </w:rPr>
        <w:t>Project:</w:t>
      </w:r>
      <w:r w:rsidRPr="00594AA1">
        <w:rPr>
          <w:rFonts w:ascii="Verdana" w:hAnsi="Verdana"/>
          <w:sz w:val="20"/>
          <w:szCs w:val="20"/>
        </w:rPr>
        <w:tab/>
      </w:r>
      <w:r w:rsidR="00220F2B">
        <w:rPr>
          <w:rFonts w:ascii="Verdana" w:eastAsia="Verdana" w:hAnsi="Verdana"/>
          <w:b/>
          <w:bCs/>
          <w:sz w:val="20"/>
          <w:szCs w:val="20"/>
        </w:rPr>
        <w:t>Trafigura</w:t>
      </w:r>
    </w:p>
    <w:p w14:paraId="5412588A" w14:textId="77777777" w:rsidR="005257D4" w:rsidRDefault="005257D4" w:rsidP="005257D4">
      <w:pPr>
        <w:shd w:val="clear" w:color="auto" w:fill="FFFFFF"/>
        <w:ind w:left="1080"/>
        <w:textAlignment w:val="baseline"/>
        <w:rPr>
          <w:rFonts w:ascii="Sylfaen" w:hAnsi="Sylfaen"/>
          <w:color w:val="000000"/>
          <w:sz w:val="21"/>
          <w:szCs w:val="21"/>
        </w:rPr>
      </w:pPr>
    </w:p>
    <w:p w14:paraId="5EDB927A" w14:textId="77777777" w:rsidR="005257D4" w:rsidRDefault="005257D4" w:rsidP="005257D4">
      <w:pPr>
        <w:shd w:val="clear" w:color="auto" w:fill="FFFFFF"/>
        <w:ind w:left="1080"/>
        <w:textAlignment w:val="baseline"/>
        <w:rPr>
          <w:rFonts w:ascii="Sylfaen" w:hAnsi="Sylfaen"/>
          <w:color w:val="000000"/>
          <w:sz w:val="21"/>
          <w:szCs w:val="21"/>
        </w:rPr>
      </w:pPr>
    </w:p>
    <w:p w14:paraId="288F4530" w14:textId="77777777" w:rsidR="005257D4" w:rsidRPr="009545E4" w:rsidRDefault="005257D4" w:rsidP="005257D4">
      <w:pPr>
        <w:shd w:val="clear" w:color="auto" w:fill="FFFFFF"/>
        <w:ind w:left="1080"/>
        <w:textAlignment w:val="baseline"/>
        <w:rPr>
          <w:rFonts w:ascii="Sylfaen" w:hAnsi="Sylfaen"/>
          <w:color w:val="000000"/>
          <w:sz w:val="21"/>
          <w:szCs w:val="21"/>
        </w:rPr>
      </w:pPr>
    </w:p>
    <w:p w14:paraId="1B5E0760" w14:textId="77777777" w:rsidR="00E53AE7" w:rsidRPr="000E3062" w:rsidRDefault="000E3062" w:rsidP="00AB2EC6">
      <w:pPr>
        <w:pStyle w:val="ListParagraph"/>
        <w:numPr>
          <w:ilvl w:val="0"/>
          <w:numId w:val="10"/>
        </w:numPr>
        <w:spacing w:after="200" w:line="276" w:lineRule="auto"/>
        <w:contextualSpacing/>
        <w:rPr>
          <w:spacing w:val="10"/>
          <w:kern w:val="32"/>
          <w:sz w:val="20"/>
        </w:rPr>
      </w:pPr>
      <w:r w:rsidRPr="000E3062">
        <w:rPr>
          <w:rFonts w:ascii="Sylfaen" w:hAnsi="Sylfaen" w:cs="Tahoma"/>
          <w:szCs w:val="21"/>
        </w:rPr>
        <w:t>Responsible for overall support and Management of Citrix Ser</w:t>
      </w:r>
      <w:r>
        <w:rPr>
          <w:rFonts w:ascii="Sylfaen" w:hAnsi="Sylfaen" w:cs="Tahoma"/>
          <w:szCs w:val="21"/>
        </w:rPr>
        <w:t>ver XenApp 7.15</w:t>
      </w:r>
      <w:r w:rsidRPr="000E3062">
        <w:rPr>
          <w:rFonts w:ascii="Sylfaen" w:hAnsi="Sylfaen" w:cs="Tahoma"/>
          <w:szCs w:val="21"/>
        </w:rPr>
        <w:t xml:space="preserve"> farms including License, Data store, </w:t>
      </w:r>
      <w:r w:rsidR="00BE35A4">
        <w:rPr>
          <w:rFonts w:ascii="Sylfaen" w:hAnsi="Sylfaen" w:cs="Tahoma"/>
          <w:szCs w:val="21"/>
        </w:rPr>
        <w:t xml:space="preserve">Machine Catalog, Delivery </w:t>
      </w:r>
      <w:proofErr w:type="spellStart"/>
      <w:proofErr w:type="gramStart"/>
      <w:r w:rsidR="00BE35A4">
        <w:rPr>
          <w:rFonts w:ascii="Sylfaen" w:hAnsi="Sylfaen" w:cs="Tahoma"/>
          <w:szCs w:val="21"/>
        </w:rPr>
        <w:t>Group,etc</w:t>
      </w:r>
      <w:proofErr w:type="spellEnd"/>
      <w:proofErr w:type="gramEnd"/>
    </w:p>
    <w:p w14:paraId="014DA58D" w14:textId="77777777" w:rsidR="000E3062" w:rsidRDefault="000E3062" w:rsidP="00AB2EC6">
      <w:pPr>
        <w:numPr>
          <w:ilvl w:val="0"/>
          <w:numId w:val="10"/>
        </w:numPr>
        <w:spacing w:before="60" w:after="60"/>
        <w:ind w:right="101"/>
        <w:jc w:val="both"/>
        <w:rPr>
          <w:rFonts w:ascii="Sylfaen" w:hAnsi="Sylfaen" w:cs="Tahoma"/>
          <w:sz w:val="21"/>
          <w:szCs w:val="21"/>
        </w:rPr>
      </w:pPr>
      <w:r>
        <w:rPr>
          <w:rFonts w:ascii="Sylfaen" w:hAnsi="Sylfaen" w:cs="Tahoma"/>
          <w:sz w:val="21"/>
          <w:szCs w:val="21"/>
        </w:rPr>
        <w:t xml:space="preserve">Plan and Involvement in migration </w:t>
      </w:r>
      <w:r w:rsidRPr="00477E64">
        <w:rPr>
          <w:rFonts w:ascii="Sylfaen" w:hAnsi="Sylfaen" w:cs="Tahoma"/>
          <w:sz w:val="21"/>
          <w:szCs w:val="21"/>
        </w:rPr>
        <w:t>Citrix Products. Supporting Citrix Serv</w:t>
      </w:r>
      <w:r>
        <w:rPr>
          <w:rFonts w:ascii="Sylfaen" w:hAnsi="Sylfaen" w:cs="Tahoma"/>
          <w:sz w:val="21"/>
          <w:szCs w:val="21"/>
        </w:rPr>
        <w:t xml:space="preserve">ers on a global environment </w:t>
      </w:r>
      <w:r w:rsidRPr="00477E64">
        <w:rPr>
          <w:rFonts w:ascii="Sylfaen" w:hAnsi="Sylfaen" w:cs="Tahoma"/>
          <w:sz w:val="21"/>
          <w:szCs w:val="21"/>
        </w:rPr>
        <w:t xml:space="preserve">Install &amp; configure Citrix XenApp Server Joining/disjoining from the </w:t>
      </w:r>
      <w:r>
        <w:rPr>
          <w:rFonts w:ascii="Sylfaen" w:hAnsi="Sylfaen" w:cs="Tahoma"/>
          <w:sz w:val="21"/>
          <w:szCs w:val="21"/>
        </w:rPr>
        <w:t>Site</w:t>
      </w:r>
      <w:r w:rsidRPr="00477E64">
        <w:rPr>
          <w:rFonts w:ascii="Sylfaen" w:hAnsi="Sylfaen" w:cs="Tahoma"/>
          <w:sz w:val="21"/>
          <w:szCs w:val="21"/>
        </w:rPr>
        <w:t>.</w:t>
      </w:r>
    </w:p>
    <w:p w14:paraId="1AD4C421" w14:textId="77777777" w:rsidR="000E3062" w:rsidRDefault="000E3062" w:rsidP="00AB2EC6">
      <w:pPr>
        <w:numPr>
          <w:ilvl w:val="0"/>
          <w:numId w:val="10"/>
        </w:numPr>
        <w:spacing w:before="60" w:after="60"/>
        <w:ind w:right="101"/>
        <w:jc w:val="both"/>
        <w:rPr>
          <w:rFonts w:ascii="Sylfaen" w:hAnsi="Sylfaen" w:cs="Tahoma"/>
          <w:sz w:val="21"/>
          <w:szCs w:val="21"/>
        </w:rPr>
      </w:pPr>
      <w:r w:rsidRPr="00477E64">
        <w:rPr>
          <w:rFonts w:ascii="Sylfaen" w:hAnsi="Sylfaen" w:cs="Tahoma"/>
          <w:sz w:val="21"/>
          <w:szCs w:val="21"/>
        </w:rPr>
        <w:t>Responsible for maintaining XenApp Ser</w:t>
      </w:r>
      <w:r>
        <w:rPr>
          <w:rFonts w:ascii="Sylfaen" w:hAnsi="Sylfaen" w:cs="Tahoma"/>
          <w:sz w:val="21"/>
          <w:szCs w:val="21"/>
        </w:rPr>
        <w:t xml:space="preserve">vers, </w:t>
      </w:r>
      <w:proofErr w:type="spellStart"/>
      <w:r>
        <w:rPr>
          <w:rFonts w:ascii="Sylfaen" w:hAnsi="Sylfaen" w:cs="Tahoma"/>
          <w:sz w:val="21"/>
          <w:szCs w:val="21"/>
        </w:rPr>
        <w:t>Xendesktop</w:t>
      </w:r>
      <w:proofErr w:type="spellEnd"/>
      <w:r>
        <w:rPr>
          <w:rFonts w:ascii="Sylfaen" w:hAnsi="Sylfaen" w:cs="Tahoma"/>
          <w:sz w:val="21"/>
          <w:szCs w:val="21"/>
        </w:rPr>
        <w:t xml:space="preserve"> m</w:t>
      </w:r>
      <w:r w:rsidR="005074E8">
        <w:rPr>
          <w:rFonts w:ascii="Sylfaen" w:hAnsi="Sylfaen" w:cs="Tahoma"/>
          <w:sz w:val="21"/>
          <w:szCs w:val="21"/>
        </w:rPr>
        <w:t>achines, Storefront,</w:t>
      </w:r>
      <w:r>
        <w:rPr>
          <w:rFonts w:ascii="Sylfaen" w:hAnsi="Sylfaen" w:cs="Tahoma"/>
          <w:sz w:val="21"/>
          <w:szCs w:val="21"/>
        </w:rPr>
        <w:t xml:space="preserve"> Data store</w:t>
      </w:r>
      <w:r w:rsidRPr="00477E64">
        <w:rPr>
          <w:rFonts w:ascii="Sylfaen" w:hAnsi="Sylfaen" w:cs="Tahoma"/>
          <w:sz w:val="21"/>
          <w:szCs w:val="21"/>
        </w:rPr>
        <w:t xml:space="preserve"> and Citrix Licensing. </w:t>
      </w:r>
    </w:p>
    <w:p w14:paraId="6F74D86A" w14:textId="77777777" w:rsidR="000E3062" w:rsidRPr="008A1FEB" w:rsidRDefault="000E3062" w:rsidP="00AB2EC6">
      <w:pPr>
        <w:numPr>
          <w:ilvl w:val="0"/>
          <w:numId w:val="10"/>
        </w:numPr>
        <w:spacing w:before="100" w:beforeAutospacing="1" w:after="100" w:afterAutospacing="1"/>
        <w:rPr>
          <w:rFonts w:ascii="Sylfaen" w:hAnsi="Sylfaen"/>
          <w:sz w:val="21"/>
          <w:szCs w:val="21"/>
        </w:rPr>
      </w:pPr>
      <w:r w:rsidRPr="008A1FEB">
        <w:rPr>
          <w:rFonts w:ascii="Sylfaen" w:hAnsi="Sylfaen"/>
          <w:sz w:val="21"/>
          <w:szCs w:val="21"/>
        </w:rPr>
        <w:t xml:space="preserve">Troubleshooting the various issue on daily basis related to </w:t>
      </w:r>
      <w:r w:rsidR="0007709A">
        <w:rPr>
          <w:rFonts w:ascii="Sylfaen" w:hAnsi="Sylfaen"/>
          <w:sz w:val="21"/>
          <w:szCs w:val="21"/>
        </w:rPr>
        <w:t>Citrix XenApp, VDA, Profiles</w:t>
      </w:r>
    </w:p>
    <w:p w14:paraId="709F4936" w14:textId="77777777" w:rsidR="000E3062" w:rsidRPr="008A1FEB" w:rsidRDefault="000E3062" w:rsidP="00AB2EC6">
      <w:pPr>
        <w:numPr>
          <w:ilvl w:val="0"/>
          <w:numId w:val="10"/>
        </w:numPr>
        <w:spacing w:before="100" w:beforeAutospacing="1" w:after="100" w:afterAutospacing="1"/>
        <w:rPr>
          <w:rFonts w:ascii="Sylfaen" w:hAnsi="Sylfaen"/>
          <w:sz w:val="21"/>
          <w:szCs w:val="21"/>
        </w:rPr>
      </w:pPr>
      <w:r w:rsidRPr="008A1FEB">
        <w:rPr>
          <w:rFonts w:ascii="Sylfaen" w:hAnsi="Sylfaen"/>
          <w:sz w:val="21"/>
          <w:szCs w:val="21"/>
        </w:rPr>
        <w:t xml:space="preserve">Creating Health reports for </w:t>
      </w:r>
      <w:r>
        <w:rPr>
          <w:rFonts w:ascii="Sylfaen" w:hAnsi="Sylfaen"/>
          <w:sz w:val="21"/>
          <w:szCs w:val="21"/>
        </w:rPr>
        <w:t>Citrix</w:t>
      </w:r>
      <w:r w:rsidRPr="008A1FEB">
        <w:rPr>
          <w:rFonts w:ascii="Sylfaen" w:hAnsi="Sylfaen"/>
          <w:sz w:val="21"/>
          <w:szCs w:val="21"/>
        </w:rPr>
        <w:t xml:space="preserve"> environment and working on remediation for the same.</w:t>
      </w:r>
    </w:p>
    <w:p w14:paraId="29C89807" w14:textId="77777777" w:rsidR="000E3062" w:rsidRPr="00FA6C78" w:rsidRDefault="000E3062" w:rsidP="00AB2EC6">
      <w:pPr>
        <w:numPr>
          <w:ilvl w:val="0"/>
          <w:numId w:val="10"/>
        </w:numPr>
        <w:spacing w:before="60" w:after="60"/>
        <w:ind w:right="101"/>
        <w:jc w:val="both"/>
        <w:rPr>
          <w:rFonts w:ascii="Sylfaen" w:hAnsi="Sylfaen" w:cs="Tahoma"/>
          <w:sz w:val="21"/>
          <w:szCs w:val="21"/>
        </w:rPr>
      </w:pPr>
      <w:r w:rsidRPr="00477E64">
        <w:rPr>
          <w:rFonts w:ascii="Sylfaen" w:hAnsi="Sylfaen"/>
          <w:sz w:val="21"/>
          <w:szCs w:val="21"/>
          <w:lang w:bidi="en-US"/>
        </w:rPr>
        <w:t>Create\manage Policies in Citrix</w:t>
      </w:r>
    </w:p>
    <w:p w14:paraId="0F7CFE51" w14:textId="77777777" w:rsidR="00FA6C78" w:rsidRDefault="00FA6C78" w:rsidP="00FA6C78">
      <w:pPr>
        <w:pStyle w:val="PlainText"/>
        <w:widowControl/>
        <w:numPr>
          <w:ilvl w:val="0"/>
          <w:numId w:val="15"/>
        </w:numPr>
        <w:tabs>
          <w:tab w:val="num" w:pos="-1170"/>
          <w:tab w:val="left" w:pos="1080"/>
        </w:tabs>
        <w:autoSpaceDE/>
        <w:autoSpaceDN w:val="0"/>
        <w:spacing w:line="280" w:lineRule="atLeast"/>
        <w:ind w:left="1080"/>
        <w:rPr>
          <w:rFonts w:ascii="Sylfaen" w:eastAsia="Arial Unicode MS" w:hAnsi="Sylfaen" w:cs="Verdana"/>
          <w:sz w:val="21"/>
          <w:szCs w:val="21"/>
          <w:lang w:eastAsia="ja-JP"/>
        </w:rPr>
      </w:pPr>
      <w:r>
        <w:rPr>
          <w:rFonts w:ascii="Sylfaen" w:eastAsia="Arial Unicode MS" w:hAnsi="Sylfaen" w:cs="Verdana"/>
          <w:sz w:val="21"/>
          <w:szCs w:val="21"/>
          <w:lang w:eastAsia="ja-JP"/>
        </w:rPr>
        <w:t xml:space="preserve">Deployment of on-demand virtual desktops and applications. </w:t>
      </w:r>
    </w:p>
    <w:p w14:paraId="49351EA0" w14:textId="77777777" w:rsidR="00FA6C78" w:rsidRPr="00FA6C78" w:rsidRDefault="00FA6C78" w:rsidP="00FA6C78">
      <w:pPr>
        <w:numPr>
          <w:ilvl w:val="0"/>
          <w:numId w:val="16"/>
        </w:numPr>
        <w:spacing w:before="60" w:after="60"/>
        <w:ind w:right="101"/>
        <w:jc w:val="both"/>
        <w:rPr>
          <w:rFonts w:ascii="Sylfaen" w:hAnsi="Sylfaen" w:cs="Tahoma"/>
          <w:sz w:val="21"/>
          <w:szCs w:val="21"/>
        </w:rPr>
      </w:pPr>
      <w:r>
        <w:rPr>
          <w:rFonts w:ascii="Sylfaen" w:eastAsia="Arial Unicode MS" w:hAnsi="Sylfaen" w:cs="Verdana"/>
          <w:sz w:val="21"/>
          <w:szCs w:val="21"/>
          <w:lang w:eastAsia="ja-JP"/>
        </w:rPr>
        <w:t>Creation of multiple delivery groups for corresponding departments within organizations</w:t>
      </w:r>
    </w:p>
    <w:p w14:paraId="15E4B89E" w14:textId="77777777" w:rsidR="00C51977" w:rsidRDefault="00C51977" w:rsidP="00C51977">
      <w:pPr>
        <w:pStyle w:val="ListParagraph"/>
        <w:numPr>
          <w:ilvl w:val="0"/>
          <w:numId w:val="10"/>
        </w:numPr>
        <w:tabs>
          <w:tab w:val="clear" w:pos="5040"/>
        </w:tabs>
        <w:spacing w:after="200" w:line="276" w:lineRule="auto"/>
        <w:ind w:right="0"/>
        <w:contextualSpacing/>
        <w:rPr>
          <w:rFonts w:ascii="Sylfaen" w:hAnsi="Sylfaen" w:cstheme="majorBidi"/>
          <w:spacing w:val="10"/>
          <w:kern w:val="32"/>
          <w:szCs w:val="21"/>
        </w:rPr>
      </w:pPr>
      <w:r w:rsidRPr="00C51977">
        <w:rPr>
          <w:rFonts w:ascii="Sylfaen" w:hAnsi="Sylfaen" w:cstheme="majorBidi"/>
          <w:spacing w:val="10"/>
          <w:kern w:val="32"/>
          <w:szCs w:val="21"/>
        </w:rPr>
        <w:t>Providing access to the users on applications.</w:t>
      </w:r>
    </w:p>
    <w:p w14:paraId="028B4CBC" w14:textId="77777777" w:rsidR="00B16E93" w:rsidRPr="00B636C6" w:rsidRDefault="00E00FFB" w:rsidP="00B16E93">
      <w:pPr>
        <w:pStyle w:val="ListParagraph"/>
        <w:numPr>
          <w:ilvl w:val="0"/>
          <w:numId w:val="10"/>
        </w:numPr>
        <w:tabs>
          <w:tab w:val="clear" w:pos="5040"/>
        </w:tabs>
        <w:spacing w:after="200" w:line="276" w:lineRule="auto"/>
        <w:ind w:right="0"/>
        <w:contextualSpacing/>
        <w:rPr>
          <w:rFonts w:ascii="Sylfaen" w:hAnsi="Sylfaen" w:cstheme="majorBidi"/>
          <w:spacing w:val="10"/>
          <w:kern w:val="32"/>
          <w:szCs w:val="21"/>
        </w:rPr>
      </w:pPr>
      <w:r w:rsidRPr="00C51977">
        <w:rPr>
          <w:rFonts w:ascii="Sylfaen" w:hAnsi="Sylfaen" w:cs="Tahoma"/>
          <w:szCs w:val="21"/>
        </w:rPr>
        <w:t xml:space="preserve">Daily health checks of all servers </w:t>
      </w:r>
    </w:p>
    <w:p w14:paraId="350B78C7" w14:textId="77777777" w:rsidR="00B636C6" w:rsidRPr="008F18B8" w:rsidRDefault="00B636C6" w:rsidP="00B16E93">
      <w:pPr>
        <w:pStyle w:val="ListParagraph"/>
        <w:numPr>
          <w:ilvl w:val="0"/>
          <w:numId w:val="10"/>
        </w:numPr>
        <w:tabs>
          <w:tab w:val="clear" w:pos="5040"/>
        </w:tabs>
        <w:spacing w:after="200" w:line="276" w:lineRule="auto"/>
        <w:ind w:right="0"/>
        <w:contextualSpacing/>
        <w:rPr>
          <w:rFonts w:ascii="Sylfaen" w:hAnsi="Sylfaen" w:cstheme="majorBidi"/>
          <w:spacing w:val="10"/>
          <w:kern w:val="32"/>
          <w:szCs w:val="21"/>
        </w:rPr>
      </w:pPr>
      <w:r>
        <w:rPr>
          <w:rFonts w:ascii="Sylfaen" w:hAnsi="Sylfaen" w:cs="Tahoma"/>
          <w:szCs w:val="21"/>
        </w:rPr>
        <w:t xml:space="preserve">Citrix PVS </w:t>
      </w:r>
    </w:p>
    <w:p w14:paraId="142531C8" w14:textId="77777777" w:rsidR="005C7057" w:rsidRPr="005C7057" w:rsidRDefault="005C7057" w:rsidP="00B16E93">
      <w:pPr>
        <w:pStyle w:val="ListParagraph"/>
        <w:numPr>
          <w:ilvl w:val="0"/>
          <w:numId w:val="10"/>
        </w:numPr>
        <w:tabs>
          <w:tab w:val="clear" w:pos="5040"/>
        </w:tabs>
        <w:spacing w:after="200" w:line="276" w:lineRule="auto"/>
        <w:ind w:right="0"/>
        <w:contextualSpacing/>
        <w:rPr>
          <w:rFonts w:ascii="Sylfaen" w:hAnsi="Sylfaen" w:cs="Tahoma"/>
          <w:szCs w:val="21"/>
        </w:rPr>
      </w:pPr>
      <w:r w:rsidRPr="005C7057">
        <w:rPr>
          <w:rFonts w:ascii="Sylfaen" w:hAnsi="Sylfaen" w:cs="Tahoma"/>
          <w:szCs w:val="21"/>
        </w:rPr>
        <w:t>Managing and Monitoring Sessions, Sites, and Users with Director</w:t>
      </w:r>
    </w:p>
    <w:p w14:paraId="71F374B5" w14:textId="77777777" w:rsidR="00916091" w:rsidRPr="00916091" w:rsidRDefault="00916091" w:rsidP="00B16E93">
      <w:pPr>
        <w:pStyle w:val="ListParagraph"/>
        <w:numPr>
          <w:ilvl w:val="0"/>
          <w:numId w:val="10"/>
        </w:numPr>
        <w:tabs>
          <w:tab w:val="clear" w:pos="5040"/>
        </w:tabs>
        <w:spacing w:after="200" w:line="276" w:lineRule="auto"/>
        <w:ind w:right="0"/>
        <w:contextualSpacing/>
        <w:rPr>
          <w:rFonts w:ascii="Sylfaen" w:hAnsi="Sylfaen" w:cstheme="majorBidi"/>
          <w:spacing w:val="10"/>
          <w:kern w:val="32"/>
          <w:szCs w:val="21"/>
        </w:rPr>
      </w:pPr>
      <w:r w:rsidRPr="00916091">
        <w:rPr>
          <w:rFonts w:ascii="Sylfaen" w:hAnsi="Sylfaen" w:cstheme="minorHAnsi"/>
          <w:szCs w:val="21"/>
        </w:rPr>
        <w:t>Managing Licenses and Delegating Administration</w:t>
      </w:r>
    </w:p>
    <w:p w14:paraId="23D146A8" w14:textId="77777777" w:rsidR="00B16E93" w:rsidRPr="00B16E93" w:rsidRDefault="00B16E93" w:rsidP="00B16E93">
      <w:pPr>
        <w:pStyle w:val="ListParagraph"/>
        <w:numPr>
          <w:ilvl w:val="0"/>
          <w:numId w:val="10"/>
        </w:numPr>
        <w:tabs>
          <w:tab w:val="clear" w:pos="5040"/>
        </w:tabs>
        <w:spacing w:after="200" w:line="276" w:lineRule="auto"/>
        <w:ind w:right="0"/>
        <w:contextualSpacing/>
        <w:rPr>
          <w:rFonts w:ascii="Sylfaen" w:hAnsi="Sylfaen" w:cstheme="majorBidi"/>
          <w:spacing w:val="10"/>
          <w:kern w:val="32"/>
          <w:szCs w:val="21"/>
        </w:rPr>
      </w:pPr>
      <w:r w:rsidRPr="00B16E93">
        <w:rPr>
          <w:rFonts w:ascii="Sylfaen" w:hAnsi="Sylfaen"/>
          <w:bCs/>
          <w:iCs/>
          <w:szCs w:val="21"/>
        </w:rPr>
        <w:t>Publish applications, content, desktop &amp; provide access to user.</w:t>
      </w:r>
    </w:p>
    <w:p w14:paraId="2E905B19" w14:textId="77777777" w:rsidR="00346964" w:rsidRPr="00C81F19" w:rsidRDefault="000E3062" w:rsidP="00346964">
      <w:pPr>
        <w:pStyle w:val="ListParagraph"/>
        <w:numPr>
          <w:ilvl w:val="0"/>
          <w:numId w:val="10"/>
        </w:numPr>
        <w:spacing w:after="200" w:line="276" w:lineRule="auto"/>
        <w:contextualSpacing/>
        <w:rPr>
          <w:spacing w:val="10"/>
          <w:kern w:val="32"/>
          <w:sz w:val="20"/>
        </w:rPr>
      </w:pPr>
      <w:r>
        <w:rPr>
          <w:rFonts w:ascii="Sylfaen" w:hAnsi="Sylfaen" w:cs="Tahoma"/>
          <w:szCs w:val="21"/>
        </w:rPr>
        <w:t>Responsible for presenting change during CAB meeting and in implementation</w:t>
      </w:r>
    </w:p>
    <w:p w14:paraId="73038D2B" w14:textId="77777777" w:rsidR="00EC3584" w:rsidRPr="00F949C8" w:rsidRDefault="00EC3584" w:rsidP="00F949C8">
      <w:pPr>
        <w:spacing w:after="200" w:line="276" w:lineRule="auto"/>
        <w:ind w:left="720"/>
        <w:contextualSpacing/>
        <w:rPr>
          <w:spacing w:val="10"/>
          <w:kern w:val="32"/>
          <w:sz w:val="20"/>
        </w:rPr>
      </w:pPr>
    </w:p>
    <w:p w14:paraId="6A4BA893" w14:textId="77777777" w:rsidR="000E3062" w:rsidRPr="0060098B" w:rsidRDefault="000E3062" w:rsidP="00531B50">
      <w:pPr>
        <w:pStyle w:val="ListParagraph"/>
        <w:spacing w:after="200" w:line="276" w:lineRule="auto"/>
        <w:ind w:left="1080"/>
        <w:contextualSpacing/>
        <w:rPr>
          <w:spacing w:val="10"/>
          <w:kern w:val="32"/>
          <w:sz w:val="20"/>
        </w:rPr>
      </w:pPr>
    </w:p>
    <w:p w14:paraId="738EF647" w14:textId="77777777" w:rsidR="00A01E05" w:rsidRPr="00783AF3" w:rsidRDefault="00A01E05" w:rsidP="00783AF3">
      <w:pPr>
        <w:shd w:val="clear" w:color="auto" w:fill="FFFFFF"/>
        <w:textAlignment w:val="baseline"/>
        <w:rPr>
          <w:rFonts w:ascii="Arial" w:hAnsi="Arial" w:cs="Arial"/>
          <w:color w:val="000000"/>
          <w:sz w:val="19"/>
          <w:szCs w:val="19"/>
        </w:rPr>
      </w:pPr>
    </w:p>
    <w:p w14:paraId="4E8AEAB1" w14:textId="77777777" w:rsidR="00FA6555" w:rsidRPr="00FA6555" w:rsidRDefault="00FA6555" w:rsidP="00FA6555">
      <w:pPr>
        <w:shd w:val="clear" w:color="auto" w:fill="FFFFFF"/>
        <w:ind w:left="945"/>
        <w:textAlignment w:val="baseline"/>
        <w:rPr>
          <w:rFonts w:ascii="Arial" w:hAnsi="Arial" w:cs="Arial"/>
          <w:color w:val="000000"/>
          <w:sz w:val="19"/>
          <w:szCs w:val="19"/>
        </w:rPr>
      </w:pPr>
    </w:p>
    <w:tbl>
      <w:tblPr>
        <w:tblW w:w="9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91"/>
      </w:tblGrid>
      <w:tr w:rsidR="003205A1" w:rsidRPr="00FE44B0" w14:paraId="0FEB0E86" w14:textId="77777777" w:rsidTr="00EA2AB6">
        <w:trPr>
          <w:trHeight w:val="712"/>
        </w:trPr>
        <w:tc>
          <w:tcPr>
            <w:tcW w:w="9891" w:type="dxa"/>
          </w:tcPr>
          <w:p w14:paraId="425A6D87" w14:textId="77777777" w:rsidR="003205A1" w:rsidRPr="00594AA1" w:rsidRDefault="00593A79" w:rsidP="00EA2AB6">
            <w:pPr>
              <w:autoSpaceDE w:val="0"/>
              <w:autoSpaceDN w:val="0"/>
              <w:adjustRightInd w:val="0"/>
              <w:spacing w:line="360" w:lineRule="auto"/>
              <w:ind w:right="-82"/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</w:pPr>
            <w:bookmarkStart w:id="0" w:name="_Hlk129528438"/>
            <w:r w:rsidRPr="00594AA1">
              <w:rPr>
                <w:rFonts w:ascii="Verdana" w:eastAsia="Verdana" w:hAnsi="Verdana"/>
                <w:b/>
                <w:bCs/>
                <w:sz w:val="20"/>
                <w:szCs w:val="20"/>
              </w:rPr>
              <w:t>ARTECH INFOSYSTEMS</w:t>
            </w:r>
            <w:r w:rsidR="00796908" w:rsidRPr="00594AA1">
              <w:rPr>
                <w:rFonts w:ascii="Verdana" w:eastAsia="Verdana" w:hAnsi="Verdana"/>
                <w:b/>
                <w:bCs/>
                <w:sz w:val="20"/>
                <w:szCs w:val="20"/>
              </w:rPr>
              <w:t xml:space="preserve"> PVT LTD</w:t>
            </w:r>
            <w:r w:rsidR="003205A1" w:rsidRPr="00594AA1"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  <w:tab/>
            </w:r>
            <w:r w:rsidR="003205A1" w:rsidRPr="00594AA1"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  <w:tab/>
            </w:r>
            <w:r w:rsidR="003205A1" w:rsidRPr="00594AA1"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  <w:tab/>
            </w:r>
            <w:r w:rsidR="00FA6555" w:rsidRPr="00594AA1"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  <w:t>Mar’</w:t>
            </w:r>
            <w:r w:rsidRPr="00594AA1"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  <w:t xml:space="preserve">14 </w:t>
            </w:r>
            <w:proofErr w:type="gramStart"/>
            <w:r w:rsidRPr="00594AA1"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  <w:t>–</w:t>
            </w:r>
            <w:r w:rsidR="00FA6555" w:rsidRPr="00594AA1"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  <w:t xml:space="preserve">  Mar</w:t>
            </w:r>
            <w:proofErr w:type="gramEnd"/>
            <w:r w:rsidR="00FA6555" w:rsidRPr="00594AA1">
              <w:rPr>
                <w:rFonts w:ascii="Verdana" w:eastAsia="Arial Unicode MS" w:hAnsi="Verdana" w:cs="Arial Unicode MS"/>
                <w:b/>
                <w:bCs/>
                <w:sz w:val="20"/>
                <w:szCs w:val="20"/>
              </w:rPr>
              <w:t>'15</w:t>
            </w:r>
          </w:p>
          <w:p w14:paraId="2228BD18" w14:textId="77777777" w:rsidR="003205A1" w:rsidRPr="00FE44B0" w:rsidRDefault="003205A1" w:rsidP="00EA2AB6">
            <w:pPr>
              <w:autoSpaceDE w:val="0"/>
              <w:autoSpaceDN w:val="0"/>
              <w:adjustRightInd w:val="0"/>
              <w:spacing w:line="360" w:lineRule="auto"/>
              <w:ind w:right="-82"/>
            </w:pPr>
          </w:p>
        </w:tc>
      </w:tr>
      <w:bookmarkEnd w:id="0"/>
    </w:tbl>
    <w:p w14:paraId="4798E520" w14:textId="77777777" w:rsidR="003205A1" w:rsidRDefault="003205A1" w:rsidP="003205A1">
      <w:pPr>
        <w:widowControl w:val="0"/>
        <w:numPr>
          <w:ilvl w:val="12"/>
          <w:numId w:val="0"/>
        </w:numPr>
        <w:tabs>
          <w:tab w:val="center" w:pos="4680"/>
          <w:tab w:val="left" w:pos="6120"/>
        </w:tabs>
        <w:suppressAutoHyphens/>
        <w:autoSpaceDE w:val="0"/>
        <w:autoSpaceDN w:val="0"/>
        <w:adjustRightInd w:val="0"/>
        <w:spacing w:line="360" w:lineRule="auto"/>
        <w:rPr>
          <w:rFonts w:ascii="Franklin Gothic Demi" w:hAnsi="Franklin Gothic Demi"/>
          <w:b/>
          <w:bCs/>
          <w:sz w:val="20"/>
          <w:szCs w:val="20"/>
        </w:rPr>
      </w:pPr>
    </w:p>
    <w:p w14:paraId="4F9ACA2D" w14:textId="77777777" w:rsidR="003205A1" w:rsidRDefault="003205A1" w:rsidP="003205A1">
      <w:pPr>
        <w:autoSpaceDE w:val="0"/>
        <w:autoSpaceDN w:val="0"/>
        <w:adjustRightInd w:val="0"/>
        <w:spacing w:line="360" w:lineRule="auto"/>
        <w:ind w:right="-82"/>
        <w:rPr>
          <w:rFonts w:ascii="Franklin Gothic Medium" w:hAnsi="Franklin Gothic Medium"/>
          <w:sz w:val="20"/>
          <w:szCs w:val="20"/>
        </w:rPr>
      </w:pPr>
      <w:r w:rsidRPr="00542166">
        <w:rPr>
          <w:rFonts w:ascii="Verdana" w:hAnsi="Verdana"/>
          <w:b/>
          <w:sz w:val="20"/>
          <w:szCs w:val="20"/>
        </w:rPr>
        <w:t>Project:</w:t>
      </w:r>
      <w:r w:rsidRPr="00542166">
        <w:rPr>
          <w:rFonts w:ascii="Verdana" w:hAnsi="Verdana"/>
          <w:sz w:val="20"/>
          <w:szCs w:val="20"/>
        </w:rPr>
        <w:tab/>
      </w:r>
      <w:r w:rsidR="00796908" w:rsidRPr="00542166">
        <w:rPr>
          <w:rFonts w:ascii="Verdana" w:eastAsia="Verdana" w:hAnsi="Verdana"/>
          <w:b/>
          <w:bCs/>
          <w:sz w:val="20"/>
          <w:szCs w:val="20"/>
        </w:rPr>
        <w:t>IBM INDIA PVT LTD</w:t>
      </w:r>
    </w:p>
    <w:p w14:paraId="004AFA1E" w14:textId="77777777" w:rsidR="003205A1" w:rsidRPr="00594AA1" w:rsidRDefault="003205A1" w:rsidP="003205A1">
      <w:pPr>
        <w:autoSpaceDE w:val="0"/>
        <w:autoSpaceDN w:val="0"/>
        <w:adjustRightInd w:val="0"/>
        <w:spacing w:line="360" w:lineRule="auto"/>
        <w:ind w:right="-82"/>
        <w:rPr>
          <w:rFonts w:ascii="Verdana" w:hAnsi="Verdana"/>
          <w:b/>
          <w:sz w:val="20"/>
          <w:szCs w:val="20"/>
        </w:rPr>
      </w:pPr>
    </w:p>
    <w:p w14:paraId="5769F53D" w14:textId="77777777" w:rsidR="003205A1" w:rsidRPr="00594AA1" w:rsidRDefault="003205A1" w:rsidP="003205A1">
      <w:pPr>
        <w:widowControl w:val="0"/>
        <w:suppressAutoHyphens/>
        <w:autoSpaceDE w:val="0"/>
        <w:autoSpaceDN w:val="0"/>
        <w:adjustRightInd w:val="0"/>
        <w:spacing w:after="120" w:line="360" w:lineRule="auto"/>
        <w:rPr>
          <w:rFonts w:ascii="Verdana" w:hAnsi="Verdana"/>
          <w:bCs/>
          <w:sz w:val="20"/>
          <w:szCs w:val="20"/>
        </w:rPr>
      </w:pPr>
      <w:r w:rsidRPr="00594AA1">
        <w:rPr>
          <w:rFonts w:ascii="Verdana" w:hAnsi="Verdana"/>
          <w:b/>
          <w:sz w:val="20"/>
          <w:szCs w:val="20"/>
        </w:rPr>
        <w:t>Designation:</w:t>
      </w:r>
      <w:r w:rsidRPr="00594AA1">
        <w:rPr>
          <w:rFonts w:ascii="Verdana" w:hAnsi="Verdana"/>
          <w:b/>
          <w:sz w:val="20"/>
          <w:szCs w:val="20"/>
        </w:rPr>
        <w:tab/>
      </w:r>
      <w:r w:rsidRPr="00594AA1">
        <w:rPr>
          <w:rFonts w:ascii="Verdana" w:hAnsi="Verdana"/>
          <w:bCs/>
          <w:sz w:val="20"/>
          <w:szCs w:val="20"/>
        </w:rPr>
        <w:tab/>
      </w:r>
      <w:r w:rsidR="001845EA" w:rsidRPr="00594AA1">
        <w:rPr>
          <w:rFonts w:ascii="Verdana" w:hAnsi="Verdana"/>
          <w:b/>
          <w:bCs/>
          <w:sz w:val="20"/>
          <w:szCs w:val="20"/>
        </w:rPr>
        <w:t>System Administrator</w:t>
      </w:r>
    </w:p>
    <w:p w14:paraId="16F202AD" w14:textId="77777777" w:rsidR="003205A1" w:rsidRDefault="003205A1" w:rsidP="003205A1">
      <w:pPr>
        <w:widowControl w:val="0"/>
        <w:suppressAutoHyphens/>
        <w:autoSpaceDE w:val="0"/>
        <w:autoSpaceDN w:val="0"/>
        <w:adjustRightInd w:val="0"/>
        <w:spacing w:after="120" w:line="360" w:lineRule="auto"/>
        <w:rPr>
          <w:rFonts w:ascii="Franklin Gothic Medium" w:hAnsi="Franklin Gothic Medium"/>
          <w:bCs/>
          <w:sz w:val="20"/>
          <w:szCs w:val="20"/>
        </w:rPr>
      </w:pPr>
    </w:p>
    <w:p w14:paraId="5D5D5CB8" w14:textId="77777777" w:rsidR="003205A1" w:rsidRPr="00542166" w:rsidRDefault="003205A1" w:rsidP="003205A1">
      <w:pPr>
        <w:widowControl w:val="0"/>
        <w:suppressAutoHyphens/>
        <w:autoSpaceDE w:val="0"/>
        <w:autoSpaceDN w:val="0"/>
        <w:adjustRightInd w:val="0"/>
        <w:spacing w:after="120" w:line="360" w:lineRule="auto"/>
        <w:ind w:left="2160" w:hanging="2160"/>
        <w:rPr>
          <w:rFonts w:ascii="Verdana" w:hAnsi="Verdana"/>
          <w:b/>
          <w:sz w:val="20"/>
        </w:rPr>
      </w:pPr>
      <w:r w:rsidRPr="00542166">
        <w:rPr>
          <w:rFonts w:ascii="Verdana" w:hAnsi="Verdana"/>
          <w:b/>
          <w:sz w:val="20"/>
        </w:rPr>
        <w:t>Scope of assigned Role:</w:t>
      </w:r>
    </w:p>
    <w:p w14:paraId="61BAEFAF" w14:textId="77777777" w:rsidR="00496DE5" w:rsidRPr="00496DE5" w:rsidRDefault="00496DE5" w:rsidP="00496DE5">
      <w:pPr>
        <w:numPr>
          <w:ilvl w:val="0"/>
          <w:numId w:val="19"/>
        </w:numPr>
        <w:shd w:val="clear" w:color="auto" w:fill="FFFFFF"/>
        <w:tabs>
          <w:tab w:val="clear" w:pos="990"/>
          <w:tab w:val="num" w:pos="720"/>
        </w:tabs>
        <w:ind w:left="945"/>
        <w:textAlignment w:val="baseline"/>
        <w:rPr>
          <w:rFonts w:ascii="Sylfaen" w:hAnsi="Sylfaen" w:cs="Arial"/>
          <w:color w:val="000000"/>
          <w:sz w:val="21"/>
          <w:szCs w:val="21"/>
        </w:rPr>
      </w:pPr>
      <w:r w:rsidRPr="00496DE5">
        <w:rPr>
          <w:rFonts w:ascii="Sylfaen" w:hAnsi="Sylfaen"/>
          <w:color w:val="000000"/>
          <w:sz w:val="21"/>
          <w:szCs w:val="21"/>
        </w:rPr>
        <w:t>Working in P</w:t>
      </w:r>
      <w:r w:rsidR="00597EBE">
        <w:rPr>
          <w:rFonts w:ascii="Sylfaen" w:hAnsi="Sylfaen"/>
          <w:color w:val="000000"/>
          <w:sz w:val="21"/>
          <w:szCs w:val="21"/>
        </w:rPr>
        <w:t>rofile Admin Team to support</w:t>
      </w:r>
      <w:r w:rsidRPr="00496DE5">
        <w:rPr>
          <w:rFonts w:ascii="Sylfaen" w:hAnsi="Sylfaen"/>
          <w:color w:val="000000"/>
          <w:sz w:val="21"/>
          <w:szCs w:val="21"/>
        </w:rPr>
        <w:t xml:space="preserve"> client</w:t>
      </w:r>
      <w:r w:rsidRPr="00496DE5">
        <w:rPr>
          <w:rFonts w:ascii="Sylfaen" w:hAnsi="Sylfaen" w:cs="Arial"/>
          <w:color w:val="000000"/>
          <w:sz w:val="21"/>
          <w:szCs w:val="21"/>
        </w:rPr>
        <w:t>.</w:t>
      </w:r>
    </w:p>
    <w:p w14:paraId="5B89FB8B" w14:textId="77777777" w:rsidR="00496DE5" w:rsidRPr="00496DE5" w:rsidRDefault="00496DE5" w:rsidP="00496DE5">
      <w:pPr>
        <w:numPr>
          <w:ilvl w:val="0"/>
          <w:numId w:val="19"/>
        </w:numPr>
        <w:shd w:val="clear" w:color="auto" w:fill="FFFFFF"/>
        <w:tabs>
          <w:tab w:val="clear" w:pos="990"/>
          <w:tab w:val="num" w:pos="720"/>
        </w:tabs>
        <w:ind w:left="945"/>
        <w:textAlignment w:val="baseline"/>
        <w:rPr>
          <w:rFonts w:ascii="Sylfaen" w:hAnsi="Sylfaen"/>
          <w:color w:val="000000"/>
          <w:sz w:val="21"/>
          <w:szCs w:val="21"/>
        </w:rPr>
      </w:pPr>
      <w:r w:rsidRPr="00496DE5">
        <w:rPr>
          <w:rFonts w:ascii="Sylfaen" w:hAnsi="Sylfaen"/>
          <w:color w:val="000000"/>
          <w:sz w:val="21"/>
          <w:szCs w:val="21"/>
        </w:rPr>
        <w:t xml:space="preserve">Managing New Joiners and Leavers account in AD/Exchange and their </w:t>
      </w:r>
      <w:proofErr w:type="spellStart"/>
      <w:r w:rsidRPr="00496DE5">
        <w:rPr>
          <w:rFonts w:ascii="Sylfaen" w:hAnsi="Sylfaen"/>
          <w:color w:val="000000"/>
          <w:sz w:val="21"/>
          <w:szCs w:val="21"/>
        </w:rPr>
        <w:t>permissioning</w:t>
      </w:r>
      <w:proofErr w:type="spellEnd"/>
      <w:r w:rsidRPr="00496DE5">
        <w:rPr>
          <w:rFonts w:ascii="Sylfaen" w:hAnsi="Sylfaen"/>
          <w:color w:val="000000"/>
          <w:sz w:val="21"/>
          <w:szCs w:val="21"/>
        </w:rPr>
        <w:t>.</w:t>
      </w:r>
    </w:p>
    <w:p w14:paraId="5783DDB5" w14:textId="77777777" w:rsidR="00496DE5" w:rsidRPr="00496DE5" w:rsidRDefault="00496DE5" w:rsidP="00496DE5">
      <w:pPr>
        <w:numPr>
          <w:ilvl w:val="0"/>
          <w:numId w:val="19"/>
        </w:numPr>
        <w:shd w:val="clear" w:color="auto" w:fill="FFFFFF"/>
        <w:tabs>
          <w:tab w:val="clear" w:pos="990"/>
          <w:tab w:val="num" w:pos="720"/>
        </w:tabs>
        <w:ind w:left="945"/>
        <w:textAlignment w:val="baseline"/>
        <w:rPr>
          <w:rFonts w:ascii="Sylfaen" w:hAnsi="Sylfaen"/>
          <w:color w:val="000000"/>
          <w:sz w:val="21"/>
          <w:szCs w:val="21"/>
        </w:rPr>
      </w:pPr>
      <w:r w:rsidRPr="00496DE5">
        <w:rPr>
          <w:rFonts w:ascii="Sylfaen" w:hAnsi="Sylfaen"/>
          <w:color w:val="000000"/>
          <w:sz w:val="21"/>
          <w:szCs w:val="21"/>
        </w:rPr>
        <w:t>Maintaining the SLA for Incidents.</w:t>
      </w:r>
    </w:p>
    <w:p w14:paraId="78DD5D44" w14:textId="77777777" w:rsidR="00496DE5" w:rsidRPr="00496DE5" w:rsidRDefault="00496DE5" w:rsidP="00496DE5">
      <w:pPr>
        <w:numPr>
          <w:ilvl w:val="0"/>
          <w:numId w:val="19"/>
        </w:numPr>
        <w:shd w:val="clear" w:color="auto" w:fill="FFFFFF"/>
        <w:tabs>
          <w:tab w:val="clear" w:pos="990"/>
          <w:tab w:val="num" w:pos="720"/>
        </w:tabs>
        <w:ind w:left="945"/>
        <w:textAlignment w:val="baseline"/>
        <w:rPr>
          <w:rFonts w:ascii="Sylfaen" w:hAnsi="Sylfaen"/>
          <w:color w:val="000000"/>
          <w:sz w:val="21"/>
          <w:szCs w:val="21"/>
        </w:rPr>
      </w:pPr>
      <w:r w:rsidRPr="00496DE5">
        <w:rPr>
          <w:rFonts w:ascii="Sylfaen" w:hAnsi="Sylfaen"/>
          <w:color w:val="000000"/>
          <w:sz w:val="21"/>
          <w:szCs w:val="21"/>
        </w:rPr>
        <w:t>Work in Active Directory and Exchange server for creating new joiners account and mail boxes.</w:t>
      </w:r>
    </w:p>
    <w:p w14:paraId="5F4FE4D9" w14:textId="77777777" w:rsidR="00496DE5" w:rsidRPr="00496DE5" w:rsidRDefault="00496DE5" w:rsidP="00496DE5">
      <w:pPr>
        <w:numPr>
          <w:ilvl w:val="0"/>
          <w:numId w:val="19"/>
        </w:numPr>
        <w:shd w:val="clear" w:color="auto" w:fill="FFFFFF"/>
        <w:tabs>
          <w:tab w:val="clear" w:pos="990"/>
          <w:tab w:val="num" w:pos="720"/>
        </w:tabs>
        <w:ind w:left="945"/>
        <w:textAlignment w:val="baseline"/>
        <w:rPr>
          <w:rFonts w:ascii="Sylfaen" w:hAnsi="Sylfaen"/>
          <w:color w:val="000000"/>
          <w:sz w:val="21"/>
          <w:szCs w:val="21"/>
        </w:rPr>
      </w:pPr>
      <w:r w:rsidRPr="00496DE5">
        <w:rPr>
          <w:rFonts w:ascii="Sylfaen" w:hAnsi="Sylfaen"/>
          <w:color w:val="000000"/>
          <w:sz w:val="21"/>
          <w:szCs w:val="21"/>
        </w:rPr>
        <w:t>Office 0365</w:t>
      </w:r>
      <w:r w:rsidRPr="00496DE5">
        <w:rPr>
          <w:rFonts w:ascii="Sylfaen" w:hAnsi="Sylfaen"/>
          <w:b/>
          <w:color w:val="000000"/>
          <w:sz w:val="21"/>
          <w:szCs w:val="21"/>
        </w:rPr>
        <w:t xml:space="preserve">: </w:t>
      </w:r>
      <w:r w:rsidRPr="00496DE5">
        <w:rPr>
          <w:rFonts w:ascii="Sylfaen" w:hAnsi="Sylfaen"/>
          <w:color w:val="000000"/>
          <w:sz w:val="21"/>
          <w:szCs w:val="21"/>
        </w:rPr>
        <w:t xml:space="preserve">Creation and deletion of </w:t>
      </w:r>
      <w:proofErr w:type="spellStart"/>
      <w:proofErr w:type="gramStart"/>
      <w:r w:rsidRPr="00496DE5">
        <w:rPr>
          <w:rFonts w:ascii="Sylfaen" w:hAnsi="Sylfaen"/>
          <w:color w:val="000000"/>
          <w:sz w:val="21"/>
          <w:szCs w:val="21"/>
        </w:rPr>
        <w:t>accounts,Groups</w:t>
      </w:r>
      <w:proofErr w:type="gramEnd"/>
      <w:r w:rsidRPr="00496DE5">
        <w:rPr>
          <w:rFonts w:ascii="Sylfaen" w:hAnsi="Sylfaen"/>
          <w:color w:val="000000"/>
          <w:sz w:val="21"/>
          <w:szCs w:val="21"/>
        </w:rPr>
        <w:t>,DL</w:t>
      </w:r>
      <w:proofErr w:type="spellEnd"/>
      <w:r w:rsidRPr="00496DE5">
        <w:rPr>
          <w:rFonts w:ascii="Sylfaen" w:hAnsi="Sylfaen"/>
          <w:color w:val="000000"/>
          <w:sz w:val="21"/>
          <w:szCs w:val="21"/>
        </w:rPr>
        <w:t>.</w:t>
      </w:r>
    </w:p>
    <w:p w14:paraId="170B4F72" w14:textId="77777777" w:rsidR="00496DE5" w:rsidRPr="00496DE5" w:rsidRDefault="00496DE5" w:rsidP="00496DE5">
      <w:pPr>
        <w:numPr>
          <w:ilvl w:val="0"/>
          <w:numId w:val="19"/>
        </w:numPr>
        <w:shd w:val="clear" w:color="auto" w:fill="FFFFFF"/>
        <w:tabs>
          <w:tab w:val="clear" w:pos="990"/>
          <w:tab w:val="num" w:pos="720"/>
        </w:tabs>
        <w:ind w:left="945"/>
        <w:textAlignment w:val="baseline"/>
        <w:rPr>
          <w:rFonts w:ascii="Sylfaen" w:hAnsi="Sylfaen"/>
          <w:color w:val="000000"/>
          <w:sz w:val="21"/>
          <w:szCs w:val="21"/>
        </w:rPr>
      </w:pPr>
      <w:r w:rsidRPr="00496DE5">
        <w:rPr>
          <w:rFonts w:ascii="Sylfaen" w:eastAsia="Arial Unicode MS" w:hAnsi="Sylfaen"/>
          <w:sz w:val="21"/>
          <w:szCs w:val="21"/>
        </w:rPr>
        <w:t>Working on requests for granting or revoking access to shared drives, shared folders, and shared mailboxes.</w:t>
      </w:r>
    </w:p>
    <w:p w14:paraId="27F3907F" w14:textId="77777777" w:rsidR="00496DE5" w:rsidRPr="0012249F" w:rsidRDefault="00496DE5" w:rsidP="00496DE5">
      <w:pPr>
        <w:numPr>
          <w:ilvl w:val="0"/>
          <w:numId w:val="19"/>
        </w:numPr>
        <w:shd w:val="clear" w:color="auto" w:fill="FFFFFF"/>
        <w:tabs>
          <w:tab w:val="clear" w:pos="990"/>
          <w:tab w:val="num" w:pos="720"/>
        </w:tabs>
        <w:ind w:left="945"/>
        <w:textAlignment w:val="baseline"/>
        <w:rPr>
          <w:rFonts w:ascii="Sylfaen" w:hAnsi="Sylfaen"/>
          <w:color w:val="000000"/>
          <w:sz w:val="21"/>
          <w:szCs w:val="21"/>
        </w:rPr>
      </w:pPr>
      <w:r w:rsidRPr="00496DE5">
        <w:rPr>
          <w:rFonts w:ascii="Sylfaen" w:hAnsi="Sylfaen"/>
          <w:sz w:val="21"/>
          <w:szCs w:val="21"/>
        </w:rPr>
        <w:t>Verifying the approval process before providing access to the user</w:t>
      </w:r>
    </w:p>
    <w:p w14:paraId="45FB27EF" w14:textId="77777777" w:rsidR="0012249F" w:rsidRPr="00496DE5" w:rsidRDefault="0012249F" w:rsidP="00496DE5">
      <w:pPr>
        <w:numPr>
          <w:ilvl w:val="0"/>
          <w:numId w:val="19"/>
        </w:numPr>
        <w:shd w:val="clear" w:color="auto" w:fill="FFFFFF"/>
        <w:tabs>
          <w:tab w:val="clear" w:pos="990"/>
          <w:tab w:val="num" w:pos="720"/>
        </w:tabs>
        <w:ind w:left="945"/>
        <w:textAlignment w:val="baseline"/>
        <w:rPr>
          <w:rFonts w:ascii="Sylfaen" w:hAnsi="Sylfaen"/>
          <w:color w:val="000000"/>
          <w:sz w:val="21"/>
          <w:szCs w:val="21"/>
        </w:rPr>
      </w:pPr>
      <w:r>
        <w:rPr>
          <w:rFonts w:ascii="Sylfaen" w:hAnsi="Sylfaen"/>
          <w:sz w:val="21"/>
          <w:szCs w:val="21"/>
        </w:rPr>
        <w:t>Used Netcool for monitoring the Infra</w:t>
      </w:r>
    </w:p>
    <w:p w14:paraId="4F37E6D2" w14:textId="77777777" w:rsidR="00496DE5" w:rsidRPr="00496DE5" w:rsidRDefault="00496DE5" w:rsidP="00496DE5">
      <w:pPr>
        <w:numPr>
          <w:ilvl w:val="0"/>
          <w:numId w:val="19"/>
        </w:numPr>
        <w:shd w:val="clear" w:color="auto" w:fill="FFFFFF"/>
        <w:tabs>
          <w:tab w:val="clear" w:pos="990"/>
          <w:tab w:val="num" w:pos="720"/>
        </w:tabs>
        <w:ind w:left="945"/>
        <w:textAlignment w:val="baseline"/>
        <w:rPr>
          <w:rFonts w:ascii="Sylfaen" w:hAnsi="Sylfaen"/>
          <w:color w:val="000000"/>
          <w:sz w:val="21"/>
          <w:szCs w:val="21"/>
        </w:rPr>
      </w:pPr>
      <w:r w:rsidRPr="00496DE5">
        <w:rPr>
          <w:rStyle w:val="apple-converted-space"/>
          <w:rFonts w:ascii="Sylfaen" w:hAnsi="Sylfaen"/>
          <w:color w:val="222222"/>
          <w:sz w:val="21"/>
          <w:szCs w:val="21"/>
        </w:rPr>
        <w:t> </w:t>
      </w:r>
      <w:r w:rsidRPr="00496DE5">
        <w:rPr>
          <w:rFonts w:ascii="Sylfaen" w:hAnsi="Sylfaen"/>
          <w:color w:val="000000"/>
          <w:sz w:val="21"/>
          <w:szCs w:val="21"/>
        </w:rPr>
        <w:t xml:space="preserve">Granting access for </w:t>
      </w:r>
      <w:proofErr w:type="gramStart"/>
      <w:r w:rsidRPr="00496DE5">
        <w:rPr>
          <w:rFonts w:ascii="Sylfaen" w:hAnsi="Sylfaen"/>
          <w:color w:val="000000"/>
          <w:sz w:val="21"/>
          <w:szCs w:val="21"/>
        </w:rPr>
        <w:t>VPN ,</w:t>
      </w:r>
      <w:proofErr w:type="gramEnd"/>
      <w:r w:rsidRPr="00496DE5">
        <w:rPr>
          <w:rFonts w:ascii="Sylfaen" w:hAnsi="Sylfaen"/>
          <w:color w:val="000000"/>
          <w:sz w:val="21"/>
          <w:szCs w:val="21"/>
        </w:rPr>
        <w:t xml:space="preserve"> Blackberry and Active Sync to existing users.</w:t>
      </w:r>
    </w:p>
    <w:p w14:paraId="2E9EEED1" w14:textId="77777777" w:rsidR="00496DE5" w:rsidRPr="00496DE5" w:rsidRDefault="00496DE5" w:rsidP="00496DE5">
      <w:pPr>
        <w:numPr>
          <w:ilvl w:val="0"/>
          <w:numId w:val="19"/>
        </w:numPr>
        <w:shd w:val="clear" w:color="auto" w:fill="FFFFFF"/>
        <w:tabs>
          <w:tab w:val="clear" w:pos="990"/>
          <w:tab w:val="num" w:pos="720"/>
        </w:tabs>
        <w:ind w:left="945"/>
        <w:textAlignment w:val="baseline"/>
        <w:rPr>
          <w:rFonts w:ascii="Sylfaen" w:hAnsi="Sylfaen"/>
          <w:color w:val="000000"/>
          <w:sz w:val="21"/>
          <w:szCs w:val="21"/>
        </w:rPr>
      </w:pPr>
      <w:r w:rsidRPr="00496DE5">
        <w:rPr>
          <w:rFonts w:ascii="Sylfaen" w:hAnsi="Sylfaen"/>
          <w:color w:val="222222"/>
          <w:sz w:val="21"/>
          <w:szCs w:val="21"/>
        </w:rPr>
        <w:t>Using Remedy tool to classify the tickets and Incidents</w:t>
      </w:r>
    </w:p>
    <w:p w14:paraId="223C8A50" w14:textId="77777777" w:rsidR="00496DE5" w:rsidRPr="00496DE5" w:rsidRDefault="00496DE5" w:rsidP="00496DE5">
      <w:pPr>
        <w:numPr>
          <w:ilvl w:val="0"/>
          <w:numId w:val="19"/>
        </w:numPr>
        <w:shd w:val="clear" w:color="auto" w:fill="FFFFFF"/>
        <w:tabs>
          <w:tab w:val="clear" w:pos="990"/>
          <w:tab w:val="num" w:pos="720"/>
        </w:tabs>
        <w:ind w:left="945"/>
        <w:textAlignment w:val="baseline"/>
        <w:rPr>
          <w:rFonts w:ascii="Sylfaen" w:hAnsi="Sylfaen"/>
          <w:color w:val="000000"/>
          <w:sz w:val="21"/>
          <w:szCs w:val="21"/>
        </w:rPr>
      </w:pPr>
      <w:r w:rsidRPr="00496DE5">
        <w:rPr>
          <w:rFonts w:ascii="Sylfaen" w:hAnsi="Sylfaen"/>
          <w:color w:val="222222"/>
          <w:sz w:val="21"/>
          <w:szCs w:val="21"/>
          <w:lang w:val="en-IN"/>
        </w:rPr>
        <w:t>Keeping the track of Incidents and providing best resolution or escalating them to correct Department</w:t>
      </w:r>
    </w:p>
    <w:p w14:paraId="0792F65C" w14:textId="77777777" w:rsidR="00594AA1" w:rsidRPr="000E3062" w:rsidRDefault="00594AA1" w:rsidP="00594AA1">
      <w:pPr>
        <w:suppressAutoHyphens/>
        <w:jc w:val="both"/>
        <w:rPr>
          <w:rFonts w:asciiTheme="minorHAnsi" w:hAnsiTheme="minorHAnsi"/>
          <w:sz w:val="21"/>
          <w:szCs w:val="21"/>
        </w:rPr>
      </w:pPr>
    </w:p>
    <w:p w14:paraId="2C01CBFD" w14:textId="77777777" w:rsidR="003205A1" w:rsidRDefault="003205A1" w:rsidP="003205A1">
      <w:pPr>
        <w:suppressAutoHyphens/>
        <w:jc w:val="both"/>
        <w:rPr>
          <w:sz w:val="20"/>
        </w:rPr>
      </w:pPr>
    </w:p>
    <w:p w14:paraId="5BFB74F6" w14:textId="77777777" w:rsidR="0094775D" w:rsidRDefault="0094775D" w:rsidP="003205A1">
      <w:pPr>
        <w:suppressAutoHyphens/>
        <w:jc w:val="both"/>
        <w:rPr>
          <w:sz w:val="20"/>
        </w:rPr>
      </w:pPr>
    </w:p>
    <w:p w14:paraId="58C2E937" w14:textId="77777777" w:rsidR="0094775D" w:rsidRDefault="0094775D" w:rsidP="003205A1">
      <w:pPr>
        <w:suppressAutoHyphens/>
        <w:jc w:val="both"/>
        <w:rPr>
          <w:sz w:val="20"/>
        </w:rPr>
      </w:pPr>
    </w:p>
    <w:tbl>
      <w:tblPr>
        <w:tblW w:w="9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91"/>
      </w:tblGrid>
      <w:tr w:rsidR="0094775D" w:rsidRPr="00FE44B0" w14:paraId="05A3240C" w14:textId="77777777" w:rsidTr="00C928BB">
        <w:trPr>
          <w:trHeight w:val="712"/>
        </w:trPr>
        <w:tc>
          <w:tcPr>
            <w:tcW w:w="9891" w:type="dxa"/>
          </w:tcPr>
          <w:p w14:paraId="4879D9BE" w14:textId="77777777" w:rsidR="0094775D" w:rsidRPr="00FE44B0" w:rsidRDefault="0094775D" w:rsidP="00C928BB">
            <w:pPr>
              <w:autoSpaceDE w:val="0"/>
              <w:autoSpaceDN w:val="0"/>
              <w:adjustRightInd w:val="0"/>
              <w:spacing w:line="360" w:lineRule="auto"/>
              <w:ind w:right="-82"/>
            </w:pPr>
            <w:r w:rsidRPr="0094775D">
              <w:rPr>
                <w:rFonts w:ascii="Verdana" w:eastAsia="Verdana" w:hAnsi="Verdana"/>
                <w:b/>
                <w:bCs/>
                <w:sz w:val="20"/>
                <w:szCs w:val="20"/>
              </w:rPr>
              <w:t>New VC International Limited (</w:t>
            </w:r>
            <w:proofErr w:type="spellStart"/>
            <w:r w:rsidRPr="0094775D">
              <w:rPr>
                <w:rFonts w:ascii="Verdana" w:eastAsia="Verdana" w:hAnsi="Verdana"/>
                <w:b/>
                <w:bCs/>
                <w:sz w:val="20"/>
                <w:szCs w:val="20"/>
              </w:rPr>
              <w:t>VCustomer</w:t>
            </w:r>
            <w:proofErr w:type="spellEnd"/>
            <w:r w:rsidRPr="0094775D">
              <w:rPr>
                <w:rFonts w:ascii="Verdana" w:eastAsia="Verdana" w:hAnsi="Verdana"/>
                <w:b/>
                <w:bCs/>
                <w:sz w:val="20"/>
                <w:szCs w:val="20"/>
              </w:rPr>
              <w:t>) May’11 – Oct’12</w:t>
            </w:r>
          </w:p>
        </w:tc>
      </w:tr>
    </w:tbl>
    <w:p w14:paraId="5EAA818D" w14:textId="77777777" w:rsidR="0094775D" w:rsidRPr="0094775D" w:rsidRDefault="0094775D" w:rsidP="0094775D">
      <w:pPr>
        <w:suppressAutoHyphens/>
        <w:jc w:val="both"/>
        <w:rPr>
          <w:sz w:val="20"/>
        </w:rPr>
      </w:pPr>
    </w:p>
    <w:p w14:paraId="4E38E9F8" w14:textId="77777777" w:rsidR="0094775D" w:rsidRPr="0094775D" w:rsidRDefault="0094775D" w:rsidP="0094775D">
      <w:pPr>
        <w:suppressAutoHyphens/>
        <w:jc w:val="both"/>
        <w:rPr>
          <w:sz w:val="20"/>
        </w:rPr>
      </w:pPr>
    </w:p>
    <w:p w14:paraId="7874B093" w14:textId="77777777" w:rsidR="0094775D" w:rsidRPr="0094775D" w:rsidRDefault="0094775D" w:rsidP="0094775D">
      <w:pPr>
        <w:suppressAutoHyphens/>
        <w:jc w:val="both"/>
        <w:rPr>
          <w:rFonts w:ascii="Verdana" w:hAnsi="Verdana"/>
          <w:b/>
          <w:sz w:val="20"/>
          <w:szCs w:val="20"/>
        </w:rPr>
      </w:pPr>
      <w:proofErr w:type="spellStart"/>
      <w:proofErr w:type="gramStart"/>
      <w:r w:rsidRPr="0094775D">
        <w:rPr>
          <w:rFonts w:ascii="Verdana" w:hAnsi="Verdana"/>
          <w:b/>
          <w:sz w:val="20"/>
          <w:szCs w:val="20"/>
        </w:rPr>
        <w:t>Project:Linksys</w:t>
      </w:r>
      <w:proofErr w:type="spellEnd"/>
      <w:proofErr w:type="gramEnd"/>
      <w:r w:rsidRPr="0094775D">
        <w:rPr>
          <w:rFonts w:ascii="Verdana" w:hAnsi="Verdana"/>
          <w:b/>
          <w:sz w:val="20"/>
          <w:szCs w:val="20"/>
        </w:rPr>
        <w:t xml:space="preserve"> by Cisco</w:t>
      </w:r>
    </w:p>
    <w:p w14:paraId="2FA6DD4E" w14:textId="77777777" w:rsidR="0094775D" w:rsidRPr="0094775D" w:rsidRDefault="0094775D" w:rsidP="0094775D">
      <w:pPr>
        <w:suppressAutoHyphens/>
        <w:jc w:val="both"/>
        <w:rPr>
          <w:sz w:val="20"/>
        </w:rPr>
      </w:pPr>
    </w:p>
    <w:p w14:paraId="2F84D460" w14:textId="77777777" w:rsidR="0094775D" w:rsidRDefault="0094775D" w:rsidP="0094775D">
      <w:pPr>
        <w:suppressAutoHyphens/>
        <w:jc w:val="both"/>
        <w:rPr>
          <w:rFonts w:ascii="Verdana" w:hAnsi="Verdana"/>
          <w:b/>
          <w:sz w:val="20"/>
          <w:szCs w:val="20"/>
        </w:rPr>
      </w:pPr>
      <w:r w:rsidRPr="0094775D">
        <w:rPr>
          <w:rFonts w:ascii="Verdana" w:hAnsi="Verdana"/>
          <w:b/>
          <w:sz w:val="20"/>
          <w:szCs w:val="20"/>
        </w:rPr>
        <w:t>Designation: Technical Support Engineer</w:t>
      </w:r>
    </w:p>
    <w:p w14:paraId="15D434F4" w14:textId="77777777" w:rsidR="0094775D" w:rsidRPr="0094775D" w:rsidRDefault="0094775D" w:rsidP="0094775D">
      <w:pPr>
        <w:suppressAutoHyphens/>
        <w:jc w:val="both"/>
        <w:rPr>
          <w:rFonts w:ascii="Verdana" w:hAnsi="Verdana"/>
          <w:b/>
          <w:sz w:val="20"/>
          <w:szCs w:val="20"/>
        </w:rPr>
      </w:pPr>
    </w:p>
    <w:p w14:paraId="09003276" w14:textId="77777777" w:rsidR="0094775D" w:rsidRPr="0094775D" w:rsidRDefault="0094775D" w:rsidP="0094775D">
      <w:pPr>
        <w:suppressAutoHyphens/>
        <w:jc w:val="both"/>
        <w:rPr>
          <w:sz w:val="20"/>
        </w:rPr>
      </w:pPr>
    </w:p>
    <w:p w14:paraId="679C86B9" w14:textId="77777777" w:rsidR="0094775D" w:rsidRPr="0094775D" w:rsidRDefault="0094775D" w:rsidP="0094775D">
      <w:pPr>
        <w:suppressAutoHyphens/>
        <w:jc w:val="both"/>
        <w:rPr>
          <w:rFonts w:ascii="Verdana" w:hAnsi="Verdana"/>
          <w:b/>
          <w:sz w:val="20"/>
        </w:rPr>
      </w:pPr>
      <w:r w:rsidRPr="0094775D">
        <w:rPr>
          <w:rFonts w:ascii="Verdana" w:hAnsi="Verdana"/>
          <w:b/>
          <w:sz w:val="20"/>
        </w:rPr>
        <w:t>Scope of assigned Role:</w:t>
      </w:r>
    </w:p>
    <w:p w14:paraId="7AE94756" w14:textId="77777777" w:rsidR="0094775D" w:rsidRPr="0094775D" w:rsidRDefault="0094775D" w:rsidP="0094775D">
      <w:pPr>
        <w:suppressAutoHyphens/>
        <w:jc w:val="both"/>
        <w:rPr>
          <w:sz w:val="20"/>
        </w:rPr>
      </w:pPr>
    </w:p>
    <w:p w14:paraId="6262B02B" w14:textId="77777777" w:rsidR="0094775D" w:rsidRPr="0094775D" w:rsidRDefault="0094775D" w:rsidP="0094775D">
      <w:pPr>
        <w:suppressAutoHyphens/>
        <w:jc w:val="both"/>
        <w:rPr>
          <w:rFonts w:ascii="Sylfaen" w:hAnsi="Sylfaen"/>
          <w:color w:val="000000"/>
          <w:sz w:val="21"/>
          <w:szCs w:val="21"/>
        </w:rPr>
      </w:pPr>
      <w:r w:rsidRPr="0094775D">
        <w:rPr>
          <w:sz w:val="20"/>
        </w:rPr>
        <w:t xml:space="preserve"> </w:t>
      </w:r>
      <w:r w:rsidRPr="0094775D">
        <w:rPr>
          <w:rFonts w:ascii="Sylfaen" w:hAnsi="Sylfaen"/>
          <w:color w:val="000000"/>
          <w:sz w:val="21"/>
          <w:szCs w:val="21"/>
        </w:rPr>
        <w:t xml:space="preserve">Involved in </w:t>
      </w:r>
      <w:proofErr w:type="spellStart"/>
      <w:r w:rsidRPr="0094775D">
        <w:rPr>
          <w:rFonts w:ascii="Sylfaen" w:hAnsi="Sylfaen"/>
          <w:color w:val="000000"/>
          <w:sz w:val="21"/>
          <w:szCs w:val="21"/>
        </w:rPr>
        <w:t>analysing</w:t>
      </w:r>
      <w:proofErr w:type="spellEnd"/>
      <w:r w:rsidRPr="0094775D">
        <w:rPr>
          <w:rFonts w:ascii="Sylfaen" w:hAnsi="Sylfaen"/>
          <w:color w:val="000000"/>
          <w:sz w:val="21"/>
          <w:szCs w:val="21"/>
        </w:rPr>
        <w:t>, troubleshooting and resolving the technical issues (related to Routers,</w:t>
      </w:r>
    </w:p>
    <w:p w14:paraId="7F0D3A42" w14:textId="77777777" w:rsidR="0094775D" w:rsidRPr="0094775D" w:rsidRDefault="0094775D" w:rsidP="0094775D">
      <w:pPr>
        <w:suppressAutoHyphens/>
        <w:jc w:val="both"/>
        <w:rPr>
          <w:rFonts w:ascii="Sylfaen" w:hAnsi="Sylfaen"/>
          <w:color w:val="000000"/>
          <w:sz w:val="21"/>
          <w:szCs w:val="21"/>
        </w:rPr>
      </w:pPr>
      <w:r w:rsidRPr="0094775D">
        <w:rPr>
          <w:rFonts w:ascii="Sylfaen" w:hAnsi="Sylfaen"/>
          <w:color w:val="000000"/>
          <w:sz w:val="21"/>
          <w:szCs w:val="21"/>
        </w:rPr>
        <w:t>Switch, Access point, Network Bridges, Wireless Range Expanders, Internet (WI-FI),</w:t>
      </w:r>
    </w:p>
    <w:p w14:paraId="3980F19C" w14:textId="77777777" w:rsidR="0094775D" w:rsidRPr="0094775D" w:rsidRDefault="0094775D" w:rsidP="0094775D">
      <w:pPr>
        <w:suppressAutoHyphens/>
        <w:jc w:val="both"/>
        <w:rPr>
          <w:rFonts w:ascii="Sylfaen" w:hAnsi="Sylfaen"/>
          <w:color w:val="000000"/>
          <w:sz w:val="21"/>
          <w:szCs w:val="21"/>
        </w:rPr>
      </w:pPr>
      <w:r w:rsidRPr="0094775D">
        <w:rPr>
          <w:rFonts w:ascii="Sylfaen" w:hAnsi="Sylfaen"/>
          <w:color w:val="000000"/>
          <w:sz w:val="21"/>
          <w:szCs w:val="21"/>
        </w:rPr>
        <w:t>LAN\WAN etc.).</w:t>
      </w:r>
    </w:p>
    <w:p w14:paraId="22C1BC6C" w14:textId="77777777" w:rsidR="0094775D" w:rsidRPr="0094775D" w:rsidRDefault="0094775D" w:rsidP="0094775D">
      <w:pPr>
        <w:suppressAutoHyphens/>
        <w:jc w:val="both"/>
        <w:rPr>
          <w:rFonts w:ascii="Sylfaen" w:hAnsi="Sylfaen"/>
          <w:color w:val="000000"/>
          <w:sz w:val="21"/>
          <w:szCs w:val="21"/>
        </w:rPr>
      </w:pPr>
      <w:r w:rsidRPr="0094775D">
        <w:rPr>
          <w:rFonts w:ascii="Sylfaen" w:hAnsi="Sylfaen"/>
          <w:color w:val="000000"/>
          <w:sz w:val="21"/>
          <w:szCs w:val="21"/>
        </w:rPr>
        <w:t xml:space="preserve"> Creating incident, updating work log, prioritizing and </w:t>
      </w:r>
      <w:proofErr w:type="spellStart"/>
      <w:r w:rsidRPr="0094775D">
        <w:rPr>
          <w:rFonts w:ascii="Sylfaen" w:hAnsi="Sylfaen"/>
          <w:color w:val="000000"/>
          <w:sz w:val="21"/>
          <w:szCs w:val="21"/>
        </w:rPr>
        <w:t>categorising</w:t>
      </w:r>
      <w:proofErr w:type="spellEnd"/>
      <w:r w:rsidRPr="0094775D">
        <w:rPr>
          <w:rFonts w:ascii="Sylfaen" w:hAnsi="Sylfaen"/>
          <w:color w:val="000000"/>
          <w:sz w:val="21"/>
          <w:szCs w:val="21"/>
        </w:rPr>
        <w:t xml:space="preserve"> the incident.</w:t>
      </w:r>
    </w:p>
    <w:p w14:paraId="7D665166" w14:textId="77777777" w:rsidR="0094775D" w:rsidRPr="0094775D" w:rsidRDefault="0094775D" w:rsidP="0094775D">
      <w:pPr>
        <w:suppressAutoHyphens/>
        <w:jc w:val="both"/>
        <w:rPr>
          <w:rFonts w:ascii="Sylfaen" w:hAnsi="Sylfaen"/>
          <w:color w:val="000000"/>
          <w:sz w:val="21"/>
          <w:szCs w:val="21"/>
        </w:rPr>
      </w:pPr>
      <w:r w:rsidRPr="0094775D">
        <w:rPr>
          <w:rFonts w:ascii="Sylfaen" w:hAnsi="Sylfaen"/>
          <w:color w:val="000000"/>
          <w:sz w:val="21"/>
          <w:szCs w:val="21"/>
        </w:rPr>
        <w:t> Responsible for providing current status, managing caller’s expectations by providing current</w:t>
      </w:r>
    </w:p>
    <w:p w14:paraId="594DB1E9" w14:textId="77777777" w:rsidR="0094775D" w:rsidRPr="0094775D" w:rsidRDefault="0094775D" w:rsidP="0094775D">
      <w:pPr>
        <w:suppressAutoHyphens/>
        <w:jc w:val="both"/>
        <w:rPr>
          <w:rFonts w:ascii="Sylfaen" w:hAnsi="Sylfaen"/>
          <w:color w:val="000000"/>
          <w:sz w:val="21"/>
          <w:szCs w:val="21"/>
        </w:rPr>
      </w:pPr>
      <w:r w:rsidRPr="0094775D">
        <w:rPr>
          <w:rFonts w:ascii="Sylfaen" w:hAnsi="Sylfaen"/>
          <w:color w:val="000000"/>
          <w:sz w:val="21"/>
          <w:szCs w:val="21"/>
        </w:rPr>
        <w:t>service level</w:t>
      </w:r>
    </w:p>
    <w:p w14:paraId="14AF1B3A" w14:textId="77777777" w:rsidR="0094775D" w:rsidRPr="0094775D" w:rsidRDefault="0094775D" w:rsidP="0094775D">
      <w:pPr>
        <w:suppressAutoHyphens/>
        <w:jc w:val="both"/>
        <w:rPr>
          <w:rFonts w:ascii="Sylfaen" w:hAnsi="Sylfaen"/>
          <w:color w:val="000000"/>
          <w:sz w:val="21"/>
          <w:szCs w:val="21"/>
        </w:rPr>
      </w:pPr>
      <w:r w:rsidRPr="0094775D">
        <w:rPr>
          <w:rFonts w:ascii="Sylfaen" w:hAnsi="Sylfaen"/>
          <w:color w:val="000000"/>
          <w:sz w:val="21"/>
          <w:szCs w:val="21"/>
        </w:rPr>
        <w:t> Configuring and opening up ports and upgrading firewall on Linksys routers for various</w:t>
      </w:r>
    </w:p>
    <w:p w14:paraId="1CB442E9" w14:textId="77777777" w:rsidR="0094775D" w:rsidRPr="0094775D" w:rsidRDefault="0094775D" w:rsidP="0094775D">
      <w:pPr>
        <w:suppressAutoHyphens/>
        <w:jc w:val="both"/>
        <w:rPr>
          <w:rFonts w:ascii="Sylfaen" w:hAnsi="Sylfaen"/>
          <w:color w:val="000000"/>
          <w:sz w:val="21"/>
          <w:szCs w:val="21"/>
        </w:rPr>
      </w:pPr>
      <w:r w:rsidRPr="0094775D">
        <w:rPr>
          <w:rFonts w:ascii="Sylfaen" w:hAnsi="Sylfaen"/>
          <w:color w:val="000000"/>
          <w:sz w:val="21"/>
          <w:szCs w:val="21"/>
        </w:rPr>
        <w:t>gaming consoles like Xbox 360, PlayStation, Nintendo etc.</w:t>
      </w:r>
    </w:p>
    <w:p w14:paraId="4A779905" w14:textId="77777777" w:rsidR="0094775D" w:rsidRPr="0094775D" w:rsidRDefault="0094775D" w:rsidP="0094775D">
      <w:pPr>
        <w:suppressAutoHyphens/>
        <w:jc w:val="both"/>
        <w:rPr>
          <w:rFonts w:ascii="Sylfaen" w:hAnsi="Sylfaen"/>
          <w:color w:val="000000"/>
          <w:sz w:val="21"/>
          <w:szCs w:val="21"/>
        </w:rPr>
      </w:pPr>
      <w:r w:rsidRPr="0094775D">
        <w:rPr>
          <w:rFonts w:ascii="Sylfaen" w:hAnsi="Sylfaen"/>
          <w:color w:val="000000"/>
          <w:sz w:val="21"/>
          <w:szCs w:val="21"/>
        </w:rPr>
        <w:t> Obtaining and recording all relevant details, capturing minimum required information as</w:t>
      </w:r>
    </w:p>
    <w:p w14:paraId="69362D61" w14:textId="77777777" w:rsidR="0094775D" w:rsidRPr="0094775D" w:rsidRDefault="0094775D" w:rsidP="0094775D">
      <w:pPr>
        <w:suppressAutoHyphens/>
        <w:jc w:val="both"/>
        <w:rPr>
          <w:rFonts w:ascii="Sylfaen" w:hAnsi="Sylfaen"/>
          <w:color w:val="000000"/>
          <w:sz w:val="21"/>
          <w:szCs w:val="21"/>
        </w:rPr>
      </w:pPr>
      <w:r w:rsidRPr="0094775D">
        <w:rPr>
          <w:rFonts w:ascii="Sylfaen" w:hAnsi="Sylfaen"/>
          <w:color w:val="000000"/>
          <w:sz w:val="21"/>
          <w:szCs w:val="21"/>
        </w:rPr>
        <w:t>indicated in the Knowledge base</w:t>
      </w:r>
    </w:p>
    <w:p w14:paraId="5E77D6E6" w14:textId="77777777" w:rsidR="0094775D" w:rsidRPr="0094775D" w:rsidRDefault="0094775D" w:rsidP="0094775D">
      <w:pPr>
        <w:suppressAutoHyphens/>
        <w:jc w:val="both"/>
        <w:rPr>
          <w:rFonts w:ascii="Sylfaen" w:hAnsi="Sylfaen"/>
          <w:color w:val="000000"/>
          <w:sz w:val="21"/>
          <w:szCs w:val="21"/>
        </w:rPr>
      </w:pPr>
      <w:proofErr w:type="gramStart"/>
      <w:r w:rsidRPr="0094775D">
        <w:rPr>
          <w:rFonts w:ascii="Sylfaen" w:hAnsi="Sylfaen"/>
          <w:color w:val="000000"/>
          <w:sz w:val="21"/>
          <w:szCs w:val="21"/>
        </w:rPr>
        <w:t>  Cascading</w:t>
      </w:r>
      <w:proofErr w:type="gramEnd"/>
      <w:r w:rsidRPr="0094775D">
        <w:rPr>
          <w:rFonts w:ascii="Sylfaen" w:hAnsi="Sylfaen"/>
          <w:color w:val="000000"/>
          <w:sz w:val="21"/>
          <w:szCs w:val="21"/>
        </w:rPr>
        <w:t xml:space="preserve"> of Routers, Implementing Access Points as a Repeater or a Bridge in SOHO</w:t>
      </w:r>
    </w:p>
    <w:p w14:paraId="367C2EA4" w14:textId="77777777" w:rsidR="0094775D" w:rsidRPr="0094775D" w:rsidRDefault="0094775D" w:rsidP="0094775D">
      <w:pPr>
        <w:suppressAutoHyphens/>
        <w:jc w:val="both"/>
        <w:rPr>
          <w:rFonts w:ascii="Sylfaen" w:hAnsi="Sylfaen"/>
          <w:color w:val="000000"/>
          <w:sz w:val="21"/>
          <w:szCs w:val="21"/>
        </w:rPr>
      </w:pPr>
      <w:r w:rsidRPr="0094775D">
        <w:rPr>
          <w:rFonts w:ascii="Sylfaen" w:hAnsi="Sylfaen"/>
          <w:color w:val="000000"/>
          <w:sz w:val="21"/>
          <w:szCs w:val="21"/>
        </w:rPr>
        <w:t>environment for providing wireless access as well as to extend the range of shorter range</w:t>
      </w:r>
    </w:p>
    <w:p w14:paraId="5516116F" w14:textId="77777777" w:rsidR="0094775D" w:rsidRPr="0094775D" w:rsidRDefault="0094775D" w:rsidP="0094775D">
      <w:pPr>
        <w:suppressAutoHyphens/>
        <w:jc w:val="both"/>
        <w:rPr>
          <w:rFonts w:ascii="Sylfaen" w:hAnsi="Sylfaen"/>
          <w:color w:val="000000"/>
          <w:sz w:val="21"/>
          <w:szCs w:val="21"/>
        </w:rPr>
      </w:pPr>
      <w:r w:rsidRPr="0094775D">
        <w:rPr>
          <w:rFonts w:ascii="Sylfaen" w:hAnsi="Sylfaen"/>
          <w:color w:val="000000"/>
          <w:sz w:val="21"/>
          <w:szCs w:val="21"/>
        </w:rPr>
        <w:t>networks.</w:t>
      </w:r>
    </w:p>
    <w:p w14:paraId="4AA7B095" w14:textId="77777777" w:rsidR="00FA6555" w:rsidRPr="0094775D" w:rsidRDefault="00FA6555" w:rsidP="0094775D">
      <w:pPr>
        <w:widowControl w:val="0"/>
        <w:suppressAutoHyphens/>
        <w:autoSpaceDE w:val="0"/>
        <w:jc w:val="both"/>
        <w:rPr>
          <w:rFonts w:ascii="Sylfaen" w:hAnsi="Sylfaen"/>
          <w:color w:val="000000"/>
          <w:sz w:val="21"/>
          <w:szCs w:val="21"/>
        </w:rPr>
      </w:pPr>
    </w:p>
    <w:p w14:paraId="1E2E1521" w14:textId="77777777" w:rsidR="00FA6555" w:rsidRDefault="00FA6555" w:rsidP="004E588C">
      <w:pPr>
        <w:autoSpaceDE w:val="0"/>
        <w:autoSpaceDN w:val="0"/>
        <w:adjustRightInd w:val="0"/>
        <w:spacing w:line="360" w:lineRule="auto"/>
        <w:ind w:right="-82"/>
        <w:jc w:val="center"/>
        <w:rPr>
          <w:rFonts w:ascii="Franklin Gothic Medium" w:hAnsi="Franklin Gothic Medium"/>
          <w:b/>
          <w:bCs/>
          <w:sz w:val="20"/>
          <w:szCs w:val="20"/>
        </w:rPr>
      </w:pPr>
    </w:p>
    <w:p w14:paraId="68ED5406" w14:textId="77777777" w:rsidR="00FA6555" w:rsidRPr="00FE44B0" w:rsidRDefault="00FA6555" w:rsidP="004E588C">
      <w:pPr>
        <w:autoSpaceDE w:val="0"/>
        <w:autoSpaceDN w:val="0"/>
        <w:adjustRightInd w:val="0"/>
        <w:spacing w:line="360" w:lineRule="auto"/>
        <w:ind w:right="-82"/>
        <w:jc w:val="center"/>
        <w:rPr>
          <w:rFonts w:ascii="Franklin Gothic Medium" w:hAnsi="Franklin Gothic Medium" w:cs="Verdana"/>
          <w:b/>
          <w:sz w:val="20"/>
          <w:szCs w:val="20"/>
          <w:lang w:val="en-GB"/>
        </w:rPr>
      </w:pPr>
    </w:p>
    <w:p w14:paraId="73BD5D7E" w14:textId="77777777" w:rsidR="00913BE5" w:rsidRDefault="00913BE5" w:rsidP="007256AB">
      <w:pPr>
        <w:widowControl w:val="0"/>
        <w:numPr>
          <w:ilvl w:val="12"/>
          <w:numId w:val="0"/>
        </w:numPr>
        <w:tabs>
          <w:tab w:val="center" w:pos="4680"/>
          <w:tab w:val="left" w:pos="6120"/>
        </w:tabs>
        <w:suppressAutoHyphens/>
        <w:autoSpaceDE w:val="0"/>
        <w:autoSpaceDN w:val="0"/>
        <w:adjustRightInd w:val="0"/>
        <w:spacing w:line="360" w:lineRule="auto"/>
        <w:rPr>
          <w:rFonts w:ascii="Franklin Gothic Demi" w:hAnsi="Franklin Gothic Demi"/>
          <w:b/>
          <w:bCs/>
          <w:sz w:val="20"/>
          <w:szCs w:val="20"/>
        </w:rPr>
      </w:pPr>
    </w:p>
    <w:p w14:paraId="42B89985" w14:textId="77777777" w:rsidR="0094775D" w:rsidRDefault="0094775D" w:rsidP="007256AB">
      <w:pPr>
        <w:widowControl w:val="0"/>
        <w:numPr>
          <w:ilvl w:val="12"/>
          <w:numId w:val="0"/>
        </w:numPr>
        <w:tabs>
          <w:tab w:val="center" w:pos="4680"/>
          <w:tab w:val="left" w:pos="6120"/>
        </w:tabs>
        <w:suppressAutoHyphens/>
        <w:autoSpaceDE w:val="0"/>
        <w:autoSpaceDN w:val="0"/>
        <w:adjustRightInd w:val="0"/>
        <w:spacing w:line="360" w:lineRule="auto"/>
        <w:rPr>
          <w:rFonts w:ascii="Verdana" w:hAnsi="Verdana"/>
          <w:b/>
          <w:bCs/>
          <w:sz w:val="20"/>
          <w:szCs w:val="20"/>
        </w:rPr>
      </w:pPr>
    </w:p>
    <w:p w14:paraId="3EE648C6" w14:textId="77777777" w:rsidR="0094775D" w:rsidRDefault="0094775D" w:rsidP="007256AB">
      <w:pPr>
        <w:widowControl w:val="0"/>
        <w:numPr>
          <w:ilvl w:val="12"/>
          <w:numId w:val="0"/>
        </w:numPr>
        <w:tabs>
          <w:tab w:val="center" w:pos="4680"/>
          <w:tab w:val="left" w:pos="6120"/>
        </w:tabs>
        <w:suppressAutoHyphens/>
        <w:autoSpaceDE w:val="0"/>
        <w:autoSpaceDN w:val="0"/>
        <w:adjustRightInd w:val="0"/>
        <w:spacing w:line="360" w:lineRule="auto"/>
        <w:rPr>
          <w:rFonts w:ascii="Verdana" w:hAnsi="Verdana"/>
          <w:b/>
          <w:bCs/>
          <w:sz w:val="20"/>
          <w:szCs w:val="20"/>
        </w:rPr>
      </w:pPr>
    </w:p>
    <w:p w14:paraId="2382BC62" w14:textId="77777777" w:rsidR="0094775D" w:rsidRDefault="0094775D" w:rsidP="007256AB">
      <w:pPr>
        <w:widowControl w:val="0"/>
        <w:numPr>
          <w:ilvl w:val="12"/>
          <w:numId w:val="0"/>
        </w:numPr>
        <w:tabs>
          <w:tab w:val="center" w:pos="4680"/>
          <w:tab w:val="left" w:pos="6120"/>
        </w:tabs>
        <w:suppressAutoHyphens/>
        <w:autoSpaceDE w:val="0"/>
        <w:autoSpaceDN w:val="0"/>
        <w:adjustRightInd w:val="0"/>
        <w:spacing w:line="360" w:lineRule="auto"/>
        <w:rPr>
          <w:rFonts w:ascii="Verdana" w:hAnsi="Verdana"/>
          <w:b/>
          <w:bCs/>
          <w:sz w:val="20"/>
          <w:szCs w:val="20"/>
        </w:rPr>
      </w:pPr>
    </w:p>
    <w:p w14:paraId="6981B704" w14:textId="77777777" w:rsidR="004C1BC2" w:rsidRPr="00913BE5" w:rsidRDefault="00604CC7" w:rsidP="007256AB">
      <w:pPr>
        <w:widowControl w:val="0"/>
        <w:numPr>
          <w:ilvl w:val="12"/>
          <w:numId w:val="0"/>
        </w:numPr>
        <w:tabs>
          <w:tab w:val="center" w:pos="4680"/>
          <w:tab w:val="left" w:pos="6120"/>
        </w:tabs>
        <w:suppressAutoHyphens/>
        <w:autoSpaceDE w:val="0"/>
        <w:autoSpaceDN w:val="0"/>
        <w:adjustRightInd w:val="0"/>
        <w:spacing w:line="360" w:lineRule="auto"/>
        <w:rPr>
          <w:rFonts w:ascii="Verdana" w:hAnsi="Verdana"/>
          <w:b/>
          <w:bCs/>
          <w:sz w:val="20"/>
          <w:szCs w:val="20"/>
        </w:rPr>
      </w:pPr>
      <w:r w:rsidRPr="00913BE5">
        <w:rPr>
          <w:rFonts w:ascii="Verdana" w:hAnsi="Verdana"/>
          <w:b/>
          <w:bCs/>
          <w:sz w:val="20"/>
          <w:szCs w:val="20"/>
        </w:rPr>
        <w:t>TECHNICAL SKILLS:</w:t>
      </w:r>
      <w:r w:rsidR="004C1BC2" w:rsidRPr="00913BE5">
        <w:rPr>
          <w:rFonts w:ascii="Verdana" w:hAnsi="Verdana"/>
          <w:b/>
          <w:bCs/>
          <w:sz w:val="20"/>
          <w:szCs w:val="20"/>
        </w:rPr>
        <w:tab/>
      </w:r>
    </w:p>
    <w:p w14:paraId="3057163B" w14:textId="77777777" w:rsidR="0087653D" w:rsidRPr="009545E4" w:rsidRDefault="000E3062" w:rsidP="009545E4">
      <w:pPr>
        <w:numPr>
          <w:ilvl w:val="0"/>
          <w:numId w:val="9"/>
        </w:numPr>
        <w:tabs>
          <w:tab w:val="num" w:pos="240"/>
        </w:tabs>
        <w:spacing w:before="60" w:after="60"/>
        <w:ind w:right="101" w:hanging="840"/>
        <w:jc w:val="both"/>
        <w:rPr>
          <w:rFonts w:ascii="Sylfaen" w:hAnsi="Sylfaen" w:cs="Tahoma"/>
          <w:sz w:val="21"/>
          <w:szCs w:val="21"/>
        </w:rPr>
      </w:pPr>
      <w:r w:rsidRPr="00477E64">
        <w:rPr>
          <w:rFonts w:ascii="Sylfaen" w:hAnsi="Sylfaen" w:cs="Tahoma"/>
          <w:b/>
          <w:sz w:val="21"/>
          <w:szCs w:val="21"/>
        </w:rPr>
        <w:t xml:space="preserve">Operating </w:t>
      </w:r>
      <w:proofErr w:type="gramStart"/>
      <w:r w:rsidRPr="00477E64">
        <w:rPr>
          <w:rFonts w:ascii="Sylfaen" w:hAnsi="Sylfaen" w:cs="Tahoma"/>
          <w:b/>
          <w:sz w:val="21"/>
          <w:szCs w:val="21"/>
        </w:rPr>
        <w:t>System :</w:t>
      </w:r>
      <w:r w:rsidR="00D331CC">
        <w:rPr>
          <w:rFonts w:ascii="Sylfaen" w:hAnsi="Sylfaen" w:cs="Tahoma"/>
          <w:sz w:val="21"/>
          <w:szCs w:val="21"/>
        </w:rPr>
        <w:t>Windows</w:t>
      </w:r>
      <w:proofErr w:type="gramEnd"/>
      <w:r w:rsidR="00D331CC">
        <w:rPr>
          <w:rFonts w:ascii="Sylfaen" w:hAnsi="Sylfaen" w:cs="Tahoma"/>
          <w:sz w:val="21"/>
          <w:szCs w:val="21"/>
        </w:rPr>
        <w:t xml:space="preserve"> </w:t>
      </w:r>
      <w:proofErr w:type="spellStart"/>
      <w:r w:rsidR="00D331CC">
        <w:rPr>
          <w:rFonts w:ascii="Sylfaen" w:hAnsi="Sylfaen" w:cs="Tahoma"/>
          <w:sz w:val="21"/>
          <w:szCs w:val="21"/>
        </w:rPr>
        <w:t>Server</w:t>
      </w:r>
      <w:r w:rsidR="00202130">
        <w:rPr>
          <w:rFonts w:ascii="Sylfaen" w:hAnsi="Sylfaen" w:cs="Tahoma"/>
          <w:sz w:val="21"/>
          <w:szCs w:val="21"/>
        </w:rPr>
        <w:t>,</w:t>
      </w:r>
      <w:r w:rsidR="009545E4">
        <w:rPr>
          <w:rFonts w:ascii="Sylfaen" w:hAnsi="Sylfaen" w:cs="Tahoma"/>
          <w:sz w:val="21"/>
          <w:szCs w:val="21"/>
        </w:rPr>
        <w:t>DNS,DHCP,Active</w:t>
      </w:r>
      <w:proofErr w:type="spellEnd"/>
      <w:r w:rsidR="009545E4">
        <w:rPr>
          <w:rFonts w:ascii="Sylfaen" w:hAnsi="Sylfaen" w:cs="Tahoma"/>
          <w:sz w:val="21"/>
          <w:szCs w:val="21"/>
        </w:rPr>
        <w:t xml:space="preserve"> </w:t>
      </w:r>
      <w:proofErr w:type="spellStart"/>
      <w:r w:rsidR="009545E4">
        <w:rPr>
          <w:rFonts w:ascii="Sylfaen" w:hAnsi="Sylfaen" w:cs="Tahoma"/>
          <w:sz w:val="21"/>
          <w:szCs w:val="21"/>
        </w:rPr>
        <w:t>Directory</w:t>
      </w:r>
      <w:r w:rsidR="000C6615">
        <w:rPr>
          <w:rFonts w:ascii="Sylfaen" w:hAnsi="Sylfaen" w:cs="Tahoma"/>
          <w:sz w:val="21"/>
          <w:szCs w:val="21"/>
        </w:rPr>
        <w:t>,GPO</w:t>
      </w:r>
      <w:proofErr w:type="spellEnd"/>
    </w:p>
    <w:p w14:paraId="17FC9FFD" w14:textId="77777777" w:rsidR="000E3062" w:rsidRDefault="000E3062" w:rsidP="00AB2EC6">
      <w:pPr>
        <w:numPr>
          <w:ilvl w:val="0"/>
          <w:numId w:val="9"/>
        </w:numPr>
        <w:tabs>
          <w:tab w:val="num" w:pos="240"/>
        </w:tabs>
        <w:spacing w:before="60" w:after="60"/>
        <w:ind w:right="101" w:hanging="840"/>
        <w:jc w:val="both"/>
        <w:rPr>
          <w:rFonts w:ascii="Sylfaen" w:hAnsi="Sylfaen" w:cs="Tahoma"/>
          <w:sz w:val="21"/>
          <w:szCs w:val="21"/>
        </w:rPr>
      </w:pPr>
      <w:proofErr w:type="spellStart"/>
      <w:proofErr w:type="gramStart"/>
      <w:r w:rsidRPr="00477E64">
        <w:rPr>
          <w:rFonts w:ascii="Sylfaen" w:hAnsi="Sylfaen" w:cs="Tahoma"/>
          <w:b/>
          <w:sz w:val="21"/>
          <w:szCs w:val="21"/>
        </w:rPr>
        <w:t>Citrix:</w:t>
      </w:r>
      <w:r w:rsidR="007002AB">
        <w:rPr>
          <w:rFonts w:ascii="Sylfaen" w:hAnsi="Sylfaen" w:cs="Tahoma"/>
          <w:sz w:val="21"/>
          <w:szCs w:val="21"/>
        </w:rPr>
        <w:t>Xenapp</w:t>
      </w:r>
      <w:proofErr w:type="spellEnd"/>
      <w:proofErr w:type="gramEnd"/>
      <w:r w:rsidR="007002AB">
        <w:rPr>
          <w:rFonts w:ascii="Sylfaen" w:hAnsi="Sylfaen" w:cs="Tahoma"/>
          <w:sz w:val="21"/>
          <w:szCs w:val="21"/>
        </w:rPr>
        <w:t>\</w:t>
      </w:r>
      <w:proofErr w:type="spellStart"/>
      <w:r w:rsidR="007002AB">
        <w:rPr>
          <w:rFonts w:ascii="Sylfaen" w:hAnsi="Sylfaen" w:cs="Tahoma"/>
          <w:sz w:val="21"/>
          <w:szCs w:val="21"/>
        </w:rPr>
        <w:t>Xendesktop</w:t>
      </w:r>
      <w:proofErr w:type="spellEnd"/>
      <w:r w:rsidR="007002AB">
        <w:rPr>
          <w:rFonts w:ascii="Sylfaen" w:hAnsi="Sylfaen" w:cs="Tahoma"/>
          <w:sz w:val="21"/>
          <w:szCs w:val="21"/>
        </w:rPr>
        <w:t xml:space="preserve">  7.15</w:t>
      </w:r>
      <w:r w:rsidR="00C049FA">
        <w:rPr>
          <w:rFonts w:ascii="Sylfaen" w:hAnsi="Sylfaen" w:cs="Tahoma"/>
          <w:sz w:val="21"/>
          <w:szCs w:val="21"/>
        </w:rPr>
        <w:t>LTSR</w:t>
      </w:r>
      <w:r w:rsidR="007002AB">
        <w:rPr>
          <w:rFonts w:ascii="Sylfaen" w:hAnsi="Sylfaen" w:cs="Tahoma"/>
          <w:sz w:val="21"/>
          <w:szCs w:val="21"/>
        </w:rPr>
        <w:t xml:space="preserve">, PVS, </w:t>
      </w:r>
      <w:r w:rsidR="009545E4">
        <w:rPr>
          <w:rFonts w:ascii="Sylfaen" w:hAnsi="Sylfaen" w:cs="Tahoma"/>
          <w:sz w:val="21"/>
          <w:szCs w:val="21"/>
        </w:rPr>
        <w:t xml:space="preserve">MCS, </w:t>
      </w:r>
      <w:proofErr w:type="spellStart"/>
      <w:r w:rsidR="0049379D">
        <w:rPr>
          <w:rFonts w:ascii="Sylfaen" w:hAnsi="Sylfaen" w:cs="Tahoma"/>
          <w:sz w:val="21"/>
          <w:szCs w:val="21"/>
        </w:rPr>
        <w:t>VDI</w:t>
      </w:r>
      <w:r w:rsidR="0054204E">
        <w:rPr>
          <w:rFonts w:ascii="Sylfaen" w:hAnsi="Sylfaen" w:cs="Tahoma"/>
          <w:sz w:val="21"/>
          <w:szCs w:val="21"/>
        </w:rPr>
        <w:t>,HSD</w:t>
      </w:r>
      <w:r w:rsidR="00A22B74">
        <w:rPr>
          <w:rFonts w:ascii="Sylfaen" w:hAnsi="Sylfaen" w:cs="Tahoma"/>
          <w:sz w:val="21"/>
          <w:szCs w:val="21"/>
        </w:rPr>
        <w:t>,Netscaler</w:t>
      </w:r>
      <w:proofErr w:type="spellEnd"/>
      <w:r w:rsidR="00A22B74">
        <w:rPr>
          <w:rFonts w:ascii="Sylfaen" w:hAnsi="Sylfaen" w:cs="Tahoma"/>
          <w:sz w:val="21"/>
          <w:szCs w:val="21"/>
        </w:rPr>
        <w:t xml:space="preserve"> Knowledge</w:t>
      </w:r>
    </w:p>
    <w:p w14:paraId="51927C7C" w14:textId="77777777" w:rsidR="00531B50" w:rsidRPr="00A82759" w:rsidRDefault="00F62C83" w:rsidP="00A82759">
      <w:pPr>
        <w:numPr>
          <w:ilvl w:val="0"/>
          <w:numId w:val="9"/>
        </w:numPr>
        <w:tabs>
          <w:tab w:val="num" w:pos="240"/>
        </w:tabs>
        <w:suppressAutoHyphens/>
        <w:spacing w:before="60" w:after="60"/>
        <w:ind w:right="101" w:hanging="840"/>
        <w:contextualSpacing/>
        <w:jc w:val="both"/>
        <w:rPr>
          <w:rFonts w:asciiTheme="minorHAnsi" w:hAnsiTheme="minorHAnsi"/>
          <w:sz w:val="20"/>
        </w:rPr>
      </w:pPr>
      <w:proofErr w:type="spellStart"/>
      <w:r w:rsidRPr="00FC521D">
        <w:rPr>
          <w:rFonts w:ascii="Sylfaen" w:hAnsi="Sylfaen" w:cs="Tahoma"/>
          <w:b/>
          <w:sz w:val="21"/>
          <w:szCs w:val="21"/>
        </w:rPr>
        <w:t>Vmware</w:t>
      </w:r>
      <w:proofErr w:type="spellEnd"/>
      <w:r w:rsidRPr="00FC521D">
        <w:rPr>
          <w:rFonts w:ascii="Sylfaen" w:hAnsi="Sylfaen" w:cs="Tahoma"/>
          <w:b/>
          <w:sz w:val="21"/>
          <w:szCs w:val="21"/>
        </w:rPr>
        <w:t>:</w:t>
      </w:r>
      <w:r w:rsidR="00A82759">
        <w:rPr>
          <w:rFonts w:ascii="Sylfaen" w:hAnsi="Sylfaen" w:cs="Tahoma"/>
          <w:sz w:val="21"/>
          <w:szCs w:val="21"/>
        </w:rPr>
        <w:t xml:space="preserve"> ESXI 6.7</w:t>
      </w:r>
      <w:proofErr w:type="gramStart"/>
      <w:r w:rsidR="00B4605E">
        <w:rPr>
          <w:rFonts w:ascii="Sylfaen" w:hAnsi="Sylfaen" w:cs="Tahoma"/>
          <w:sz w:val="21"/>
          <w:szCs w:val="21"/>
        </w:rPr>
        <w:t>Template,Cloning</w:t>
      </w:r>
      <w:proofErr w:type="gramEnd"/>
      <w:r w:rsidR="00B4605E">
        <w:rPr>
          <w:rFonts w:ascii="Sylfaen" w:hAnsi="Sylfaen" w:cs="Tahoma"/>
          <w:sz w:val="21"/>
          <w:szCs w:val="21"/>
        </w:rPr>
        <w:t xml:space="preserve">, VM </w:t>
      </w:r>
      <w:proofErr w:type="spellStart"/>
      <w:r w:rsidR="00B4605E">
        <w:rPr>
          <w:rFonts w:ascii="Sylfaen" w:hAnsi="Sylfaen" w:cs="Tahoma"/>
          <w:sz w:val="21"/>
          <w:szCs w:val="21"/>
        </w:rPr>
        <w:t>creation</w:t>
      </w:r>
      <w:r w:rsidR="00A22333">
        <w:rPr>
          <w:rFonts w:ascii="Sylfaen" w:hAnsi="Sylfaen" w:cs="Tahoma"/>
          <w:sz w:val="21"/>
          <w:szCs w:val="21"/>
        </w:rPr>
        <w:t>,</w:t>
      </w:r>
      <w:r w:rsidR="00D55984">
        <w:rPr>
          <w:rFonts w:ascii="Sylfaen" w:hAnsi="Sylfaen" w:cs="Tahoma"/>
          <w:sz w:val="21"/>
          <w:szCs w:val="21"/>
        </w:rPr>
        <w:t>Snapshot</w:t>
      </w:r>
      <w:proofErr w:type="spellEnd"/>
    </w:p>
    <w:p w14:paraId="7BBE7723" w14:textId="77777777" w:rsidR="00404EAC" w:rsidRDefault="000E3062" w:rsidP="005074E8">
      <w:pPr>
        <w:numPr>
          <w:ilvl w:val="0"/>
          <w:numId w:val="9"/>
        </w:numPr>
        <w:tabs>
          <w:tab w:val="num" w:pos="240"/>
        </w:tabs>
        <w:spacing w:before="60" w:after="60"/>
        <w:ind w:right="101" w:hanging="840"/>
        <w:jc w:val="both"/>
        <w:rPr>
          <w:rFonts w:ascii="Sylfaen" w:hAnsi="Sylfaen" w:cs="Tahoma"/>
          <w:sz w:val="21"/>
          <w:szCs w:val="21"/>
        </w:rPr>
      </w:pPr>
      <w:r w:rsidRPr="00477E64">
        <w:rPr>
          <w:rFonts w:ascii="Sylfaen" w:hAnsi="Sylfaen" w:cs="Tahoma"/>
          <w:b/>
          <w:sz w:val="21"/>
          <w:szCs w:val="21"/>
        </w:rPr>
        <w:t>ITIL Process:</w:t>
      </w:r>
      <w:r w:rsidRPr="00477E64">
        <w:rPr>
          <w:rFonts w:ascii="Sylfaen" w:hAnsi="Sylfaen" w:cs="Tahoma"/>
          <w:sz w:val="21"/>
          <w:szCs w:val="21"/>
        </w:rPr>
        <w:t xml:space="preserve"> Change Management, Incident Management, Problem Management</w:t>
      </w:r>
    </w:p>
    <w:p w14:paraId="54ED6E9A" w14:textId="77777777" w:rsidR="00913BE5" w:rsidRDefault="00A82759" w:rsidP="00C144F6">
      <w:pPr>
        <w:numPr>
          <w:ilvl w:val="0"/>
          <w:numId w:val="9"/>
        </w:numPr>
        <w:tabs>
          <w:tab w:val="num" w:pos="240"/>
        </w:tabs>
        <w:spacing w:before="60" w:after="60"/>
        <w:ind w:right="101" w:hanging="840"/>
        <w:jc w:val="both"/>
        <w:rPr>
          <w:rFonts w:ascii="Sylfaen" w:hAnsi="Sylfaen" w:cs="Tahoma"/>
          <w:sz w:val="21"/>
          <w:szCs w:val="21"/>
        </w:rPr>
      </w:pPr>
      <w:proofErr w:type="gramStart"/>
      <w:r>
        <w:rPr>
          <w:rFonts w:ascii="Sylfaen" w:hAnsi="Sylfaen" w:cs="Tahoma"/>
          <w:b/>
          <w:sz w:val="21"/>
          <w:szCs w:val="21"/>
        </w:rPr>
        <w:t>Certification :</w:t>
      </w:r>
      <w:proofErr w:type="gramEnd"/>
      <w:r>
        <w:rPr>
          <w:rFonts w:ascii="Sylfaen" w:hAnsi="Sylfaen" w:cs="Tahoma"/>
          <w:sz w:val="21"/>
          <w:szCs w:val="21"/>
        </w:rPr>
        <w:t xml:space="preserve"> CCA-V Certified</w:t>
      </w:r>
    </w:p>
    <w:p w14:paraId="33B8F192" w14:textId="77777777" w:rsidR="00D47FFD" w:rsidRDefault="00D47FFD" w:rsidP="00C144F6">
      <w:pPr>
        <w:numPr>
          <w:ilvl w:val="0"/>
          <w:numId w:val="9"/>
        </w:numPr>
        <w:tabs>
          <w:tab w:val="num" w:pos="240"/>
        </w:tabs>
        <w:spacing w:before="60" w:after="60"/>
        <w:ind w:right="101" w:hanging="840"/>
        <w:jc w:val="both"/>
        <w:rPr>
          <w:rFonts w:ascii="Sylfaen" w:hAnsi="Sylfaen" w:cs="Tahoma"/>
          <w:sz w:val="21"/>
          <w:szCs w:val="21"/>
        </w:rPr>
      </w:pPr>
      <w:r>
        <w:rPr>
          <w:rFonts w:ascii="Sylfaen" w:hAnsi="Sylfaen" w:cs="Tahoma"/>
          <w:b/>
          <w:sz w:val="21"/>
          <w:szCs w:val="21"/>
        </w:rPr>
        <w:t>Cloud:</w:t>
      </w:r>
      <w:r>
        <w:rPr>
          <w:rFonts w:ascii="Sylfaen" w:hAnsi="Sylfaen" w:cs="Tahoma"/>
          <w:sz w:val="21"/>
          <w:szCs w:val="21"/>
        </w:rPr>
        <w:t xml:space="preserve"> Azure 900</w:t>
      </w:r>
    </w:p>
    <w:p w14:paraId="59184FE5" w14:textId="77777777" w:rsidR="00AF4110" w:rsidRDefault="00AF4110" w:rsidP="00AF4110">
      <w:pPr>
        <w:spacing w:before="60" w:after="60"/>
        <w:ind w:right="101"/>
        <w:jc w:val="both"/>
        <w:rPr>
          <w:rFonts w:ascii="Sylfaen" w:hAnsi="Sylfaen" w:cs="Tahoma"/>
          <w:sz w:val="21"/>
          <w:szCs w:val="21"/>
        </w:rPr>
      </w:pPr>
    </w:p>
    <w:p w14:paraId="14BDE693" w14:textId="77777777" w:rsidR="00AF4110" w:rsidRDefault="00AF4110" w:rsidP="00AF4110">
      <w:pPr>
        <w:spacing w:before="60" w:after="60"/>
        <w:ind w:right="101"/>
        <w:jc w:val="both"/>
        <w:rPr>
          <w:rFonts w:ascii="Sylfaen" w:hAnsi="Sylfaen" w:cs="Tahoma"/>
          <w:sz w:val="21"/>
          <w:szCs w:val="21"/>
        </w:rPr>
      </w:pPr>
    </w:p>
    <w:p w14:paraId="54435BD6" w14:textId="77777777" w:rsidR="00AF4110" w:rsidRPr="00ED18A3" w:rsidRDefault="00AF4110" w:rsidP="00AF4110">
      <w:pPr>
        <w:numPr>
          <w:ilvl w:val="12"/>
          <w:numId w:val="0"/>
        </w:numPr>
        <w:jc w:val="both"/>
        <w:rPr>
          <w:rFonts w:ascii="Verdana" w:hAnsi="Verdana"/>
          <w:b/>
          <w:bCs/>
          <w:color w:val="000000"/>
          <w:sz w:val="20"/>
          <w:szCs w:val="20"/>
        </w:rPr>
      </w:pPr>
      <w:r w:rsidRPr="00ED18A3">
        <w:rPr>
          <w:rFonts w:ascii="Verdana" w:hAnsi="Verdana"/>
          <w:b/>
          <w:bCs/>
          <w:color w:val="000000"/>
          <w:sz w:val="20"/>
          <w:szCs w:val="20"/>
        </w:rPr>
        <w:t>ACHIEVEMENT’S:</w:t>
      </w:r>
    </w:p>
    <w:p w14:paraId="3726F0B1" w14:textId="77777777" w:rsidR="00AF4110" w:rsidRPr="00426B01" w:rsidRDefault="00AF4110" w:rsidP="00AF4110">
      <w:pPr>
        <w:numPr>
          <w:ilvl w:val="12"/>
          <w:numId w:val="0"/>
        </w:numPr>
        <w:jc w:val="both"/>
        <w:rPr>
          <w:rFonts w:ascii="Franklin Gothic Demi" w:hAnsi="Franklin Gothic Demi"/>
          <w:b/>
          <w:bCs/>
          <w:color w:val="000000"/>
          <w:sz w:val="22"/>
          <w:szCs w:val="22"/>
        </w:rPr>
      </w:pPr>
    </w:p>
    <w:p w14:paraId="6BEC88DF" w14:textId="77777777" w:rsidR="00AF4110" w:rsidRPr="00426B01" w:rsidRDefault="00AF4110" w:rsidP="00AF4110">
      <w:pPr>
        <w:numPr>
          <w:ilvl w:val="12"/>
          <w:numId w:val="0"/>
        </w:numPr>
        <w:jc w:val="both"/>
        <w:rPr>
          <w:rFonts w:ascii="Franklin Gothic Demi" w:hAnsi="Franklin Gothic Demi"/>
          <w:b/>
          <w:bCs/>
          <w:color w:val="000000"/>
          <w:sz w:val="22"/>
          <w:szCs w:val="22"/>
        </w:rPr>
      </w:pPr>
    </w:p>
    <w:p w14:paraId="6C4BB34B" w14:textId="77777777" w:rsidR="00AF4110" w:rsidRPr="007002AB" w:rsidRDefault="00AF4110" w:rsidP="00AF4110">
      <w:pPr>
        <w:pStyle w:val="ListParagraph"/>
        <w:numPr>
          <w:ilvl w:val="0"/>
          <w:numId w:val="5"/>
        </w:numPr>
        <w:tabs>
          <w:tab w:val="clear" w:pos="5040"/>
        </w:tabs>
        <w:spacing w:after="200" w:line="276" w:lineRule="auto"/>
        <w:ind w:right="0"/>
        <w:contextualSpacing/>
        <w:rPr>
          <w:rFonts w:ascii="Sylfaen" w:hAnsi="Sylfaen"/>
          <w:szCs w:val="21"/>
        </w:rPr>
      </w:pPr>
      <w:r w:rsidRPr="007002AB">
        <w:rPr>
          <w:rFonts w:ascii="Sylfaen" w:hAnsi="Sylfaen"/>
          <w:szCs w:val="21"/>
        </w:rPr>
        <w:t>Silver Medal in Intra College volleyball competition in LIMAT.</w:t>
      </w:r>
    </w:p>
    <w:p w14:paraId="2F2A2DD2" w14:textId="77777777" w:rsidR="00AF4110" w:rsidRPr="007002AB" w:rsidRDefault="00AF4110" w:rsidP="00AF4110">
      <w:pPr>
        <w:pStyle w:val="ListParagraph"/>
        <w:numPr>
          <w:ilvl w:val="0"/>
          <w:numId w:val="5"/>
        </w:numPr>
        <w:tabs>
          <w:tab w:val="clear" w:pos="5040"/>
        </w:tabs>
        <w:spacing w:after="200" w:line="276" w:lineRule="auto"/>
        <w:ind w:right="0"/>
        <w:contextualSpacing/>
        <w:rPr>
          <w:rFonts w:ascii="Sylfaen" w:hAnsi="Sylfaen"/>
          <w:szCs w:val="21"/>
        </w:rPr>
      </w:pPr>
      <w:r w:rsidRPr="007002AB">
        <w:rPr>
          <w:rFonts w:ascii="Sylfaen" w:hAnsi="Sylfaen"/>
          <w:szCs w:val="21"/>
        </w:rPr>
        <w:t>Active members of “DISCIPLINE COMMITTEE” in inter college cultural fest for 2008 in LIMAT.</w:t>
      </w:r>
    </w:p>
    <w:p w14:paraId="002CA896" w14:textId="77777777" w:rsidR="00AF4110" w:rsidRPr="007002AB" w:rsidRDefault="00AF4110" w:rsidP="00AF4110">
      <w:pPr>
        <w:pStyle w:val="ListParagraph"/>
        <w:numPr>
          <w:ilvl w:val="0"/>
          <w:numId w:val="5"/>
        </w:numPr>
        <w:tabs>
          <w:tab w:val="clear" w:pos="5040"/>
        </w:tabs>
        <w:spacing w:after="200" w:line="276" w:lineRule="auto"/>
        <w:ind w:right="0"/>
        <w:contextualSpacing/>
        <w:rPr>
          <w:rFonts w:ascii="Sylfaen" w:hAnsi="Sylfaen"/>
          <w:szCs w:val="21"/>
        </w:rPr>
      </w:pPr>
      <w:r w:rsidRPr="007002AB">
        <w:rPr>
          <w:rFonts w:ascii="Sylfaen" w:hAnsi="Sylfaen"/>
          <w:szCs w:val="21"/>
        </w:rPr>
        <w:t>Subhead of “DISCIPLINE COMMITTEE” in inter college cultural fest for 2009 in LIMAT</w:t>
      </w:r>
    </w:p>
    <w:p w14:paraId="4C4C270F" w14:textId="77777777" w:rsidR="00AF4110" w:rsidRPr="007002AB" w:rsidRDefault="00AF4110" w:rsidP="00AF4110">
      <w:pPr>
        <w:pStyle w:val="ListParagraph"/>
        <w:numPr>
          <w:ilvl w:val="0"/>
          <w:numId w:val="5"/>
        </w:numPr>
        <w:tabs>
          <w:tab w:val="clear" w:pos="5040"/>
        </w:tabs>
        <w:spacing w:after="200" w:line="276" w:lineRule="auto"/>
        <w:ind w:right="0"/>
        <w:contextualSpacing/>
        <w:rPr>
          <w:rFonts w:ascii="Sylfaen" w:hAnsi="Sylfaen"/>
          <w:szCs w:val="21"/>
        </w:rPr>
      </w:pPr>
      <w:r w:rsidRPr="007002AB">
        <w:rPr>
          <w:rFonts w:ascii="Sylfaen" w:hAnsi="Sylfaen"/>
          <w:szCs w:val="21"/>
        </w:rPr>
        <w:t>Silver Club member in HCL</w:t>
      </w:r>
    </w:p>
    <w:p w14:paraId="20833681" w14:textId="77777777" w:rsidR="00AF4110" w:rsidRDefault="00AF4110" w:rsidP="00AF4110">
      <w:pPr>
        <w:pStyle w:val="ListParagraph"/>
        <w:tabs>
          <w:tab w:val="clear" w:pos="5040"/>
        </w:tabs>
        <w:spacing w:after="200" w:line="276" w:lineRule="auto"/>
        <w:ind w:left="360" w:right="0"/>
        <w:contextualSpacing/>
        <w:rPr>
          <w:rFonts w:ascii="Verdana" w:hAnsi="Verdana"/>
          <w:b/>
          <w:bCs/>
          <w:sz w:val="20"/>
        </w:rPr>
      </w:pPr>
    </w:p>
    <w:p w14:paraId="64CEC2BC" w14:textId="77777777" w:rsidR="00AF4110" w:rsidRDefault="00AF4110" w:rsidP="00AF4110">
      <w:pPr>
        <w:pStyle w:val="ListParagraph"/>
        <w:tabs>
          <w:tab w:val="clear" w:pos="5040"/>
        </w:tabs>
        <w:spacing w:after="200" w:line="276" w:lineRule="auto"/>
        <w:ind w:left="360" w:right="0"/>
        <w:contextualSpacing/>
        <w:rPr>
          <w:rFonts w:ascii="Verdana" w:hAnsi="Verdana"/>
          <w:b/>
          <w:bCs/>
          <w:sz w:val="20"/>
        </w:rPr>
      </w:pPr>
    </w:p>
    <w:p w14:paraId="6B119843" w14:textId="77777777" w:rsidR="00AF4110" w:rsidRPr="00ED18A3" w:rsidRDefault="00AF4110" w:rsidP="00AF4110">
      <w:pPr>
        <w:pStyle w:val="ListParagraph"/>
        <w:tabs>
          <w:tab w:val="clear" w:pos="5040"/>
        </w:tabs>
        <w:spacing w:after="200" w:line="276" w:lineRule="auto"/>
        <w:ind w:left="360" w:right="0"/>
        <w:contextualSpacing/>
        <w:rPr>
          <w:rFonts w:ascii="Verdana" w:hAnsi="Verdana"/>
          <w:sz w:val="20"/>
        </w:rPr>
      </w:pPr>
      <w:r w:rsidRPr="00ED18A3">
        <w:rPr>
          <w:rFonts w:ascii="Verdana" w:hAnsi="Verdana"/>
          <w:b/>
          <w:bCs/>
          <w:sz w:val="20"/>
        </w:rPr>
        <w:t xml:space="preserve">Educational Qualifications:   </w:t>
      </w:r>
    </w:p>
    <w:p w14:paraId="1D0B26BF" w14:textId="77777777" w:rsidR="00AF4110" w:rsidRPr="00426B01" w:rsidRDefault="00AF4110" w:rsidP="00AF4110">
      <w:pPr>
        <w:rPr>
          <w:b/>
          <w:bCs/>
          <w:color w:val="000000"/>
          <w:sz w:val="22"/>
          <w:szCs w:val="22"/>
        </w:rPr>
      </w:pPr>
    </w:p>
    <w:p w14:paraId="4FDA3026" w14:textId="77777777" w:rsidR="00AF4110" w:rsidRPr="00AA158D" w:rsidRDefault="00AF4110" w:rsidP="00AF4110">
      <w:pPr>
        <w:pStyle w:val="ListParagraph"/>
        <w:numPr>
          <w:ilvl w:val="0"/>
          <w:numId w:val="4"/>
        </w:numPr>
        <w:tabs>
          <w:tab w:val="clear" w:pos="5040"/>
        </w:tabs>
        <w:spacing w:after="200" w:line="276" w:lineRule="auto"/>
        <w:ind w:right="0"/>
        <w:contextualSpacing/>
        <w:rPr>
          <w:rFonts w:ascii="Franklin Gothic Demi" w:hAnsi="Franklin Gothic Demi"/>
          <w:b/>
          <w:sz w:val="20"/>
        </w:rPr>
      </w:pPr>
      <w:r w:rsidRPr="00D354E8">
        <w:rPr>
          <w:rFonts w:ascii="Verdana" w:hAnsi="Verdana"/>
          <w:b/>
          <w:sz w:val="20"/>
        </w:rPr>
        <w:t>LINGAYA’S INSTITUTE OF MANAGEMENT &amp; TECHNOLOGY(LIMAT)</w:t>
      </w:r>
      <w:r w:rsidRPr="00426B01">
        <w:rPr>
          <w:rFonts w:ascii="Franklin Gothic Demi" w:hAnsi="Franklin Gothic Demi"/>
          <w:sz w:val="22"/>
          <w:szCs w:val="22"/>
        </w:rPr>
        <w:br/>
      </w:r>
      <w:r w:rsidRPr="00D354E8">
        <w:rPr>
          <w:rFonts w:ascii="Verdana" w:hAnsi="Verdana"/>
          <w:sz w:val="20"/>
        </w:rPr>
        <w:t>Bachelor of Technology in Information Technology, 2010</w:t>
      </w:r>
      <w:r w:rsidRPr="00D354E8">
        <w:rPr>
          <w:rFonts w:ascii="Verdana" w:hAnsi="Verdana"/>
          <w:sz w:val="20"/>
        </w:rPr>
        <w:br/>
      </w:r>
      <w:r w:rsidRPr="00D354E8">
        <w:rPr>
          <w:rFonts w:ascii="Verdana" w:hAnsi="Verdana"/>
          <w:b/>
          <w:sz w:val="20"/>
        </w:rPr>
        <w:t>Affiliated to MDU University</w:t>
      </w:r>
    </w:p>
    <w:p w14:paraId="0075F594" w14:textId="77777777" w:rsidR="00AF4110" w:rsidRPr="00426B01" w:rsidRDefault="00AF4110" w:rsidP="00AF4110">
      <w:pPr>
        <w:pStyle w:val="ListParagraph"/>
        <w:tabs>
          <w:tab w:val="clear" w:pos="5040"/>
        </w:tabs>
        <w:spacing w:after="200" w:line="276" w:lineRule="auto"/>
        <w:ind w:left="720" w:right="0"/>
        <w:contextualSpacing/>
        <w:rPr>
          <w:rFonts w:ascii="Franklin Gothic Demi" w:hAnsi="Franklin Gothic Demi"/>
          <w:b/>
          <w:sz w:val="22"/>
          <w:szCs w:val="22"/>
        </w:rPr>
      </w:pPr>
    </w:p>
    <w:p w14:paraId="485AE517" w14:textId="77777777" w:rsidR="00AF4110" w:rsidRPr="00AA158D" w:rsidRDefault="00AF4110" w:rsidP="00AF4110">
      <w:pPr>
        <w:pStyle w:val="ListParagraph"/>
        <w:numPr>
          <w:ilvl w:val="0"/>
          <w:numId w:val="4"/>
        </w:numPr>
        <w:tabs>
          <w:tab w:val="clear" w:pos="5040"/>
        </w:tabs>
        <w:spacing w:after="200" w:line="276" w:lineRule="auto"/>
        <w:ind w:right="0"/>
        <w:contextualSpacing/>
        <w:rPr>
          <w:rFonts w:ascii="Franklin Gothic Demi" w:hAnsi="Franklin Gothic Demi"/>
          <w:b/>
          <w:sz w:val="20"/>
        </w:rPr>
      </w:pPr>
      <w:r w:rsidRPr="00D354E8">
        <w:rPr>
          <w:rFonts w:ascii="Verdana" w:hAnsi="Verdana"/>
          <w:b/>
          <w:sz w:val="20"/>
        </w:rPr>
        <w:t>HERMANN GMEINER SCHOOL</w:t>
      </w:r>
      <w:r w:rsidRPr="00426B01">
        <w:rPr>
          <w:rFonts w:ascii="Franklin Gothic Demi" w:hAnsi="Franklin Gothic Demi"/>
          <w:sz w:val="22"/>
          <w:szCs w:val="22"/>
        </w:rPr>
        <w:br/>
      </w:r>
      <w:r w:rsidRPr="00D354E8">
        <w:rPr>
          <w:rFonts w:ascii="Verdana" w:hAnsi="Verdana"/>
          <w:sz w:val="20"/>
        </w:rPr>
        <w:t>Higher Senior Secondary School Examination (12</w:t>
      </w:r>
      <w:r w:rsidRPr="00D354E8">
        <w:rPr>
          <w:rFonts w:ascii="Verdana" w:hAnsi="Verdana"/>
          <w:sz w:val="20"/>
          <w:vertAlign w:val="superscript"/>
        </w:rPr>
        <w:t>th</w:t>
      </w:r>
      <w:r w:rsidRPr="00D354E8">
        <w:rPr>
          <w:rFonts w:ascii="Verdana" w:hAnsi="Verdana"/>
          <w:sz w:val="20"/>
        </w:rPr>
        <w:t>)</w:t>
      </w:r>
      <w:r w:rsidRPr="00D354E8">
        <w:rPr>
          <w:rFonts w:ascii="Verdana" w:hAnsi="Verdana"/>
          <w:sz w:val="20"/>
        </w:rPr>
        <w:tab/>
      </w:r>
      <w:r w:rsidRPr="00D354E8">
        <w:rPr>
          <w:rFonts w:ascii="Verdana" w:hAnsi="Verdana"/>
          <w:sz w:val="20"/>
        </w:rPr>
        <w:br/>
      </w:r>
      <w:r w:rsidRPr="00D354E8">
        <w:rPr>
          <w:rFonts w:ascii="Verdana" w:hAnsi="Verdana"/>
          <w:b/>
          <w:sz w:val="20"/>
        </w:rPr>
        <w:t>Affiliated to C.B.S.E.</w:t>
      </w:r>
    </w:p>
    <w:p w14:paraId="62137148" w14:textId="77777777" w:rsidR="00AF4110" w:rsidRPr="00426B01" w:rsidRDefault="00AF4110" w:rsidP="00AF4110">
      <w:pPr>
        <w:pStyle w:val="ListParagraph"/>
        <w:tabs>
          <w:tab w:val="clear" w:pos="5040"/>
        </w:tabs>
        <w:spacing w:after="200" w:line="276" w:lineRule="auto"/>
        <w:ind w:left="720" w:right="0"/>
        <w:contextualSpacing/>
        <w:rPr>
          <w:rFonts w:ascii="Franklin Gothic Demi" w:hAnsi="Franklin Gothic Demi"/>
          <w:b/>
          <w:sz w:val="22"/>
          <w:szCs w:val="22"/>
        </w:rPr>
      </w:pPr>
    </w:p>
    <w:p w14:paraId="1EEDB8DD" w14:textId="77777777" w:rsidR="00AF4110" w:rsidRPr="00D354E8" w:rsidRDefault="00AF4110" w:rsidP="00AF4110">
      <w:pPr>
        <w:pStyle w:val="ListParagraph"/>
        <w:numPr>
          <w:ilvl w:val="0"/>
          <w:numId w:val="4"/>
        </w:numPr>
        <w:tabs>
          <w:tab w:val="clear" w:pos="5040"/>
        </w:tabs>
        <w:spacing w:after="200" w:line="276" w:lineRule="auto"/>
        <w:ind w:right="0"/>
        <w:contextualSpacing/>
        <w:rPr>
          <w:rFonts w:ascii="Verdana" w:hAnsi="Verdana"/>
          <w:b/>
          <w:sz w:val="20"/>
        </w:rPr>
      </w:pPr>
      <w:r w:rsidRPr="00D354E8">
        <w:rPr>
          <w:rFonts w:ascii="Verdana" w:hAnsi="Verdana"/>
          <w:b/>
          <w:sz w:val="20"/>
        </w:rPr>
        <w:t xml:space="preserve">HERMANN GMEINER SCHOOL </w:t>
      </w:r>
    </w:p>
    <w:p w14:paraId="20D9CABB" w14:textId="77777777" w:rsidR="00AF4110" w:rsidRPr="00D354E8" w:rsidRDefault="00AF4110" w:rsidP="00AF4110">
      <w:pPr>
        <w:pStyle w:val="ListParagraph"/>
        <w:tabs>
          <w:tab w:val="clear" w:pos="5040"/>
        </w:tabs>
        <w:spacing w:after="200" w:line="276" w:lineRule="auto"/>
        <w:ind w:left="720" w:right="0"/>
        <w:contextualSpacing/>
        <w:rPr>
          <w:rFonts w:ascii="Verdana" w:hAnsi="Verdana"/>
          <w:b/>
          <w:sz w:val="22"/>
          <w:szCs w:val="22"/>
        </w:rPr>
      </w:pPr>
      <w:r w:rsidRPr="00D354E8">
        <w:rPr>
          <w:rFonts w:ascii="Verdana" w:hAnsi="Verdana"/>
          <w:sz w:val="20"/>
        </w:rPr>
        <w:t>Senior Secondary School Examination (10</w:t>
      </w:r>
      <w:r w:rsidRPr="00D354E8">
        <w:rPr>
          <w:rFonts w:ascii="Verdana" w:hAnsi="Verdana"/>
          <w:sz w:val="20"/>
          <w:vertAlign w:val="superscript"/>
        </w:rPr>
        <w:t>th)</w:t>
      </w:r>
      <w:r w:rsidRPr="00D354E8">
        <w:rPr>
          <w:rFonts w:ascii="Verdana" w:hAnsi="Verdana"/>
          <w:sz w:val="22"/>
          <w:szCs w:val="22"/>
        </w:rPr>
        <w:tab/>
      </w:r>
      <w:r w:rsidRPr="00D354E8">
        <w:rPr>
          <w:rFonts w:ascii="Verdana" w:hAnsi="Verdana"/>
          <w:sz w:val="22"/>
          <w:szCs w:val="22"/>
        </w:rPr>
        <w:br/>
      </w:r>
      <w:r w:rsidRPr="00D354E8">
        <w:rPr>
          <w:rFonts w:ascii="Verdana" w:hAnsi="Verdana"/>
          <w:b/>
          <w:sz w:val="20"/>
        </w:rPr>
        <w:t>Affiliated to C.B.S.E</w:t>
      </w:r>
    </w:p>
    <w:p w14:paraId="5E43369B" w14:textId="77777777" w:rsidR="00AF4110" w:rsidRDefault="00AF4110" w:rsidP="00AF4110">
      <w:pPr>
        <w:pStyle w:val="ListParagraph"/>
        <w:tabs>
          <w:tab w:val="clear" w:pos="5040"/>
        </w:tabs>
        <w:spacing w:after="200" w:line="276" w:lineRule="auto"/>
        <w:ind w:left="720" w:right="0"/>
        <w:contextualSpacing/>
        <w:rPr>
          <w:rFonts w:ascii="Franklin Gothic Medium" w:hAnsi="Franklin Gothic Medium" w:cs="Verdana"/>
          <w:b/>
          <w:sz w:val="20"/>
        </w:rPr>
      </w:pPr>
    </w:p>
    <w:p w14:paraId="5392CDDF" w14:textId="77777777" w:rsidR="00AF4110" w:rsidRDefault="00AF4110" w:rsidP="00AF4110">
      <w:pPr>
        <w:pStyle w:val="ListParagraph"/>
        <w:tabs>
          <w:tab w:val="clear" w:pos="5040"/>
        </w:tabs>
        <w:spacing w:after="200" w:line="276" w:lineRule="auto"/>
        <w:ind w:left="720" w:right="0"/>
        <w:contextualSpacing/>
        <w:rPr>
          <w:rFonts w:ascii="Franklin Gothic Medium" w:hAnsi="Franklin Gothic Medium" w:cs="Verdana"/>
          <w:b/>
          <w:sz w:val="20"/>
        </w:rPr>
      </w:pPr>
    </w:p>
    <w:p w14:paraId="41F0BDA0" w14:textId="77777777" w:rsidR="00AF4110" w:rsidRDefault="00AF4110" w:rsidP="00AF4110">
      <w:pPr>
        <w:spacing w:after="200" w:line="276" w:lineRule="auto"/>
        <w:contextualSpacing/>
        <w:rPr>
          <w:rFonts w:ascii="Verdana" w:hAnsi="Verdana" w:cs="Verdana"/>
          <w:b/>
          <w:sz w:val="20"/>
        </w:rPr>
      </w:pPr>
    </w:p>
    <w:p w14:paraId="4BA78641" w14:textId="77777777" w:rsidR="00AF4110" w:rsidRDefault="00AF4110" w:rsidP="00AF4110">
      <w:pPr>
        <w:spacing w:after="200" w:line="276" w:lineRule="auto"/>
        <w:contextualSpacing/>
        <w:rPr>
          <w:rFonts w:ascii="Verdana" w:hAnsi="Verdana" w:cs="Verdana"/>
          <w:b/>
          <w:sz w:val="20"/>
        </w:rPr>
      </w:pPr>
    </w:p>
    <w:sectPr w:rsidR="00AF4110" w:rsidSect="00334024">
      <w:pgSz w:w="12240" w:h="15840" w:code="1"/>
      <w:pgMar w:top="1440" w:right="1440" w:bottom="1440" w:left="1440" w:header="720" w:footer="720" w:gutter="0"/>
      <w:pgBorders w:offsetFrom="page">
        <w:top w:val="single" w:sz="18" w:space="24" w:color="595959"/>
        <w:left w:val="single" w:sz="18" w:space="24" w:color="595959"/>
        <w:bottom w:val="single" w:sz="18" w:space="24" w:color="595959"/>
        <w:right w:val="single" w:sz="18" w:space="24" w:color="595959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553E4E" w14:textId="77777777" w:rsidR="00F41D78" w:rsidRDefault="00F41D78" w:rsidP="0060328C">
      <w:r>
        <w:separator/>
      </w:r>
    </w:p>
  </w:endnote>
  <w:endnote w:type="continuationSeparator" w:id="0">
    <w:p w14:paraId="29AC5CDC" w14:textId="77777777" w:rsidR="00F41D78" w:rsidRDefault="00F41D78" w:rsidP="00603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altName w:val="Trebuchet MS"/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BBA8A4" w14:textId="77777777" w:rsidR="00F41D78" w:rsidRDefault="00F41D78" w:rsidP="0060328C">
      <w:r>
        <w:separator/>
      </w:r>
    </w:p>
  </w:footnote>
  <w:footnote w:type="continuationSeparator" w:id="0">
    <w:p w14:paraId="181FB196" w14:textId="77777777" w:rsidR="00F41D78" w:rsidRDefault="00F41D78" w:rsidP="00603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0000004"/>
    <w:multiLevelType w:val="singleLevel"/>
    <w:tmpl w:val="00000004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3" w15:restartNumberingAfterBreak="0">
    <w:nsid w:val="00000007"/>
    <w:multiLevelType w:val="multilevel"/>
    <w:tmpl w:val="00000007"/>
    <w:name w:val="WW8Num6"/>
    <w:lvl w:ilvl="0">
      <w:start w:val="1"/>
      <w:numFmt w:val="bullet"/>
      <w:lvlText w:val=""/>
      <w:lvlJc w:val="left"/>
      <w:pPr>
        <w:tabs>
          <w:tab w:val="num" w:pos="-1323"/>
        </w:tabs>
        <w:ind w:left="927" w:hanging="360"/>
      </w:pPr>
      <w:rPr>
        <w:rFonts w:ascii="Wingdings" w:hAnsi="Wingdings" w:cs="Wingdings" w:hint="default"/>
        <w:sz w:val="18"/>
        <w:szCs w:val="18"/>
        <w:lang w:eastAsia="ja-JP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  <w:sz w:val="18"/>
        <w:szCs w:val="18"/>
        <w:lang w:eastAsia="ja-JP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  <w:sz w:val="18"/>
        <w:szCs w:val="18"/>
        <w:lang w:eastAsia="ja-JP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  <w:sz w:val="18"/>
        <w:szCs w:val="18"/>
        <w:lang w:eastAsia="ja-JP"/>
      </w:rPr>
    </w:lvl>
  </w:abstractNum>
  <w:abstractNum w:abstractNumId="4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color w:val="000000"/>
        <w:sz w:val="24"/>
        <w:szCs w:val="24"/>
      </w:rPr>
    </w:lvl>
    <w:lvl w:ilvl="1">
      <w:start w:val="1"/>
      <w:numFmt w:val="bullet"/>
      <w:lvlText w:val=""/>
      <w:lvlJc w:val="left"/>
      <w:pPr>
        <w:tabs>
          <w:tab w:val="num" w:pos="720"/>
        </w:tabs>
        <w:ind w:left="1440" w:hanging="360"/>
      </w:pPr>
      <w:rPr>
        <w:rFonts w:ascii="Wingdings" w:hAnsi="Wingdings" w:cs="Wingdings"/>
        <w:color w:val="000000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2160" w:hanging="360"/>
      </w:pPr>
      <w:rPr>
        <w:rFonts w:ascii="Symbol" w:hAnsi="Symbol" w:cs="Symbo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color w:val="000000"/>
        <w:sz w:val="24"/>
        <w:szCs w:val="24"/>
      </w:rPr>
    </w:lvl>
  </w:abstractNum>
  <w:abstractNum w:abstractNumId="5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19"/>
    <w:multiLevelType w:val="hybridMultilevel"/>
    <w:tmpl w:val="6470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EA2E4F"/>
    <w:multiLevelType w:val="hybridMultilevel"/>
    <w:tmpl w:val="2F0C2682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8265E4"/>
    <w:multiLevelType w:val="hybridMultilevel"/>
    <w:tmpl w:val="3A8A3B64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A62EB7CE">
      <w:start w:val="1"/>
      <w:numFmt w:val="bullet"/>
      <w:lvlText w:val="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8532769C">
      <w:start w:val="2"/>
      <w:numFmt w:val="bullet"/>
      <w:lvlText w:val="-"/>
      <w:lvlJc w:val="left"/>
      <w:pPr>
        <w:tabs>
          <w:tab w:val="num" w:pos="3360"/>
        </w:tabs>
        <w:ind w:left="3360" w:hanging="360"/>
      </w:pPr>
      <w:rPr>
        <w:rFonts w:ascii="Verdana" w:eastAsia="Times New Roman" w:hAnsi="Verdana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203E1005"/>
    <w:multiLevelType w:val="hybridMultilevel"/>
    <w:tmpl w:val="90860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55095"/>
    <w:multiLevelType w:val="hybridMultilevel"/>
    <w:tmpl w:val="76F06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5247E"/>
    <w:multiLevelType w:val="multilevel"/>
    <w:tmpl w:val="58FE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8766EE"/>
    <w:multiLevelType w:val="hybridMultilevel"/>
    <w:tmpl w:val="433CEB9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97353E"/>
    <w:multiLevelType w:val="hybridMultilevel"/>
    <w:tmpl w:val="670E1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B6EBF"/>
    <w:multiLevelType w:val="hybridMultilevel"/>
    <w:tmpl w:val="FF286F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B617A"/>
    <w:multiLevelType w:val="hybridMultilevel"/>
    <w:tmpl w:val="81A62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946E3"/>
    <w:multiLevelType w:val="hybridMultilevel"/>
    <w:tmpl w:val="68E0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A2553"/>
    <w:multiLevelType w:val="multilevel"/>
    <w:tmpl w:val="4EC2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E932AB"/>
    <w:multiLevelType w:val="hybridMultilevel"/>
    <w:tmpl w:val="8CDC6CA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5EFE6EAC"/>
    <w:multiLevelType w:val="hybridMultilevel"/>
    <w:tmpl w:val="7A1E75E6"/>
    <w:lvl w:ilvl="0" w:tplc="A51CA9C8">
      <w:numFmt w:val="bullet"/>
      <w:lvlText w:val=""/>
      <w:lvlJc w:val="left"/>
      <w:pPr>
        <w:tabs>
          <w:tab w:val="num" w:pos="705"/>
        </w:tabs>
        <w:ind w:left="705" w:hanging="705"/>
      </w:pPr>
      <w:rPr>
        <w:rFonts w:ascii="Wingdings" w:eastAsia="Times New Roman" w:hAnsi="Wingdings" w:cs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8A18BE"/>
    <w:multiLevelType w:val="hybridMultilevel"/>
    <w:tmpl w:val="1E587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39E69B6"/>
    <w:multiLevelType w:val="hybridMultilevel"/>
    <w:tmpl w:val="16401194"/>
    <w:lvl w:ilvl="0" w:tplc="AE406810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52A41"/>
    <w:multiLevelType w:val="hybridMultilevel"/>
    <w:tmpl w:val="78E8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A0332F"/>
    <w:multiLevelType w:val="multilevel"/>
    <w:tmpl w:val="0E647D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C9300C8"/>
    <w:multiLevelType w:val="multilevel"/>
    <w:tmpl w:val="28E2F512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2A63546"/>
    <w:multiLevelType w:val="hybridMultilevel"/>
    <w:tmpl w:val="2F2C20B6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26" w15:restartNumberingAfterBreak="0">
    <w:nsid w:val="75E22AEC"/>
    <w:multiLevelType w:val="hybridMultilevel"/>
    <w:tmpl w:val="BC8E3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2A097F"/>
    <w:multiLevelType w:val="hybridMultilevel"/>
    <w:tmpl w:val="D8862A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8B17748"/>
    <w:multiLevelType w:val="hybridMultilevel"/>
    <w:tmpl w:val="C5E20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408685">
    <w:abstractNumId w:val="19"/>
  </w:num>
  <w:num w:numId="2" w16cid:durableId="1685210507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3" w16cid:durableId="2146046209">
    <w:abstractNumId w:val="26"/>
  </w:num>
  <w:num w:numId="4" w16cid:durableId="2002156399">
    <w:abstractNumId w:val="16"/>
  </w:num>
  <w:num w:numId="5" w16cid:durableId="1674450038">
    <w:abstractNumId w:val="9"/>
  </w:num>
  <w:num w:numId="6" w16cid:durableId="775520171">
    <w:abstractNumId w:val="21"/>
  </w:num>
  <w:num w:numId="7" w16cid:durableId="458842162">
    <w:abstractNumId w:val="14"/>
  </w:num>
  <w:num w:numId="8" w16cid:durableId="2050063272">
    <w:abstractNumId w:val="2"/>
  </w:num>
  <w:num w:numId="9" w16cid:durableId="452944659">
    <w:abstractNumId w:val="8"/>
  </w:num>
  <w:num w:numId="10" w16cid:durableId="651445029">
    <w:abstractNumId w:val="27"/>
  </w:num>
  <w:num w:numId="11" w16cid:durableId="1745444050">
    <w:abstractNumId w:val="1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13019965">
    <w:abstractNumId w:val="8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88247971">
    <w:abstractNumId w:val="4"/>
  </w:num>
  <w:num w:numId="14" w16cid:durableId="699665015">
    <w:abstractNumId w:val="13"/>
  </w:num>
  <w:num w:numId="15" w16cid:durableId="1204709284">
    <w:abstractNumId w:val="3"/>
  </w:num>
  <w:num w:numId="16" w16cid:durableId="39788468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02130844">
    <w:abstractNumId w:val="12"/>
  </w:num>
  <w:num w:numId="18" w16cid:durableId="273635462">
    <w:abstractNumId w:val="20"/>
  </w:num>
  <w:num w:numId="19" w16cid:durableId="1964262610">
    <w:abstractNumId w:val="24"/>
  </w:num>
  <w:num w:numId="20" w16cid:durableId="1981231940">
    <w:abstractNumId w:val="15"/>
  </w:num>
  <w:num w:numId="21" w16cid:durableId="283541402">
    <w:abstractNumId w:val="5"/>
  </w:num>
  <w:num w:numId="22" w16cid:durableId="153689067">
    <w:abstractNumId w:val="6"/>
  </w:num>
  <w:num w:numId="23" w16cid:durableId="1579293095">
    <w:abstractNumId w:val="10"/>
  </w:num>
  <w:num w:numId="24" w16cid:durableId="197936485">
    <w:abstractNumId w:val="15"/>
  </w:num>
  <w:num w:numId="25" w16cid:durableId="157313047">
    <w:abstractNumId w:val="28"/>
  </w:num>
  <w:num w:numId="26" w16cid:durableId="1344165830">
    <w:abstractNumId w:val="22"/>
  </w:num>
  <w:num w:numId="27" w16cid:durableId="251620600">
    <w:abstractNumId w:val="23"/>
  </w:num>
  <w:num w:numId="28" w16cid:durableId="214320863">
    <w:abstractNumId w:val="18"/>
  </w:num>
  <w:num w:numId="29" w16cid:durableId="820460401">
    <w:abstractNumId w:val="7"/>
  </w:num>
  <w:num w:numId="30" w16cid:durableId="1810198084">
    <w:abstractNumId w:val="25"/>
  </w:num>
  <w:num w:numId="31" w16cid:durableId="908659642">
    <w:abstractNumId w:val="11"/>
  </w:num>
  <w:num w:numId="32" w16cid:durableId="787431017">
    <w:abstractNumId w:val="17"/>
  </w:num>
  <w:num w:numId="33" w16cid:durableId="287052985">
    <w:abstractNumId w:val="17"/>
  </w:num>
  <w:num w:numId="34" w16cid:durableId="547106543">
    <w:abstractNumId w:val="2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85"/>
    <w:rsid w:val="00000F18"/>
    <w:rsid w:val="0000288F"/>
    <w:rsid w:val="00002A80"/>
    <w:rsid w:val="00003CA6"/>
    <w:rsid w:val="0000401F"/>
    <w:rsid w:val="00004A9E"/>
    <w:rsid w:val="00005370"/>
    <w:rsid w:val="00005443"/>
    <w:rsid w:val="000056DB"/>
    <w:rsid w:val="0001181B"/>
    <w:rsid w:val="00012130"/>
    <w:rsid w:val="00015720"/>
    <w:rsid w:val="00015994"/>
    <w:rsid w:val="000159B5"/>
    <w:rsid w:val="00015CB3"/>
    <w:rsid w:val="00017FA5"/>
    <w:rsid w:val="00021F15"/>
    <w:rsid w:val="00024DF4"/>
    <w:rsid w:val="00026227"/>
    <w:rsid w:val="00032ADC"/>
    <w:rsid w:val="00035AA8"/>
    <w:rsid w:val="00036E45"/>
    <w:rsid w:val="00040251"/>
    <w:rsid w:val="00040618"/>
    <w:rsid w:val="00040E91"/>
    <w:rsid w:val="0004134F"/>
    <w:rsid w:val="00043469"/>
    <w:rsid w:val="00044655"/>
    <w:rsid w:val="00046D7D"/>
    <w:rsid w:val="000501B8"/>
    <w:rsid w:val="000508E8"/>
    <w:rsid w:val="000513B1"/>
    <w:rsid w:val="0005351D"/>
    <w:rsid w:val="000549F7"/>
    <w:rsid w:val="00054AAC"/>
    <w:rsid w:val="0005652F"/>
    <w:rsid w:val="0005703B"/>
    <w:rsid w:val="000575B1"/>
    <w:rsid w:val="00057D22"/>
    <w:rsid w:val="00060674"/>
    <w:rsid w:val="00060CE3"/>
    <w:rsid w:val="0006362E"/>
    <w:rsid w:val="000636AE"/>
    <w:rsid w:val="00063731"/>
    <w:rsid w:val="00066180"/>
    <w:rsid w:val="00070167"/>
    <w:rsid w:val="00070B8E"/>
    <w:rsid w:val="000710A0"/>
    <w:rsid w:val="00071EA0"/>
    <w:rsid w:val="000721D1"/>
    <w:rsid w:val="000734EE"/>
    <w:rsid w:val="00074D6E"/>
    <w:rsid w:val="00076BBC"/>
    <w:rsid w:val="0007709A"/>
    <w:rsid w:val="00077114"/>
    <w:rsid w:val="00077CAA"/>
    <w:rsid w:val="00080A1A"/>
    <w:rsid w:val="0008154E"/>
    <w:rsid w:val="00081FB3"/>
    <w:rsid w:val="00082067"/>
    <w:rsid w:val="00084A0C"/>
    <w:rsid w:val="00086D7C"/>
    <w:rsid w:val="00092361"/>
    <w:rsid w:val="000928EA"/>
    <w:rsid w:val="0009291D"/>
    <w:rsid w:val="00093517"/>
    <w:rsid w:val="00094094"/>
    <w:rsid w:val="00095442"/>
    <w:rsid w:val="00095C69"/>
    <w:rsid w:val="00096CA5"/>
    <w:rsid w:val="00097358"/>
    <w:rsid w:val="00097365"/>
    <w:rsid w:val="00097E53"/>
    <w:rsid w:val="000A1C61"/>
    <w:rsid w:val="000A1D21"/>
    <w:rsid w:val="000A2C2D"/>
    <w:rsid w:val="000A2C81"/>
    <w:rsid w:val="000A36B8"/>
    <w:rsid w:val="000A438F"/>
    <w:rsid w:val="000A4A26"/>
    <w:rsid w:val="000A68AB"/>
    <w:rsid w:val="000A6C42"/>
    <w:rsid w:val="000A6D24"/>
    <w:rsid w:val="000A7087"/>
    <w:rsid w:val="000A76A0"/>
    <w:rsid w:val="000A7FA3"/>
    <w:rsid w:val="000B0162"/>
    <w:rsid w:val="000B46AB"/>
    <w:rsid w:val="000B5A6C"/>
    <w:rsid w:val="000B734A"/>
    <w:rsid w:val="000B793D"/>
    <w:rsid w:val="000C0328"/>
    <w:rsid w:val="000C26B9"/>
    <w:rsid w:val="000C38E1"/>
    <w:rsid w:val="000C3A81"/>
    <w:rsid w:val="000C3DCB"/>
    <w:rsid w:val="000C5922"/>
    <w:rsid w:val="000C6615"/>
    <w:rsid w:val="000C6938"/>
    <w:rsid w:val="000C768F"/>
    <w:rsid w:val="000C7DBF"/>
    <w:rsid w:val="000D0E9F"/>
    <w:rsid w:val="000D160D"/>
    <w:rsid w:val="000D3775"/>
    <w:rsid w:val="000D3DC6"/>
    <w:rsid w:val="000D3EC0"/>
    <w:rsid w:val="000D49A7"/>
    <w:rsid w:val="000D4DD1"/>
    <w:rsid w:val="000E3062"/>
    <w:rsid w:val="000E469E"/>
    <w:rsid w:val="000E6AD0"/>
    <w:rsid w:val="000F19D5"/>
    <w:rsid w:val="000F1EE8"/>
    <w:rsid w:val="000F283A"/>
    <w:rsid w:val="000F2F99"/>
    <w:rsid w:val="000F3B6E"/>
    <w:rsid w:val="000F46EF"/>
    <w:rsid w:val="000F4C15"/>
    <w:rsid w:val="000F4E5A"/>
    <w:rsid w:val="000F6A60"/>
    <w:rsid w:val="000F79DF"/>
    <w:rsid w:val="00100425"/>
    <w:rsid w:val="00101013"/>
    <w:rsid w:val="00101BDB"/>
    <w:rsid w:val="0010309D"/>
    <w:rsid w:val="001063C7"/>
    <w:rsid w:val="00106AB5"/>
    <w:rsid w:val="00106EDC"/>
    <w:rsid w:val="001118A8"/>
    <w:rsid w:val="001125CA"/>
    <w:rsid w:val="00114988"/>
    <w:rsid w:val="00114C30"/>
    <w:rsid w:val="00115DE5"/>
    <w:rsid w:val="00116445"/>
    <w:rsid w:val="00116B98"/>
    <w:rsid w:val="00120248"/>
    <w:rsid w:val="0012249F"/>
    <w:rsid w:val="00126B41"/>
    <w:rsid w:val="00127FD1"/>
    <w:rsid w:val="00130ABE"/>
    <w:rsid w:val="00130D73"/>
    <w:rsid w:val="00131425"/>
    <w:rsid w:val="00132D08"/>
    <w:rsid w:val="00133B55"/>
    <w:rsid w:val="0013411D"/>
    <w:rsid w:val="001341A2"/>
    <w:rsid w:val="00135156"/>
    <w:rsid w:val="00135D72"/>
    <w:rsid w:val="001368D0"/>
    <w:rsid w:val="00137231"/>
    <w:rsid w:val="00141542"/>
    <w:rsid w:val="001415AC"/>
    <w:rsid w:val="001461CB"/>
    <w:rsid w:val="00151DA5"/>
    <w:rsid w:val="00152671"/>
    <w:rsid w:val="00153E58"/>
    <w:rsid w:val="00154C9F"/>
    <w:rsid w:val="00156639"/>
    <w:rsid w:val="00157EFC"/>
    <w:rsid w:val="001617CB"/>
    <w:rsid w:val="00166B81"/>
    <w:rsid w:val="00167B4D"/>
    <w:rsid w:val="00167FB2"/>
    <w:rsid w:val="0017167F"/>
    <w:rsid w:val="0017221D"/>
    <w:rsid w:val="00172748"/>
    <w:rsid w:val="001800D1"/>
    <w:rsid w:val="0018165F"/>
    <w:rsid w:val="00183963"/>
    <w:rsid w:val="00183EC0"/>
    <w:rsid w:val="001845EA"/>
    <w:rsid w:val="00184991"/>
    <w:rsid w:val="00187FDD"/>
    <w:rsid w:val="00193E93"/>
    <w:rsid w:val="001976B2"/>
    <w:rsid w:val="001A0B1F"/>
    <w:rsid w:val="001A111A"/>
    <w:rsid w:val="001A2E11"/>
    <w:rsid w:val="001A5ACD"/>
    <w:rsid w:val="001A6743"/>
    <w:rsid w:val="001A6B7E"/>
    <w:rsid w:val="001A7364"/>
    <w:rsid w:val="001B0E89"/>
    <w:rsid w:val="001B0F86"/>
    <w:rsid w:val="001B1CD7"/>
    <w:rsid w:val="001B2708"/>
    <w:rsid w:val="001B2A33"/>
    <w:rsid w:val="001B32D5"/>
    <w:rsid w:val="001B51BD"/>
    <w:rsid w:val="001B75C3"/>
    <w:rsid w:val="001B7F92"/>
    <w:rsid w:val="001C0923"/>
    <w:rsid w:val="001C0C07"/>
    <w:rsid w:val="001C0FAB"/>
    <w:rsid w:val="001C4330"/>
    <w:rsid w:val="001C6319"/>
    <w:rsid w:val="001C6A8F"/>
    <w:rsid w:val="001D0B8A"/>
    <w:rsid w:val="001D1C84"/>
    <w:rsid w:val="001D203E"/>
    <w:rsid w:val="001D243A"/>
    <w:rsid w:val="001D2EDE"/>
    <w:rsid w:val="001D4FC6"/>
    <w:rsid w:val="001D52BF"/>
    <w:rsid w:val="001D54C4"/>
    <w:rsid w:val="001E0E31"/>
    <w:rsid w:val="001E1665"/>
    <w:rsid w:val="001E4F45"/>
    <w:rsid w:val="001F181B"/>
    <w:rsid w:val="001F25D1"/>
    <w:rsid w:val="001F2957"/>
    <w:rsid w:val="001F2B73"/>
    <w:rsid w:val="001F3AB5"/>
    <w:rsid w:val="001F3C7E"/>
    <w:rsid w:val="001F56A6"/>
    <w:rsid w:val="001F615C"/>
    <w:rsid w:val="001F6BDC"/>
    <w:rsid w:val="0020015E"/>
    <w:rsid w:val="00200288"/>
    <w:rsid w:val="00201BD6"/>
    <w:rsid w:val="00202130"/>
    <w:rsid w:val="0020381B"/>
    <w:rsid w:val="00203B77"/>
    <w:rsid w:val="00204815"/>
    <w:rsid w:val="002049E2"/>
    <w:rsid w:val="00205A43"/>
    <w:rsid w:val="002126A3"/>
    <w:rsid w:val="00213FD3"/>
    <w:rsid w:val="00214609"/>
    <w:rsid w:val="002157C7"/>
    <w:rsid w:val="002177CD"/>
    <w:rsid w:val="00220BDA"/>
    <w:rsid w:val="00220C7F"/>
    <w:rsid w:val="00220F2B"/>
    <w:rsid w:val="00230FD9"/>
    <w:rsid w:val="002337A7"/>
    <w:rsid w:val="00233D69"/>
    <w:rsid w:val="0023451A"/>
    <w:rsid w:val="002374E5"/>
    <w:rsid w:val="00242EFF"/>
    <w:rsid w:val="00245F47"/>
    <w:rsid w:val="00246DB2"/>
    <w:rsid w:val="0024708F"/>
    <w:rsid w:val="0024786F"/>
    <w:rsid w:val="002501F4"/>
    <w:rsid w:val="00251D6D"/>
    <w:rsid w:val="00252BDD"/>
    <w:rsid w:val="00253364"/>
    <w:rsid w:val="00253BAC"/>
    <w:rsid w:val="002543FD"/>
    <w:rsid w:val="002639A5"/>
    <w:rsid w:val="0026413C"/>
    <w:rsid w:val="00264D44"/>
    <w:rsid w:val="00266420"/>
    <w:rsid w:val="00266726"/>
    <w:rsid w:val="00267807"/>
    <w:rsid w:val="0027007B"/>
    <w:rsid w:val="00270193"/>
    <w:rsid w:val="002701DD"/>
    <w:rsid w:val="002717C5"/>
    <w:rsid w:val="00271889"/>
    <w:rsid w:val="002748AB"/>
    <w:rsid w:val="002834E1"/>
    <w:rsid w:val="00285AC2"/>
    <w:rsid w:val="00286EC1"/>
    <w:rsid w:val="0029146A"/>
    <w:rsid w:val="00292678"/>
    <w:rsid w:val="00292B45"/>
    <w:rsid w:val="00292CE8"/>
    <w:rsid w:val="00292DB9"/>
    <w:rsid w:val="00293CBF"/>
    <w:rsid w:val="00294150"/>
    <w:rsid w:val="002959BB"/>
    <w:rsid w:val="00297697"/>
    <w:rsid w:val="002976E6"/>
    <w:rsid w:val="002A16C2"/>
    <w:rsid w:val="002A34A6"/>
    <w:rsid w:val="002A4D16"/>
    <w:rsid w:val="002A4FFA"/>
    <w:rsid w:val="002A6603"/>
    <w:rsid w:val="002A71F4"/>
    <w:rsid w:val="002B0B41"/>
    <w:rsid w:val="002B540C"/>
    <w:rsid w:val="002B5512"/>
    <w:rsid w:val="002B6AEE"/>
    <w:rsid w:val="002B7F46"/>
    <w:rsid w:val="002C060D"/>
    <w:rsid w:val="002C0C1F"/>
    <w:rsid w:val="002C1BE4"/>
    <w:rsid w:val="002C1CF6"/>
    <w:rsid w:val="002C3249"/>
    <w:rsid w:val="002C344D"/>
    <w:rsid w:val="002C514F"/>
    <w:rsid w:val="002C7E0F"/>
    <w:rsid w:val="002D000D"/>
    <w:rsid w:val="002D1DE2"/>
    <w:rsid w:val="002D3E13"/>
    <w:rsid w:val="002D4D34"/>
    <w:rsid w:val="002D6E67"/>
    <w:rsid w:val="002D6E9E"/>
    <w:rsid w:val="002D6F75"/>
    <w:rsid w:val="002E49DC"/>
    <w:rsid w:val="002E5B69"/>
    <w:rsid w:val="002E714B"/>
    <w:rsid w:val="002F178D"/>
    <w:rsid w:val="002F281D"/>
    <w:rsid w:val="002F2B31"/>
    <w:rsid w:val="002F31ED"/>
    <w:rsid w:val="002F35D2"/>
    <w:rsid w:val="002F3C6E"/>
    <w:rsid w:val="002F59A7"/>
    <w:rsid w:val="002F626D"/>
    <w:rsid w:val="002F631C"/>
    <w:rsid w:val="002F67C8"/>
    <w:rsid w:val="002F69EC"/>
    <w:rsid w:val="002F711B"/>
    <w:rsid w:val="0030136A"/>
    <w:rsid w:val="00301660"/>
    <w:rsid w:val="00305468"/>
    <w:rsid w:val="003107F5"/>
    <w:rsid w:val="00311FE2"/>
    <w:rsid w:val="0031390F"/>
    <w:rsid w:val="00314628"/>
    <w:rsid w:val="00315498"/>
    <w:rsid w:val="003205A1"/>
    <w:rsid w:val="00320B3F"/>
    <w:rsid w:val="00324411"/>
    <w:rsid w:val="00324D26"/>
    <w:rsid w:val="00325AF8"/>
    <w:rsid w:val="00327E2B"/>
    <w:rsid w:val="003314BF"/>
    <w:rsid w:val="00332509"/>
    <w:rsid w:val="0033334A"/>
    <w:rsid w:val="00334024"/>
    <w:rsid w:val="00334B1A"/>
    <w:rsid w:val="00337D62"/>
    <w:rsid w:val="003406EF"/>
    <w:rsid w:val="00340745"/>
    <w:rsid w:val="00340A68"/>
    <w:rsid w:val="003419F9"/>
    <w:rsid w:val="00342413"/>
    <w:rsid w:val="00346903"/>
    <w:rsid w:val="00346964"/>
    <w:rsid w:val="00350C05"/>
    <w:rsid w:val="00351E18"/>
    <w:rsid w:val="003524A6"/>
    <w:rsid w:val="003526D7"/>
    <w:rsid w:val="00354078"/>
    <w:rsid w:val="00354A1B"/>
    <w:rsid w:val="0035712F"/>
    <w:rsid w:val="0035778A"/>
    <w:rsid w:val="00361099"/>
    <w:rsid w:val="00363D87"/>
    <w:rsid w:val="0036444A"/>
    <w:rsid w:val="003645E8"/>
    <w:rsid w:val="00364B32"/>
    <w:rsid w:val="00370EA5"/>
    <w:rsid w:val="003716EE"/>
    <w:rsid w:val="0037244F"/>
    <w:rsid w:val="00374614"/>
    <w:rsid w:val="00375331"/>
    <w:rsid w:val="00380A17"/>
    <w:rsid w:val="003818E1"/>
    <w:rsid w:val="00381A97"/>
    <w:rsid w:val="00381FB1"/>
    <w:rsid w:val="00383F87"/>
    <w:rsid w:val="00384660"/>
    <w:rsid w:val="003847C3"/>
    <w:rsid w:val="00385ADB"/>
    <w:rsid w:val="003866CD"/>
    <w:rsid w:val="00386893"/>
    <w:rsid w:val="00387808"/>
    <w:rsid w:val="00387E63"/>
    <w:rsid w:val="00391EC8"/>
    <w:rsid w:val="0039291F"/>
    <w:rsid w:val="0039506E"/>
    <w:rsid w:val="003960AA"/>
    <w:rsid w:val="00396E3F"/>
    <w:rsid w:val="00397117"/>
    <w:rsid w:val="00397BD3"/>
    <w:rsid w:val="003A0B1E"/>
    <w:rsid w:val="003A314B"/>
    <w:rsid w:val="003A5D7A"/>
    <w:rsid w:val="003A5F82"/>
    <w:rsid w:val="003B03C3"/>
    <w:rsid w:val="003B10CC"/>
    <w:rsid w:val="003B2530"/>
    <w:rsid w:val="003B2FE0"/>
    <w:rsid w:val="003B3927"/>
    <w:rsid w:val="003B473A"/>
    <w:rsid w:val="003B4BAC"/>
    <w:rsid w:val="003B5CB8"/>
    <w:rsid w:val="003B5F51"/>
    <w:rsid w:val="003B5FF7"/>
    <w:rsid w:val="003B6712"/>
    <w:rsid w:val="003B6B33"/>
    <w:rsid w:val="003C32C9"/>
    <w:rsid w:val="003C3E41"/>
    <w:rsid w:val="003C6561"/>
    <w:rsid w:val="003C76D9"/>
    <w:rsid w:val="003C7A7F"/>
    <w:rsid w:val="003D50E0"/>
    <w:rsid w:val="003D7067"/>
    <w:rsid w:val="003E0003"/>
    <w:rsid w:val="003E01EA"/>
    <w:rsid w:val="003E2AEC"/>
    <w:rsid w:val="003E312B"/>
    <w:rsid w:val="003E48A5"/>
    <w:rsid w:val="003E559D"/>
    <w:rsid w:val="003E640E"/>
    <w:rsid w:val="003E6A89"/>
    <w:rsid w:val="003F0151"/>
    <w:rsid w:val="003F030A"/>
    <w:rsid w:val="003F050B"/>
    <w:rsid w:val="003F27A3"/>
    <w:rsid w:val="003F2A19"/>
    <w:rsid w:val="003F34A4"/>
    <w:rsid w:val="003F6FD2"/>
    <w:rsid w:val="003F74D9"/>
    <w:rsid w:val="003F79DA"/>
    <w:rsid w:val="003F7C98"/>
    <w:rsid w:val="004002AF"/>
    <w:rsid w:val="004014D1"/>
    <w:rsid w:val="00403F24"/>
    <w:rsid w:val="004041BE"/>
    <w:rsid w:val="00404851"/>
    <w:rsid w:val="00404C02"/>
    <w:rsid w:val="00404EAC"/>
    <w:rsid w:val="00405156"/>
    <w:rsid w:val="004067F0"/>
    <w:rsid w:val="00406F62"/>
    <w:rsid w:val="004107A3"/>
    <w:rsid w:val="0041289B"/>
    <w:rsid w:val="004139C7"/>
    <w:rsid w:val="004160BE"/>
    <w:rsid w:val="00421806"/>
    <w:rsid w:val="00423724"/>
    <w:rsid w:val="004255A2"/>
    <w:rsid w:val="00426B01"/>
    <w:rsid w:val="0042714D"/>
    <w:rsid w:val="00430B7A"/>
    <w:rsid w:val="004310FE"/>
    <w:rsid w:val="0043212E"/>
    <w:rsid w:val="00432DB0"/>
    <w:rsid w:val="004335B3"/>
    <w:rsid w:val="00433A8C"/>
    <w:rsid w:val="00435501"/>
    <w:rsid w:val="00435C0C"/>
    <w:rsid w:val="00440200"/>
    <w:rsid w:val="004404F5"/>
    <w:rsid w:val="00441B6B"/>
    <w:rsid w:val="00443F27"/>
    <w:rsid w:val="00450971"/>
    <w:rsid w:val="00450D66"/>
    <w:rsid w:val="00451D18"/>
    <w:rsid w:val="0045269E"/>
    <w:rsid w:val="00452ECB"/>
    <w:rsid w:val="004536B3"/>
    <w:rsid w:val="0045533A"/>
    <w:rsid w:val="00455832"/>
    <w:rsid w:val="00456168"/>
    <w:rsid w:val="00460196"/>
    <w:rsid w:val="00465992"/>
    <w:rsid w:val="00465C53"/>
    <w:rsid w:val="0046693A"/>
    <w:rsid w:val="00466A93"/>
    <w:rsid w:val="00466E60"/>
    <w:rsid w:val="004704E9"/>
    <w:rsid w:val="00473991"/>
    <w:rsid w:val="0047437F"/>
    <w:rsid w:val="00475BB7"/>
    <w:rsid w:val="00475E4B"/>
    <w:rsid w:val="00476A0B"/>
    <w:rsid w:val="00481621"/>
    <w:rsid w:val="00487769"/>
    <w:rsid w:val="004903D2"/>
    <w:rsid w:val="00492B43"/>
    <w:rsid w:val="0049379D"/>
    <w:rsid w:val="00493B3B"/>
    <w:rsid w:val="00494CD3"/>
    <w:rsid w:val="00495BFD"/>
    <w:rsid w:val="00496DE5"/>
    <w:rsid w:val="004975EB"/>
    <w:rsid w:val="004A464D"/>
    <w:rsid w:val="004A5DA6"/>
    <w:rsid w:val="004A65B8"/>
    <w:rsid w:val="004A697B"/>
    <w:rsid w:val="004A6DA7"/>
    <w:rsid w:val="004A74FC"/>
    <w:rsid w:val="004B2766"/>
    <w:rsid w:val="004B39B5"/>
    <w:rsid w:val="004B4521"/>
    <w:rsid w:val="004B603B"/>
    <w:rsid w:val="004B72EB"/>
    <w:rsid w:val="004B760E"/>
    <w:rsid w:val="004C1774"/>
    <w:rsid w:val="004C18A7"/>
    <w:rsid w:val="004C1BC2"/>
    <w:rsid w:val="004C21D2"/>
    <w:rsid w:val="004C4882"/>
    <w:rsid w:val="004C4C7D"/>
    <w:rsid w:val="004C58E5"/>
    <w:rsid w:val="004C5FEB"/>
    <w:rsid w:val="004C6ABF"/>
    <w:rsid w:val="004C6D9D"/>
    <w:rsid w:val="004C74EF"/>
    <w:rsid w:val="004D1D0C"/>
    <w:rsid w:val="004D3FED"/>
    <w:rsid w:val="004D4388"/>
    <w:rsid w:val="004D7AD9"/>
    <w:rsid w:val="004E301A"/>
    <w:rsid w:val="004E3CA1"/>
    <w:rsid w:val="004E588C"/>
    <w:rsid w:val="004F7206"/>
    <w:rsid w:val="004F73DF"/>
    <w:rsid w:val="004F75AA"/>
    <w:rsid w:val="004F7FEF"/>
    <w:rsid w:val="00501015"/>
    <w:rsid w:val="00501C99"/>
    <w:rsid w:val="0050639B"/>
    <w:rsid w:val="005074E8"/>
    <w:rsid w:val="00507B08"/>
    <w:rsid w:val="00507D65"/>
    <w:rsid w:val="0051163B"/>
    <w:rsid w:val="00513024"/>
    <w:rsid w:val="00514190"/>
    <w:rsid w:val="0051486A"/>
    <w:rsid w:val="00516405"/>
    <w:rsid w:val="005205AD"/>
    <w:rsid w:val="00520B23"/>
    <w:rsid w:val="00522630"/>
    <w:rsid w:val="00523742"/>
    <w:rsid w:val="00524371"/>
    <w:rsid w:val="00524DB5"/>
    <w:rsid w:val="005257D4"/>
    <w:rsid w:val="00526437"/>
    <w:rsid w:val="00531B50"/>
    <w:rsid w:val="005331E2"/>
    <w:rsid w:val="005349D4"/>
    <w:rsid w:val="00540754"/>
    <w:rsid w:val="005416A2"/>
    <w:rsid w:val="0054204E"/>
    <w:rsid w:val="00542166"/>
    <w:rsid w:val="00544426"/>
    <w:rsid w:val="005448D0"/>
    <w:rsid w:val="005468D2"/>
    <w:rsid w:val="00547C17"/>
    <w:rsid w:val="00554BF0"/>
    <w:rsid w:val="005551C5"/>
    <w:rsid w:val="005562CE"/>
    <w:rsid w:val="00556B9B"/>
    <w:rsid w:val="00557D57"/>
    <w:rsid w:val="0056060E"/>
    <w:rsid w:val="0056091A"/>
    <w:rsid w:val="00560C5D"/>
    <w:rsid w:val="0056367D"/>
    <w:rsid w:val="005638A6"/>
    <w:rsid w:val="00565B24"/>
    <w:rsid w:val="005669F8"/>
    <w:rsid w:val="0056758B"/>
    <w:rsid w:val="005732DF"/>
    <w:rsid w:val="00573843"/>
    <w:rsid w:val="00573C55"/>
    <w:rsid w:val="005746CD"/>
    <w:rsid w:val="00575425"/>
    <w:rsid w:val="0057714F"/>
    <w:rsid w:val="00581BD2"/>
    <w:rsid w:val="0058267C"/>
    <w:rsid w:val="00582779"/>
    <w:rsid w:val="00582855"/>
    <w:rsid w:val="00582E55"/>
    <w:rsid w:val="0059135A"/>
    <w:rsid w:val="005925FB"/>
    <w:rsid w:val="0059336B"/>
    <w:rsid w:val="00593A79"/>
    <w:rsid w:val="0059425E"/>
    <w:rsid w:val="00594459"/>
    <w:rsid w:val="00594AA1"/>
    <w:rsid w:val="00595198"/>
    <w:rsid w:val="005959A0"/>
    <w:rsid w:val="00597EBE"/>
    <w:rsid w:val="005A0675"/>
    <w:rsid w:val="005A0930"/>
    <w:rsid w:val="005A5587"/>
    <w:rsid w:val="005A796B"/>
    <w:rsid w:val="005B023B"/>
    <w:rsid w:val="005B094C"/>
    <w:rsid w:val="005B2B1D"/>
    <w:rsid w:val="005B41F9"/>
    <w:rsid w:val="005B4E79"/>
    <w:rsid w:val="005B5817"/>
    <w:rsid w:val="005C31BF"/>
    <w:rsid w:val="005C39B5"/>
    <w:rsid w:val="005C44EE"/>
    <w:rsid w:val="005C6F68"/>
    <w:rsid w:val="005C7057"/>
    <w:rsid w:val="005D146D"/>
    <w:rsid w:val="005D26EC"/>
    <w:rsid w:val="005D4919"/>
    <w:rsid w:val="005D5349"/>
    <w:rsid w:val="005D59E9"/>
    <w:rsid w:val="005D7FE3"/>
    <w:rsid w:val="005E621B"/>
    <w:rsid w:val="005E6D97"/>
    <w:rsid w:val="005F055F"/>
    <w:rsid w:val="005F0743"/>
    <w:rsid w:val="005F0757"/>
    <w:rsid w:val="005F1631"/>
    <w:rsid w:val="005F2DAD"/>
    <w:rsid w:val="005F2E74"/>
    <w:rsid w:val="005F3FA0"/>
    <w:rsid w:val="005F531F"/>
    <w:rsid w:val="005F5AFB"/>
    <w:rsid w:val="005F5E85"/>
    <w:rsid w:val="0060050E"/>
    <w:rsid w:val="0060098B"/>
    <w:rsid w:val="006015F0"/>
    <w:rsid w:val="006027F6"/>
    <w:rsid w:val="0060294B"/>
    <w:rsid w:val="0060305F"/>
    <w:rsid w:val="0060328C"/>
    <w:rsid w:val="00604CC7"/>
    <w:rsid w:val="006063F8"/>
    <w:rsid w:val="00611129"/>
    <w:rsid w:val="006131D2"/>
    <w:rsid w:val="00613810"/>
    <w:rsid w:val="00613EDC"/>
    <w:rsid w:val="0061639B"/>
    <w:rsid w:val="00616CD6"/>
    <w:rsid w:val="00617FE2"/>
    <w:rsid w:val="00620156"/>
    <w:rsid w:val="00620449"/>
    <w:rsid w:val="00624908"/>
    <w:rsid w:val="00624ADB"/>
    <w:rsid w:val="006301EB"/>
    <w:rsid w:val="00631D6B"/>
    <w:rsid w:val="00632566"/>
    <w:rsid w:val="00632C5A"/>
    <w:rsid w:val="00633288"/>
    <w:rsid w:val="00636802"/>
    <w:rsid w:val="006422D4"/>
    <w:rsid w:val="006436DD"/>
    <w:rsid w:val="006439F0"/>
    <w:rsid w:val="00643FBF"/>
    <w:rsid w:val="00646D85"/>
    <w:rsid w:val="006507C0"/>
    <w:rsid w:val="006520F7"/>
    <w:rsid w:val="00652A96"/>
    <w:rsid w:val="00652DF3"/>
    <w:rsid w:val="00653508"/>
    <w:rsid w:val="00653A29"/>
    <w:rsid w:val="00653BA3"/>
    <w:rsid w:val="00655536"/>
    <w:rsid w:val="00656B9B"/>
    <w:rsid w:val="00656CE3"/>
    <w:rsid w:val="00660F2C"/>
    <w:rsid w:val="006616CF"/>
    <w:rsid w:val="00662C4D"/>
    <w:rsid w:val="0066353C"/>
    <w:rsid w:val="0066360A"/>
    <w:rsid w:val="00663C5D"/>
    <w:rsid w:val="00663FA2"/>
    <w:rsid w:val="006647F3"/>
    <w:rsid w:val="00664C58"/>
    <w:rsid w:val="00665D59"/>
    <w:rsid w:val="00667D1A"/>
    <w:rsid w:val="006723C2"/>
    <w:rsid w:val="00672886"/>
    <w:rsid w:val="006769F0"/>
    <w:rsid w:val="006807FF"/>
    <w:rsid w:val="00681DA8"/>
    <w:rsid w:val="0068374C"/>
    <w:rsid w:val="0068397C"/>
    <w:rsid w:val="00687568"/>
    <w:rsid w:val="00695AFB"/>
    <w:rsid w:val="00697C32"/>
    <w:rsid w:val="006A354A"/>
    <w:rsid w:val="006B24A6"/>
    <w:rsid w:val="006B407C"/>
    <w:rsid w:val="006B6562"/>
    <w:rsid w:val="006B6E3E"/>
    <w:rsid w:val="006C072A"/>
    <w:rsid w:val="006C0A48"/>
    <w:rsid w:val="006C3DBF"/>
    <w:rsid w:val="006C61FB"/>
    <w:rsid w:val="006C7472"/>
    <w:rsid w:val="006D0666"/>
    <w:rsid w:val="006D12A6"/>
    <w:rsid w:val="006D4ACF"/>
    <w:rsid w:val="006D61A4"/>
    <w:rsid w:val="006E0304"/>
    <w:rsid w:val="006E2EB8"/>
    <w:rsid w:val="006E3092"/>
    <w:rsid w:val="006E5A57"/>
    <w:rsid w:val="006E5B0C"/>
    <w:rsid w:val="006E6A09"/>
    <w:rsid w:val="006E6D08"/>
    <w:rsid w:val="006E7D7F"/>
    <w:rsid w:val="006F08BD"/>
    <w:rsid w:val="006F5E01"/>
    <w:rsid w:val="006F7405"/>
    <w:rsid w:val="006F7641"/>
    <w:rsid w:val="006F7D22"/>
    <w:rsid w:val="007002AB"/>
    <w:rsid w:val="0070052E"/>
    <w:rsid w:val="00704902"/>
    <w:rsid w:val="00705270"/>
    <w:rsid w:val="00706DB3"/>
    <w:rsid w:val="007071C5"/>
    <w:rsid w:val="00711072"/>
    <w:rsid w:val="0071123F"/>
    <w:rsid w:val="00711BC8"/>
    <w:rsid w:val="007124FD"/>
    <w:rsid w:val="00714293"/>
    <w:rsid w:val="007146EF"/>
    <w:rsid w:val="00715401"/>
    <w:rsid w:val="0071560E"/>
    <w:rsid w:val="007159BE"/>
    <w:rsid w:val="007166B2"/>
    <w:rsid w:val="007173C9"/>
    <w:rsid w:val="00720122"/>
    <w:rsid w:val="00722E6D"/>
    <w:rsid w:val="00723BD6"/>
    <w:rsid w:val="007256AB"/>
    <w:rsid w:val="00725DE6"/>
    <w:rsid w:val="007301D9"/>
    <w:rsid w:val="00731672"/>
    <w:rsid w:val="00732555"/>
    <w:rsid w:val="0073319A"/>
    <w:rsid w:val="00734012"/>
    <w:rsid w:val="0073776A"/>
    <w:rsid w:val="00737932"/>
    <w:rsid w:val="0074104B"/>
    <w:rsid w:val="0074297A"/>
    <w:rsid w:val="00743763"/>
    <w:rsid w:val="007445C2"/>
    <w:rsid w:val="0074517F"/>
    <w:rsid w:val="0074601E"/>
    <w:rsid w:val="007502D3"/>
    <w:rsid w:val="007517EC"/>
    <w:rsid w:val="007525A7"/>
    <w:rsid w:val="00753FDF"/>
    <w:rsid w:val="00757379"/>
    <w:rsid w:val="007600F7"/>
    <w:rsid w:val="00760804"/>
    <w:rsid w:val="00761FC1"/>
    <w:rsid w:val="00763A4A"/>
    <w:rsid w:val="0076458D"/>
    <w:rsid w:val="00764D3C"/>
    <w:rsid w:val="0076538E"/>
    <w:rsid w:val="00766045"/>
    <w:rsid w:val="0077283E"/>
    <w:rsid w:val="0077679F"/>
    <w:rsid w:val="00776EA6"/>
    <w:rsid w:val="00776F9E"/>
    <w:rsid w:val="00777DE1"/>
    <w:rsid w:val="00780D92"/>
    <w:rsid w:val="007822C8"/>
    <w:rsid w:val="00783AF3"/>
    <w:rsid w:val="00785D46"/>
    <w:rsid w:val="00785E9C"/>
    <w:rsid w:val="007910EA"/>
    <w:rsid w:val="0079129D"/>
    <w:rsid w:val="00792660"/>
    <w:rsid w:val="0079571D"/>
    <w:rsid w:val="00795D29"/>
    <w:rsid w:val="00795F66"/>
    <w:rsid w:val="00796908"/>
    <w:rsid w:val="00796F1A"/>
    <w:rsid w:val="007A2582"/>
    <w:rsid w:val="007A42B8"/>
    <w:rsid w:val="007A6D0F"/>
    <w:rsid w:val="007B0329"/>
    <w:rsid w:val="007B084F"/>
    <w:rsid w:val="007B1907"/>
    <w:rsid w:val="007B2556"/>
    <w:rsid w:val="007B277F"/>
    <w:rsid w:val="007B7B48"/>
    <w:rsid w:val="007B7C89"/>
    <w:rsid w:val="007C1C5B"/>
    <w:rsid w:val="007C35F8"/>
    <w:rsid w:val="007C4501"/>
    <w:rsid w:val="007C6BB0"/>
    <w:rsid w:val="007C7BD9"/>
    <w:rsid w:val="007D0093"/>
    <w:rsid w:val="007D177F"/>
    <w:rsid w:val="007D26BF"/>
    <w:rsid w:val="007D2F2B"/>
    <w:rsid w:val="007D55D6"/>
    <w:rsid w:val="007D5A17"/>
    <w:rsid w:val="007E1349"/>
    <w:rsid w:val="007E14AC"/>
    <w:rsid w:val="007E1A47"/>
    <w:rsid w:val="007E1ACB"/>
    <w:rsid w:val="007E2534"/>
    <w:rsid w:val="007E4878"/>
    <w:rsid w:val="007E4CD3"/>
    <w:rsid w:val="007E4EA0"/>
    <w:rsid w:val="007E58C0"/>
    <w:rsid w:val="007E6BD3"/>
    <w:rsid w:val="007F1C64"/>
    <w:rsid w:val="007F4C79"/>
    <w:rsid w:val="007F558D"/>
    <w:rsid w:val="008001B8"/>
    <w:rsid w:val="0080110E"/>
    <w:rsid w:val="008039B9"/>
    <w:rsid w:val="00806D21"/>
    <w:rsid w:val="00807D9F"/>
    <w:rsid w:val="008118A3"/>
    <w:rsid w:val="00815654"/>
    <w:rsid w:val="0082072A"/>
    <w:rsid w:val="00821164"/>
    <w:rsid w:val="00824D26"/>
    <w:rsid w:val="0082588F"/>
    <w:rsid w:val="00826DD4"/>
    <w:rsid w:val="00830EF0"/>
    <w:rsid w:val="0083179E"/>
    <w:rsid w:val="00831808"/>
    <w:rsid w:val="00833963"/>
    <w:rsid w:val="00834982"/>
    <w:rsid w:val="00836090"/>
    <w:rsid w:val="00837C57"/>
    <w:rsid w:val="008417CA"/>
    <w:rsid w:val="00844B58"/>
    <w:rsid w:val="0084500D"/>
    <w:rsid w:val="0084584F"/>
    <w:rsid w:val="0085046E"/>
    <w:rsid w:val="0085518D"/>
    <w:rsid w:val="00855CD1"/>
    <w:rsid w:val="00856AED"/>
    <w:rsid w:val="00857063"/>
    <w:rsid w:val="00860E28"/>
    <w:rsid w:val="00860F2E"/>
    <w:rsid w:val="0086141C"/>
    <w:rsid w:val="00862105"/>
    <w:rsid w:val="008635D9"/>
    <w:rsid w:val="00867527"/>
    <w:rsid w:val="00870019"/>
    <w:rsid w:val="00871C0C"/>
    <w:rsid w:val="00871C85"/>
    <w:rsid w:val="00871E80"/>
    <w:rsid w:val="00871F14"/>
    <w:rsid w:val="00872FED"/>
    <w:rsid w:val="00873FCC"/>
    <w:rsid w:val="008754AC"/>
    <w:rsid w:val="0087653D"/>
    <w:rsid w:val="00876B3D"/>
    <w:rsid w:val="0088087E"/>
    <w:rsid w:val="00881E11"/>
    <w:rsid w:val="00882C6E"/>
    <w:rsid w:val="008878AE"/>
    <w:rsid w:val="0088792A"/>
    <w:rsid w:val="008904B6"/>
    <w:rsid w:val="00890985"/>
    <w:rsid w:val="008909D0"/>
    <w:rsid w:val="00891390"/>
    <w:rsid w:val="008914DC"/>
    <w:rsid w:val="0089676F"/>
    <w:rsid w:val="0089730D"/>
    <w:rsid w:val="00897346"/>
    <w:rsid w:val="00897C56"/>
    <w:rsid w:val="00897D33"/>
    <w:rsid w:val="008A03E6"/>
    <w:rsid w:val="008A2592"/>
    <w:rsid w:val="008A65C4"/>
    <w:rsid w:val="008B3F1F"/>
    <w:rsid w:val="008B4FB4"/>
    <w:rsid w:val="008B5D9C"/>
    <w:rsid w:val="008B6DB3"/>
    <w:rsid w:val="008B719F"/>
    <w:rsid w:val="008C01AB"/>
    <w:rsid w:val="008C10F3"/>
    <w:rsid w:val="008C7CAA"/>
    <w:rsid w:val="008D0158"/>
    <w:rsid w:val="008D107D"/>
    <w:rsid w:val="008D2A26"/>
    <w:rsid w:val="008D445E"/>
    <w:rsid w:val="008D4B43"/>
    <w:rsid w:val="008D5FBE"/>
    <w:rsid w:val="008D67F1"/>
    <w:rsid w:val="008D7B54"/>
    <w:rsid w:val="008E0C9C"/>
    <w:rsid w:val="008E1ECD"/>
    <w:rsid w:val="008E34EF"/>
    <w:rsid w:val="008E4B28"/>
    <w:rsid w:val="008E6220"/>
    <w:rsid w:val="008E6BFD"/>
    <w:rsid w:val="008E76E9"/>
    <w:rsid w:val="008F18B8"/>
    <w:rsid w:val="008F3086"/>
    <w:rsid w:val="008F3AD9"/>
    <w:rsid w:val="009037C3"/>
    <w:rsid w:val="00907295"/>
    <w:rsid w:val="009076D1"/>
    <w:rsid w:val="00911CBC"/>
    <w:rsid w:val="00913BE5"/>
    <w:rsid w:val="00916091"/>
    <w:rsid w:val="00916488"/>
    <w:rsid w:val="00916741"/>
    <w:rsid w:val="00920DB2"/>
    <w:rsid w:val="009216FC"/>
    <w:rsid w:val="00923200"/>
    <w:rsid w:val="009247DA"/>
    <w:rsid w:val="0092481F"/>
    <w:rsid w:val="009256EE"/>
    <w:rsid w:val="00927BA6"/>
    <w:rsid w:val="00927DFB"/>
    <w:rsid w:val="009300A6"/>
    <w:rsid w:val="009315F6"/>
    <w:rsid w:val="00933431"/>
    <w:rsid w:val="00933BA7"/>
    <w:rsid w:val="00934C13"/>
    <w:rsid w:val="00936829"/>
    <w:rsid w:val="00936D7F"/>
    <w:rsid w:val="00937FF2"/>
    <w:rsid w:val="00940ED5"/>
    <w:rsid w:val="00941820"/>
    <w:rsid w:val="009426AC"/>
    <w:rsid w:val="0094312F"/>
    <w:rsid w:val="009435FD"/>
    <w:rsid w:val="00946917"/>
    <w:rsid w:val="00946A34"/>
    <w:rsid w:val="0094775D"/>
    <w:rsid w:val="00952111"/>
    <w:rsid w:val="00953D5E"/>
    <w:rsid w:val="009544F2"/>
    <w:rsid w:val="009545E4"/>
    <w:rsid w:val="0096037A"/>
    <w:rsid w:val="00960AE9"/>
    <w:rsid w:val="00961B75"/>
    <w:rsid w:val="009622FD"/>
    <w:rsid w:val="0096269D"/>
    <w:rsid w:val="00962A4D"/>
    <w:rsid w:val="00964602"/>
    <w:rsid w:val="009660EE"/>
    <w:rsid w:val="00966189"/>
    <w:rsid w:val="0096774D"/>
    <w:rsid w:val="00971725"/>
    <w:rsid w:val="0097260D"/>
    <w:rsid w:val="009761D2"/>
    <w:rsid w:val="00980787"/>
    <w:rsid w:val="009817FE"/>
    <w:rsid w:val="009826F1"/>
    <w:rsid w:val="009827C3"/>
    <w:rsid w:val="00984B1F"/>
    <w:rsid w:val="00985779"/>
    <w:rsid w:val="00986449"/>
    <w:rsid w:val="00990E58"/>
    <w:rsid w:val="00991147"/>
    <w:rsid w:val="009925E1"/>
    <w:rsid w:val="00992616"/>
    <w:rsid w:val="0099317C"/>
    <w:rsid w:val="009955A4"/>
    <w:rsid w:val="0099570F"/>
    <w:rsid w:val="009963F0"/>
    <w:rsid w:val="00996BD6"/>
    <w:rsid w:val="00996F86"/>
    <w:rsid w:val="009A0751"/>
    <w:rsid w:val="009A0841"/>
    <w:rsid w:val="009A1455"/>
    <w:rsid w:val="009A14B0"/>
    <w:rsid w:val="009A2E31"/>
    <w:rsid w:val="009A327F"/>
    <w:rsid w:val="009A7EB1"/>
    <w:rsid w:val="009B00F2"/>
    <w:rsid w:val="009B23A1"/>
    <w:rsid w:val="009B2619"/>
    <w:rsid w:val="009B4B95"/>
    <w:rsid w:val="009B4F8B"/>
    <w:rsid w:val="009B6B7D"/>
    <w:rsid w:val="009C0BD4"/>
    <w:rsid w:val="009C2F9B"/>
    <w:rsid w:val="009C3584"/>
    <w:rsid w:val="009C6839"/>
    <w:rsid w:val="009D0386"/>
    <w:rsid w:val="009D1D12"/>
    <w:rsid w:val="009D3C85"/>
    <w:rsid w:val="009D5565"/>
    <w:rsid w:val="009D68FC"/>
    <w:rsid w:val="009D7A1C"/>
    <w:rsid w:val="009E018B"/>
    <w:rsid w:val="009E11EC"/>
    <w:rsid w:val="009E2674"/>
    <w:rsid w:val="009E4A19"/>
    <w:rsid w:val="009E4E39"/>
    <w:rsid w:val="009E6EC1"/>
    <w:rsid w:val="009F0F85"/>
    <w:rsid w:val="009F1594"/>
    <w:rsid w:val="009F205D"/>
    <w:rsid w:val="009F3152"/>
    <w:rsid w:val="009F39F7"/>
    <w:rsid w:val="009F6094"/>
    <w:rsid w:val="009F6DDF"/>
    <w:rsid w:val="009F71D4"/>
    <w:rsid w:val="00A01E05"/>
    <w:rsid w:val="00A0329A"/>
    <w:rsid w:val="00A032EF"/>
    <w:rsid w:val="00A03660"/>
    <w:rsid w:val="00A03748"/>
    <w:rsid w:val="00A061F8"/>
    <w:rsid w:val="00A062D9"/>
    <w:rsid w:val="00A06A86"/>
    <w:rsid w:val="00A11DF5"/>
    <w:rsid w:val="00A12BD9"/>
    <w:rsid w:val="00A12E24"/>
    <w:rsid w:val="00A130E0"/>
    <w:rsid w:val="00A135A2"/>
    <w:rsid w:val="00A14501"/>
    <w:rsid w:val="00A1621A"/>
    <w:rsid w:val="00A175ED"/>
    <w:rsid w:val="00A22333"/>
    <w:rsid w:val="00A226D1"/>
    <w:rsid w:val="00A22B74"/>
    <w:rsid w:val="00A238D0"/>
    <w:rsid w:val="00A251B8"/>
    <w:rsid w:val="00A26543"/>
    <w:rsid w:val="00A2672E"/>
    <w:rsid w:val="00A26A65"/>
    <w:rsid w:val="00A3097F"/>
    <w:rsid w:val="00A3338B"/>
    <w:rsid w:val="00A335AD"/>
    <w:rsid w:val="00A339C7"/>
    <w:rsid w:val="00A33ABC"/>
    <w:rsid w:val="00A35136"/>
    <w:rsid w:val="00A3683F"/>
    <w:rsid w:val="00A376FF"/>
    <w:rsid w:val="00A410BB"/>
    <w:rsid w:val="00A41A8C"/>
    <w:rsid w:val="00A442E9"/>
    <w:rsid w:val="00A44470"/>
    <w:rsid w:val="00A44988"/>
    <w:rsid w:val="00A45802"/>
    <w:rsid w:val="00A45CC7"/>
    <w:rsid w:val="00A4626E"/>
    <w:rsid w:val="00A466A5"/>
    <w:rsid w:val="00A46F21"/>
    <w:rsid w:val="00A4751D"/>
    <w:rsid w:val="00A50D63"/>
    <w:rsid w:val="00A5110C"/>
    <w:rsid w:val="00A52F69"/>
    <w:rsid w:val="00A53B96"/>
    <w:rsid w:val="00A54D44"/>
    <w:rsid w:val="00A577D6"/>
    <w:rsid w:val="00A61FA8"/>
    <w:rsid w:val="00A62DC2"/>
    <w:rsid w:val="00A6722B"/>
    <w:rsid w:val="00A70DEA"/>
    <w:rsid w:val="00A71F12"/>
    <w:rsid w:val="00A72300"/>
    <w:rsid w:val="00A73468"/>
    <w:rsid w:val="00A73D97"/>
    <w:rsid w:val="00A751F2"/>
    <w:rsid w:val="00A771D4"/>
    <w:rsid w:val="00A80AD5"/>
    <w:rsid w:val="00A82759"/>
    <w:rsid w:val="00A83F96"/>
    <w:rsid w:val="00A93B5E"/>
    <w:rsid w:val="00A94774"/>
    <w:rsid w:val="00AA10C5"/>
    <w:rsid w:val="00AA158D"/>
    <w:rsid w:val="00AA2748"/>
    <w:rsid w:val="00AA3F61"/>
    <w:rsid w:val="00AA621D"/>
    <w:rsid w:val="00AA75E6"/>
    <w:rsid w:val="00AB08CF"/>
    <w:rsid w:val="00AB2B87"/>
    <w:rsid w:val="00AB2EC6"/>
    <w:rsid w:val="00AB3CBA"/>
    <w:rsid w:val="00AB4BC5"/>
    <w:rsid w:val="00AB6820"/>
    <w:rsid w:val="00AB7152"/>
    <w:rsid w:val="00AC0775"/>
    <w:rsid w:val="00AC22F7"/>
    <w:rsid w:val="00AC3AE1"/>
    <w:rsid w:val="00AC3EAF"/>
    <w:rsid w:val="00AC51FB"/>
    <w:rsid w:val="00AC625A"/>
    <w:rsid w:val="00AC6CA8"/>
    <w:rsid w:val="00AD159C"/>
    <w:rsid w:val="00AD17CF"/>
    <w:rsid w:val="00AD3E5C"/>
    <w:rsid w:val="00AD6341"/>
    <w:rsid w:val="00AD7344"/>
    <w:rsid w:val="00AE5C41"/>
    <w:rsid w:val="00AE793D"/>
    <w:rsid w:val="00AF12B1"/>
    <w:rsid w:val="00AF4110"/>
    <w:rsid w:val="00AF6208"/>
    <w:rsid w:val="00B00648"/>
    <w:rsid w:val="00B0155B"/>
    <w:rsid w:val="00B03C6E"/>
    <w:rsid w:val="00B05D5D"/>
    <w:rsid w:val="00B071E9"/>
    <w:rsid w:val="00B1054E"/>
    <w:rsid w:val="00B10DC7"/>
    <w:rsid w:val="00B12C8F"/>
    <w:rsid w:val="00B13A31"/>
    <w:rsid w:val="00B155F6"/>
    <w:rsid w:val="00B165B1"/>
    <w:rsid w:val="00B16E93"/>
    <w:rsid w:val="00B17841"/>
    <w:rsid w:val="00B179F6"/>
    <w:rsid w:val="00B206DD"/>
    <w:rsid w:val="00B21199"/>
    <w:rsid w:val="00B2233B"/>
    <w:rsid w:val="00B22BA7"/>
    <w:rsid w:val="00B23979"/>
    <w:rsid w:val="00B241D6"/>
    <w:rsid w:val="00B25A0E"/>
    <w:rsid w:val="00B26DEB"/>
    <w:rsid w:val="00B27224"/>
    <w:rsid w:val="00B30D23"/>
    <w:rsid w:val="00B31328"/>
    <w:rsid w:val="00B31461"/>
    <w:rsid w:val="00B321BF"/>
    <w:rsid w:val="00B32219"/>
    <w:rsid w:val="00B33CED"/>
    <w:rsid w:val="00B33D95"/>
    <w:rsid w:val="00B34091"/>
    <w:rsid w:val="00B340E2"/>
    <w:rsid w:val="00B34CAC"/>
    <w:rsid w:val="00B34D62"/>
    <w:rsid w:val="00B34E19"/>
    <w:rsid w:val="00B36F4A"/>
    <w:rsid w:val="00B3716B"/>
    <w:rsid w:val="00B42D35"/>
    <w:rsid w:val="00B4605E"/>
    <w:rsid w:val="00B460DD"/>
    <w:rsid w:val="00B531F8"/>
    <w:rsid w:val="00B54B24"/>
    <w:rsid w:val="00B5642D"/>
    <w:rsid w:val="00B56E86"/>
    <w:rsid w:val="00B603B2"/>
    <w:rsid w:val="00B62A7F"/>
    <w:rsid w:val="00B636C6"/>
    <w:rsid w:val="00B64AA5"/>
    <w:rsid w:val="00B718A1"/>
    <w:rsid w:val="00B72F78"/>
    <w:rsid w:val="00B73E3A"/>
    <w:rsid w:val="00B74606"/>
    <w:rsid w:val="00B75799"/>
    <w:rsid w:val="00B7584D"/>
    <w:rsid w:val="00B759CF"/>
    <w:rsid w:val="00B80826"/>
    <w:rsid w:val="00B811BF"/>
    <w:rsid w:val="00B82AEE"/>
    <w:rsid w:val="00B82CE1"/>
    <w:rsid w:val="00B82E34"/>
    <w:rsid w:val="00B8582A"/>
    <w:rsid w:val="00B87C48"/>
    <w:rsid w:val="00B9022E"/>
    <w:rsid w:val="00B903A3"/>
    <w:rsid w:val="00B95F30"/>
    <w:rsid w:val="00BA10E8"/>
    <w:rsid w:val="00BA27B3"/>
    <w:rsid w:val="00BA28DE"/>
    <w:rsid w:val="00BA469E"/>
    <w:rsid w:val="00BA5FA7"/>
    <w:rsid w:val="00BA6EF0"/>
    <w:rsid w:val="00BA6F4C"/>
    <w:rsid w:val="00BA754C"/>
    <w:rsid w:val="00BB0B1C"/>
    <w:rsid w:val="00BB1152"/>
    <w:rsid w:val="00BB203F"/>
    <w:rsid w:val="00BB2965"/>
    <w:rsid w:val="00BB34AD"/>
    <w:rsid w:val="00BB373C"/>
    <w:rsid w:val="00BB45DF"/>
    <w:rsid w:val="00BB63DA"/>
    <w:rsid w:val="00BB6D3B"/>
    <w:rsid w:val="00BC0BBC"/>
    <w:rsid w:val="00BC2201"/>
    <w:rsid w:val="00BC31A8"/>
    <w:rsid w:val="00BC3383"/>
    <w:rsid w:val="00BC403D"/>
    <w:rsid w:val="00BC6B89"/>
    <w:rsid w:val="00BD3609"/>
    <w:rsid w:val="00BD3CDC"/>
    <w:rsid w:val="00BD4675"/>
    <w:rsid w:val="00BD5320"/>
    <w:rsid w:val="00BE2A5C"/>
    <w:rsid w:val="00BE35A4"/>
    <w:rsid w:val="00BE3D28"/>
    <w:rsid w:val="00BE3F14"/>
    <w:rsid w:val="00BE594F"/>
    <w:rsid w:val="00BE7F62"/>
    <w:rsid w:val="00BF036B"/>
    <w:rsid w:val="00BF2DC9"/>
    <w:rsid w:val="00BF4336"/>
    <w:rsid w:val="00BF5122"/>
    <w:rsid w:val="00BF5B23"/>
    <w:rsid w:val="00BF6045"/>
    <w:rsid w:val="00BF68F2"/>
    <w:rsid w:val="00BF69F2"/>
    <w:rsid w:val="00BF7049"/>
    <w:rsid w:val="00C00E2C"/>
    <w:rsid w:val="00C0417A"/>
    <w:rsid w:val="00C04862"/>
    <w:rsid w:val="00C049FA"/>
    <w:rsid w:val="00C05471"/>
    <w:rsid w:val="00C05B45"/>
    <w:rsid w:val="00C144F6"/>
    <w:rsid w:val="00C16394"/>
    <w:rsid w:val="00C17DEC"/>
    <w:rsid w:val="00C20CF1"/>
    <w:rsid w:val="00C22371"/>
    <w:rsid w:val="00C230E1"/>
    <w:rsid w:val="00C23797"/>
    <w:rsid w:val="00C25C10"/>
    <w:rsid w:val="00C2636A"/>
    <w:rsid w:val="00C2673B"/>
    <w:rsid w:val="00C26F0B"/>
    <w:rsid w:val="00C2787B"/>
    <w:rsid w:val="00C30115"/>
    <w:rsid w:val="00C30AB5"/>
    <w:rsid w:val="00C30B06"/>
    <w:rsid w:val="00C317A1"/>
    <w:rsid w:val="00C32D79"/>
    <w:rsid w:val="00C3372F"/>
    <w:rsid w:val="00C33AB3"/>
    <w:rsid w:val="00C36816"/>
    <w:rsid w:val="00C36ADB"/>
    <w:rsid w:val="00C377F3"/>
    <w:rsid w:val="00C412B4"/>
    <w:rsid w:val="00C419C9"/>
    <w:rsid w:val="00C476C4"/>
    <w:rsid w:val="00C47B52"/>
    <w:rsid w:val="00C51977"/>
    <w:rsid w:val="00C52F59"/>
    <w:rsid w:val="00C52F85"/>
    <w:rsid w:val="00C54B50"/>
    <w:rsid w:val="00C56117"/>
    <w:rsid w:val="00C6226D"/>
    <w:rsid w:val="00C6375C"/>
    <w:rsid w:val="00C6395F"/>
    <w:rsid w:val="00C64AB4"/>
    <w:rsid w:val="00C664C6"/>
    <w:rsid w:val="00C66DCA"/>
    <w:rsid w:val="00C67538"/>
    <w:rsid w:val="00C71DCB"/>
    <w:rsid w:val="00C72E0D"/>
    <w:rsid w:val="00C750DF"/>
    <w:rsid w:val="00C76415"/>
    <w:rsid w:val="00C76A33"/>
    <w:rsid w:val="00C771BB"/>
    <w:rsid w:val="00C777DB"/>
    <w:rsid w:val="00C77EE1"/>
    <w:rsid w:val="00C81F19"/>
    <w:rsid w:val="00C82B0D"/>
    <w:rsid w:val="00C83DCB"/>
    <w:rsid w:val="00C8598D"/>
    <w:rsid w:val="00C86320"/>
    <w:rsid w:val="00C86A23"/>
    <w:rsid w:val="00C874E0"/>
    <w:rsid w:val="00C87D0A"/>
    <w:rsid w:val="00C91AA6"/>
    <w:rsid w:val="00C92621"/>
    <w:rsid w:val="00C93098"/>
    <w:rsid w:val="00C9436D"/>
    <w:rsid w:val="00CA0C71"/>
    <w:rsid w:val="00CA12DD"/>
    <w:rsid w:val="00CA4EEE"/>
    <w:rsid w:val="00CA671B"/>
    <w:rsid w:val="00CA7567"/>
    <w:rsid w:val="00CA7796"/>
    <w:rsid w:val="00CB1A61"/>
    <w:rsid w:val="00CB1C02"/>
    <w:rsid w:val="00CB2478"/>
    <w:rsid w:val="00CB485D"/>
    <w:rsid w:val="00CB5BD5"/>
    <w:rsid w:val="00CB6803"/>
    <w:rsid w:val="00CC2D43"/>
    <w:rsid w:val="00CC3057"/>
    <w:rsid w:val="00CC392D"/>
    <w:rsid w:val="00CC47F2"/>
    <w:rsid w:val="00CC4C92"/>
    <w:rsid w:val="00CC59C3"/>
    <w:rsid w:val="00CC646C"/>
    <w:rsid w:val="00CC7D39"/>
    <w:rsid w:val="00CC7F4F"/>
    <w:rsid w:val="00CD08E6"/>
    <w:rsid w:val="00CD1934"/>
    <w:rsid w:val="00CD1CA0"/>
    <w:rsid w:val="00CD35F0"/>
    <w:rsid w:val="00CD452B"/>
    <w:rsid w:val="00CD4AD1"/>
    <w:rsid w:val="00CE07AC"/>
    <w:rsid w:val="00CE0AF4"/>
    <w:rsid w:val="00CE33B3"/>
    <w:rsid w:val="00CE3E82"/>
    <w:rsid w:val="00CE4802"/>
    <w:rsid w:val="00CE4D16"/>
    <w:rsid w:val="00CE6A57"/>
    <w:rsid w:val="00CE6D15"/>
    <w:rsid w:val="00CF25CC"/>
    <w:rsid w:val="00CF2BBE"/>
    <w:rsid w:val="00CF3402"/>
    <w:rsid w:val="00CF3860"/>
    <w:rsid w:val="00CF3ED9"/>
    <w:rsid w:val="00CF443E"/>
    <w:rsid w:val="00CF5B8E"/>
    <w:rsid w:val="00CF7BD3"/>
    <w:rsid w:val="00D0021F"/>
    <w:rsid w:val="00D015AC"/>
    <w:rsid w:val="00D03B0B"/>
    <w:rsid w:val="00D04281"/>
    <w:rsid w:val="00D06649"/>
    <w:rsid w:val="00D072A3"/>
    <w:rsid w:val="00D10225"/>
    <w:rsid w:val="00D10C92"/>
    <w:rsid w:val="00D1102D"/>
    <w:rsid w:val="00D1347A"/>
    <w:rsid w:val="00D13591"/>
    <w:rsid w:val="00D14B48"/>
    <w:rsid w:val="00D14D82"/>
    <w:rsid w:val="00D16120"/>
    <w:rsid w:val="00D16EA2"/>
    <w:rsid w:val="00D221AE"/>
    <w:rsid w:val="00D22A7E"/>
    <w:rsid w:val="00D22C3F"/>
    <w:rsid w:val="00D24B86"/>
    <w:rsid w:val="00D24E51"/>
    <w:rsid w:val="00D262D2"/>
    <w:rsid w:val="00D278A5"/>
    <w:rsid w:val="00D32408"/>
    <w:rsid w:val="00D3284A"/>
    <w:rsid w:val="00D331CC"/>
    <w:rsid w:val="00D33996"/>
    <w:rsid w:val="00D33BAF"/>
    <w:rsid w:val="00D344C9"/>
    <w:rsid w:val="00D3545D"/>
    <w:rsid w:val="00D354E8"/>
    <w:rsid w:val="00D36441"/>
    <w:rsid w:val="00D434E3"/>
    <w:rsid w:val="00D43C47"/>
    <w:rsid w:val="00D47255"/>
    <w:rsid w:val="00D47FFD"/>
    <w:rsid w:val="00D51045"/>
    <w:rsid w:val="00D51D0E"/>
    <w:rsid w:val="00D524B2"/>
    <w:rsid w:val="00D527C2"/>
    <w:rsid w:val="00D53ED3"/>
    <w:rsid w:val="00D54B59"/>
    <w:rsid w:val="00D5521F"/>
    <w:rsid w:val="00D55984"/>
    <w:rsid w:val="00D560A9"/>
    <w:rsid w:val="00D56701"/>
    <w:rsid w:val="00D57674"/>
    <w:rsid w:val="00D57E57"/>
    <w:rsid w:val="00D60088"/>
    <w:rsid w:val="00D63CE7"/>
    <w:rsid w:val="00D648A5"/>
    <w:rsid w:val="00D64B03"/>
    <w:rsid w:val="00D6507C"/>
    <w:rsid w:val="00D65763"/>
    <w:rsid w:val="00D66B3D"/>
    <w:rsid w:val="00D70DA6"/>
    <w:rsid w:val="00D71171"/>
    <w:rsid w:val="00D722E1"/>
    <w:rsid w:val="00D72B0A"/>
    <w:rsid w:val="00D73B1C"/>
    <w:rsid w:val="00D75A31"/>
    <w:rsid w:val="00D76C58"/>
    <w:rsid w:val="00D77EC3"/>
    <w:rsid w:val="00D77FCA"/>
    <w:rsid w:val="00D814C5"/>
    <w:rsid w:val="00D82353"/>
    <w:rsid w:val="00D84486"/>
    <w:rsid w:val="00D902DD"/>
    <w:rsid w:val="00D906D0"/>
    <w:rsid w:val="00D914C2"/>
    <w:rsid w:val="00D94715"/>
    <w:rsid w:val="00D97766"/>
    <w:rsid w:val="00DA065F"/>
    <w:rsid w:val="00DA29C4"/>
    <w:rsid w:val="00DA3442"/>
    <w:rsid w:val="00DA4FA4"/>
    <w:rsid w:val="00DA52DA"/>
    <w:rsid w:val="00DA5A75"/>
    <w:rsid w:val="00DA6302"/>
    <w:rsid w:val="00DA6314"/>
    <w:rsid w:val="00DB039C"/>
    <w:rsid w:val="00DC0BA8"/>
    <w:rsid w:val="00DC1F9B"/>
    <w:rsid w:val="00DC649C"/>
    <w:rsid w:val="00DC7196"/>
    <w:rsid w:val="00DD0EDA"/>
    <w:rsid w:val="00DD30D9"/>
    <w:rsid w:val="00DD3F9D"/>
    <w:rsid w:val="00DD4501"/>
    <w:rsid w:val="00DD486A"/>
    <w:rsid w:val="00DD4AE4"/>
    <w:rsid w:val="00DD506A"/>
    <w:rsid w:val="00DD7AED"/>
    <w:rsid w:val="00DE09BD"/>
    <w:rsid w:val="00DE161B"/>
    <w:rsid w:val="00DE1F94"/>
    <w:rsid w:val="00DE2E84"/>
    <w:rsid w:val="00DE5A4F"/>
    <w:rsid w:val="00DE6052"/>
    <w:rsid w:val="00DF0320"/>
    <w:rsid w:val="00DF0FB6"/>
    <w:rsid w:val="00DF331C"/>
    <w:rsid w:val="00DF4384"/>
    <w:rsid w:val="00DF7980"/>
    <w:rsid w:val="00E00310"/>
    <w:rsid w:val="00E00FFB"/>
    <w:rsid w:val="00E01474"/>
    <w:rsid w:val="00E022D1"/>
    <w:rsid w:val="00E048E8"/>
    <w:rsid w:val="00E07426"/>
    <w:rsid w:val="00E12250"/>
    <w:rsid w:val="00E125F5"/>
    <w:rsid w:val="00E1316C"/>
    <w:rsid w:val="00E141C4"/>
    <w:rsid w:val="00E17467"/>
    <w:rsid w:val="00E2129C"/>
    <w:rsid w:val="00E27469"/>
    <w:rsid w:val="00E32EAE"/>
    <w:rsid w:val="00E34D41"/>
    <w:rsid w:val="00E356AD"/>
    <w:rsid w:val="00E35DF2"/>
    <w:rsid w:val="00E37233"/>
    <w:rsid w:val="00E41500"/>
    <w:rsid w:val="00E41B6E"/>
    <w:rsid w:val="00E43351"/>
    <w:rsid w:val="00E433FD"/>
    <w:rsid w:val="00E4370C"/>
    <w:rsid w:val="00E45EFB"/>
    <w:rsid w:val="00E46F01"/>
    <w:rsid w:val="00E47E38"/>
    <w:rsid w:val="00E51045"/>
    <w:rsid w:val="00E53AE7"/>
    <w:rsid w:val="00E558C5"/>
    <w:rsid w:val="00E55F8A"/>
    <w:rsid w:val="00E572A4"/>
    <w:rsid w:val="00E57D61"/>
    <w:rsid w:val="00E60BEA"/>
    <w:rsid w:val="00E60E1B"/>
    <w:rsid w:val="00E644EE"/>
    <w:rsid w:val="00E65B9F"/>
    <w:rsid w:val="00E678AF"/>
    <w:rsid w:val="00E705C1"/>
    <w:rsid w:val="00E74074"/>
    <w:rsid w:val="00E74637"/>
    <w:rsid w:val="00E7670A"/>
    <w:rsid w:val="00E773D5"/>
    <w:rsid w:val="00E833E9"/>
    <w:rsid w:val="00E8454F"/>
    <w:rsid w:val="00E84D47"/>
    <w:rsid w:val="00E8664D"/>
    <w:rsid w:val="00E9153C"/>
    <w:rsid w:val="00E938B0"/>
    <w:rsid w:val="00E94377"/>
    <w:rsid w:val="00E9447C"/>
    <w:rsid w:val="00E9630E"/>
    <w:rsid w:val="00E97E34"/>
    <w:rsid w:val="00EA22E3"/>
    <w:rsid w:val="00EA2AB6"/>
    <w:rsid w:val="00EA3186"/>
    <w:rsid w:val="00EA390E"/>
    <w:rsid w:val="00EA4FC5"/>
    <w:rsid w:val="00EA5D16"/>
    <w:rsid w:val="00EB698B"/>
    <w:rsid w:val="00EB6DC3"/>
    <w:rsid w:val="00EB704F"/>
    <w:rsid w:val="00EC06B8"/>
    <w:rsid w:val="00EC29F4"/>
    <w:rsid w:val="00EC2B00"/>
    <w:rsid w:val="00EC3584"/>
    <w:rsid w:val="00EC38B9"/>
    <w:rsid w:val="00EC460E"/>
    <w:rsid w:val="00EC5A4C"/>
    <w:rsid w:val="00EC6BA7"/>
    <w:rsid w:val="00EC77B4"/>
    <w:rsid w:val="00EC7D9B"/>
    <w:rsid w:val="00ED0E04"/>
    <w:rsid w:val="00ED18A3"/>
    <w:rsid w:val="00ED1901"/>
    <w:rsid w:val="00ED482B"/>
    <w:rsid w:val="00ED551E"/>
    <w:rsid w:val="00ED634C"/>
    <w:rsid w:val="00ED7409"/>
    <w:rsid w:val="00ED7B0F"/>
    <w:rsid w:val="00ED7C18"/>
    <w:rsid w:val="00EE0984"/>
    <w:rsid w:val="00EE0E60"/>
    <w:rsid w:val="00EE26AE"/>
    <w:rsid w:val="00EE3CCE"/>
    <w:rsid w:val="00EE55BC"/>
    <w:rsid w:val="00EE5C88"/>
    <w:rsid w:val="00EE76E3"/>
    <w:rsid w:val="00EE78D9"/>
    <w:rsid w:val="00EF09E5"/>
    <w:rsid w:val="00EF11D7"/>
    <w:rsid w:val="00EF155C"/>
    <w:rsid w:val="00EF21A2"/>
    <w:rsid w:val="00EF26FE"/>
    <w:rsid w:val="00EF295D"/>
    <w:rsid w:val="00EF32F8"/>
    <w:rsid w:val="00EF3EBB"/>
    <w:rsid w:val="00EF42CD"/>
    <w:rsid w:val="00EF4432"/>
    <w:rsid w:val="00EF50A3"/>
    <w:rsid w:val="00F00434"/>
    <w:rsid w:val="00F01098"/>
    <w:rsid w:val="00F012CD"/>
    <w:rsid w:val="00F02ECB"/>
    <w:rsid w:val="00F0402C"/>
    <w:rsid w:val="00F048FC"/>
    <w:rsid w:val="00F04D1B"/>
    <w:rsid w:val="00F05436"/>
    <w:rsid w:val="00F06539"/>
    <w:rsid w:val="00F06DB8"/>
    <w:rsid w:val="00F06DDF"/>
    <w:rsid w:val="00F07033"/>
    <w:rsid w:val="00F075F6"/>
    <w:rsid w:val="00F079D7"/>
    <w:rsid w:val="00F11FF7"/>
    <w:rsid w:val="00F15663"/>
    <w:rsid w:val="00F15D32"/>
    <w:rsid w:val="00F20DD2"/>
    <w:rsid w:val="00F210DF"/>
    <w:rsid w:val="00F24313"/>
    <w:rsid w:val="00F24ED9"/>
    <w:rsid w:val="00F2519C"/>
    <w:rsid w:val="00F270AC"/>
    <w:rsid w:val="00F30AAF"/>
    <w:rsid w:val="00F3148B"/>
    <w:rsid w:val="00F31D18"/>
    <w:rsid w:val="00F32DFE"/>
    <w:rsid w:val="00F351E6"/>
    <w:rsid w:val="00F36731"/>
    <w:rsid w:val="00F369A3"/>
    <w:rsid w:val="00F41D78"/>
    <w:rsid w:val="00F420A4"/>
    <w:rsid w:val="00F43EBD"/>
    <w:rsid w:val="00F4453D"/>
    <w:rsid w:val="00F44D88"/>
    <w:rsid w:val="00F452AC"/>
    <w:rsid w:val="00F464D2"/>
    <w:rsid w:val="00F46BEA"/>
    <w:rsid w:val="00F50F8A"/>
    <w:rsid w:val="00F5153A"/>
    <w:rsid w:val="00F553F8"/>
    <w:rsid w:val="00F56267"/>
    <w:rsid w:val="00F56B38"/>
    <w:rsid w:val="00F578A3"/>
    <w:rsid w:val="00F6023C"/>
    <w:rsid w:val="00F61D54"/>
    <w:rsid w:val="00F62B1A"/>
    <w:rsid w:val="00F62C83"/>
    <w:rsid w:val="00F62C92"/>
    <w:rsid w:val="00F62DB5"/>
    <w:rsid w:val="00F654C2"/>
    <w:rsid w:val="00F65A71"/>
    <w:rsid w:val="00F65D84"/>
    <w:rsid w:val="00F676AA"/>
    <w:rsid w:val="00F700CD"/>
    <w:rsid w:val="00F71658"/>
    <w:rsid w:val="00F718C7"/>
    <w:rsid w:val="00F74792"/>
    <w:rsid w:val="00F75865"/>
    <w:rsid w:val="00F75D62"/>
    <w:rsid w:val="00F76424"/>
    <w:rsid w:val="00F80C8D"/>
    <w:rsid w:val="00F83449"/>
    <w:rsid w:val="00F840F0"/>
    <w:rsid w:val="00F85FD0"/>
    <w:rsid w:val="00F8603B"/>
    <w:rsid w:val="00F8634B"/>
    <w:rsid w:val="00F8671B"/>
    <w:rsid w:val="00F90ECF"/>
    <w:rsid w:val="00F93512"/>
    <w:rsid w:val="00F949C8"/>
    <w:rsid w:val="00F95864"/>
    <w:rsid w:val="00F95CA1"/>
    <w:rsid w:val="00F9607B"/>
    <w:rsid w:val="00FA24E1"/>
    <w:rsid w:val="00FA3D4F"/>
    <w:rsid w:val="00FA5593"/>
    <w:rsid w:val="00FA5D7D"/>
    <w:rsid w:val="00FA6555"/>
    <w:rsid w:val="00FA67BE"/>
    <w:rsid w:val="00FA6B8D"/>
    <w:rsid w:val="00FA6C42"/>
    <w:rsid w:val="00FA6C78"/>
    <w:rsid w:val="00FB0179"/>
    <w:rsid w:val="00FB03E5"/>
    <w:rsid w:val="00FB06C5"/>
    <w:rsid w:val="00FB0D71"/>
    <w:rsid w:val="00FB1C53"/>
    <w:rsid w:val="00FB1E35"/>
    <w:rsid w:val="00FB3083"/>
    <w:rsid w:val="00FB587A"/>
    <w:rsid w:val="00FB76C8"/>
    <w:rsid w:val="00FC31D6"/>
    <w:rsid w:val="00FC32F4"/>
    <w:rsid w:val="00FC401C"/>
    <w:rsid w:val="00FC40FA"/>
    <w:rsid w:val="00FC484F"/>
    <w:rsid w:val="00FC521D"/>
    <w:rsid w:val="00FC6C24"/>
    <w:rsid w:val="00FD0ECD"/>
    <w:rsid w:val="00FD3EA3"/>
    <w:rsid w:val="00FD40C0"/>
    <w:rsid w:val="00FD6712"/>
    <w:rsid w:val="00FD6C41"/>
    <w:rsid w:val="00FD728A"/>
    <w:rsid w:val="00FD7A68"/>
    <w:rsid w:val="00FE00CB"/>
    <w:rsid w:val="00FE0C20"/>
    <w:rsid w:val="00FE306B"/>
    <w:rsid w:val="00FE44B0"/>
    <w:rsid w:val="00FE671B"/>
    <w:rsid w:val="00FF034F"/>
    <w:rsid w:val="00FF117E"/>
    <w:rsid w:val="00FF21DF"/>
    <w:rsid w:val="00FF297B"/>
    <w:rsid w:val="00FF50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6452A7"/>
  <w15:docId w15:val="{D78EA164-E4B1-4EAA-87F8-FBC6C469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10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D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9">
    <w:name w:val="heading 9"/>
    <w:basedOn w:val="Normal"/>
    <w:next w:val="Normal"/>
    <w:link w:val="Heading9Char"/>
    <w:qFormat/>
    <w:rsid w:val="00C750DF"/>
    <w:pPr>
      <w:keepNext/>
      <w:autoSpaceDE w:val="0"/>
      <w:autoSpaceDN w:val="0"/>
      <w:adjustRightInd w:val="0"/>
      <w:ind w:left="270" w:right="270"/>
      <w:outlineLvl w:val="8"/>
    </w:pPr>
    <w:rPr>
      <w:rFonts w:ascii="Garamond" w:hAnsi="Garamond"/>
      <w:b/>
      <w:bCs/>
      <w:smallCaps/>
      <w:sz w:val="3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46917"/>
    <w:rPr>
      <w:color w:val="0000FF"/>
      <w:u w:val="single"/>
    </w:rPr>
  </w:style>
  <w:style w:type="paragraph" w:customStyle="1" w:styleId="Achievement">
    <w:name w:val="Achievement"/>
    <w:basedOn w:val="Normal"/>
    <w:rsid w:val="00334024"/>
    <w:pPr>
      <w:numPr>
        <w:numId w:val="2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table" w:styleId="TableGrid">
    <w:name w:val="Table Grid"/>
    <w:basedOn w:val="TableNormal"/>
    <w:uiPriority w:val="59"/>
    <w:rsid w:val="003340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91EC8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6032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28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nhideWhenUsed/>
    <w:rsid w:val="006032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328C"/>
    <w:rPr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C750DF"/>
    <w:rPr>
      <w:rFonts w:ascii="Garamond" w:hAnsi="Garamond"/>
      <w:b/>
      <w:bCs/>
      <w:smallCaps/>
      <w:sz w:val="30"/>
    </w:rPr>
  </w:style>
  <w:style w:type="character" w:customStyle="1" w:styleId="apple-style-span">
    <w:name w:val="apple-style-span"/>
    <w:basedOn w:val="DefaultParagraphFont"/>
    <w:rsid w:val="00C750DF"/>
  </w:style>
  <w:style w:type="paragraph" w:styleId="ListParagraph">
    <w:name w:val="List Paragraph"/>
    <w:basedOn w:val="Normal"/>
    <w:link w:val="ListParagraphChar"/>
    <w:qFormat/>
    <w:rsid w:val="00897D33"/>
    <w:pPr>
      <w:tabs>
        <w:tab w:val="left" w:pos="5040"/>
      </w:tabs>
      <w:spacing w:after="140"/>
      <w:ind w:left="446" w:right="547"/>
    </w:pPr>
    <w:rPr>
      <w:rFonts w:ascii="Garamond" w:hAnsi="Garamond"/>
      <w:color w:val="000000"/>
      <w:sz w:val="21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97D33"/>
    <w:rPr>
      <w:rFonts w:ascii="Garamond" w:hAnsi="Garamond"/>
      <w:color w:val="000000"/>
      <w:sz w:val="21"/>
    </w:rPr>
  </w:style>
  <w:style w:type="paragraph" w:styleId="BodyText">
    <w:name w:val="Body Text"/>
    <w:basedOn w:val="Normal"/>
    <w:link w:val="BodyTextChar"/>
    <w:rsid w:val="00897D33"/>
    <w:pPr>
      <w:spacing w:after="120"/>
    </w:pPr>
    <w:rPr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897D33"/>
    <w:rPr>
      <w:lang w:val="en-GB"/>
    </w:rPr>
  </w:style>
  <w:style w:type="paragraph" w:styleId="NormalWeb">
    <w:name w:val="Normal (Web)"/>
    <w:basedOn w:val="Normal"/>
    <w:uiPriority w:val="99"/>
    <w:rsid w:val="00426B0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D445E"/>
  </w:style>
  <w:style w:type="paragraph" w:styleId="PlainText">
    <w:name w:val="Plain Text"/>
    <w:basedOn w:val="Normal"/>
    <w:link w:val="PlainTextChar"/>
    <w:rsid w:val="00FD6712"/>
    <w:pPr>
      <w:widowControl w:val="0"/>
      <w:suppressAutoHyphens/>
      <w:autoSpaceDE w:val="0"/>
    </w:pPr>
    <w:rPr>
      <w:rFonts w:ascii="Courier New" w:hAnsi="Courier New"/>
      <w:sz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FD6712"/>
    <w:rPr>
      <w:rFonts w:ascii="Courier New" w:hAnsi="Courier New"/>
      <w:szCs w:val="24"/>
      <w:lang w:eastAsia="ar-SA"/>
    </w:rPr>
  </w:style>
  <w:style w:type="paragraph" w:styleId="NoSpacing">
    <w:name w:val="No Spacing"/>
    <w:uiPriority w:val="1"/>
    <w:qFormat/>
    <w:rsid w:val="00660F2C"/>
    <w:rPr>
      <w:rFonts w:asciiTheme="minorHAnsi" w:eastAsiaTheme="minorHAnsi" w:hAnsiTheme="minorHAnsi" w:cstheme="minorBidi"/>
      <w:sz w:val="22"/>
      <w:szCs w:val="22"/>
    </w:rPr>
  </w:style>
  <w:style w:type="character" w:styleId="HTMLTypewriter">
    <w:name w:val="HTML Typewriter"/>
    <w:rsid w:val="00A01E05"/>
    <w:rPr>
      <w:rFonts w:ascii="Courier New" w:eastAsia="Courier New" w:hAnsi="Courier New" w:cs="Courier New"/>
      <w:sz w:val="20"/>
      <w:szCs w:val="20"/>
    </w:rPr>
  </w:style>
  <w:style w:type="paragraph" w:customStyle="1" w:styleId="OrganizationName">
    <w:name w:val="Organization Name"/>
    <w:basedOn w:val="Normal"/>
    <w:qFormat/>
    <w:rsid w:val="0087653D"/>
    <w:pPr>
      <w:spacing w:before="120"/>
      <w:ind w:left="360"/>
    </w:pPr>
    <w:rPr>
      <w:rFonts w:ascii="Calibri" w:hAnsi="Calibri" w:cs="Courier New"/>
      <w:sz w:val="22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4D4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46D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92621"/>
    <w:rPr>
      <w:color w:val="605E5C"/>
      <w:shd w:val="clear" w:color="auto" w:fill="E1DFDD"/>
    </w:rPr>
  </w:style>
  <w:style w:type="character" w:customStyle="1" w:styleId="-resume">
    <w:name w:val="正文-resume 字符"/>
    <w:link w:val="-resume0"/>
    <w:locked/>
    <w:rsid w:val="00DE161B"/>
    <w:rPr>
      <w:kern w:val="2"/>
      <w:sz w:val="21"/>
      <w:szCs w:val="30"/>
      <w:lang w:eastAsia="zh-CN"/>
    </w:rPr>
  </w:style>
  <w:style w:type="paragraph" w:customStyle="1" w:styleId="-resume0">
    <w:name w:val="正文-resume"/>
    <w:basedOn w:val="Normal"/>
    <w:link w:val="-resume"/>
    <w:qFormat/>
    <w:rsid w:val="00DE161B"/>
    <w:pPr>
      <w:widowControl w:val="0"/>
      <w:jc w:val="both"/>
    </w:pPr>
    <w:rPr>
      <w:kern w:val="2"/>
      <w:sz w:val="21"/>
      <w:szCs w:val="3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veenagg0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3569C-9B82-4772-A26D-A306A9AC6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1514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DELLNBX</Company>
  <LinksUpToDate>false</LinksUpToDate>
  <CharactersWithSpaces>10129</CharactersWithSpaces>
  <SharedDoc>false</SharedDoc>
  <HLinks>
    <vt:vector size="6" baseType="variant">
      <vt:variant>
        <vt:i4>6488130</vt:i4>
      </vt:variant>
      <vt:variant>
        <vt:i4>0</vt:i4>
      </vt:variant>
      <vt:variant>
        <vt:i4>0</vt:i4>
      </vt:variant>
      <vt:variant>
        <vt:i4>5</vt:i4>
      </vt:variant>
      <vt:variant>
        <vt:lpwstr>mailto:arooshimittal@gmail.com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HP</cp:lastModifiedBy>
  <cp:revision>27</cp:revision>
  <dcterms:created xsi:type="dcterms:W3CDTF">2025-01-02T11:03:00Z</dcterms:created>
  <dcterms:modified xsi:type="dcterms:W3CDTF">2025-03-12T08:40:00Z</dcterms:modified>
</cp:coreProperties>
</file>