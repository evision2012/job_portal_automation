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divdocument"/>
        <w:tblW w:w="0" w:type="auto"/>
        <w:tblCellSpacing w:w="0" w:type="dxa"/>
        <w:tblLayout w:type="fixed"/>
        <w:tblCellMar>
          <w:left w:w="0" w:type="dxa"/>
          <w:right w:w="0" w:type="dxa"/>
        </w:tblCellMar>
        <w:tblLook w:val="04A0" w:firstRow="1" w:lastRow="0" w:firstColumn="1" w:lastColumn="0" w:noHBand="0" w:noVBand="1"/>
      </w:tblPr>
      <w:tblGrid>
        <w:gridCol w:w="3680"/>
        <w:gridCol w:w="8560"/>
      </w:tblGrid>
      <w:tr w:rsidR="00EE23E7">
        <w:trPr>
          <w:trHeight w:val="15200"/>
          <w:tblCellSpacing w:w="0" w:type="dxa"/>
        </w:trPr>
        <w:tc>
          <w:tcPr>
            <w:tcW w:w="3680" w:type="dxa"/>
            <w:shd w:val="clear" w:color="auto" w:fill="003D73"/>
            <w:tcMar>
              <w:top w:w="300" w:type="dxa"/>
              <w:left w:w="0" w:type="dxa"/>
              <w:bottom w:w="300" w:type="dxa"/>
              <w:right w:w="0" w:type="dxa"/>
            </w:tcMar>
          </w:tcPr>
          <w:p w:rsidR="00EE23E7" w:rsidRDefault="00213E70">
            <w:pPr>
              <w:pStyle w:val="divdocumentleft-boxsectionnth-child1sectiongapdiv"/>
              <w:spacing w:line="200" w:lineRule="atLeast"/>
              <w:rPr>
                <w:rStyle w:val="divdocumentleft-box"/>
                <w:rFonts w:ascii="Century Gothic" w:eastAsia="Century Gothic" w:hAnsi="Century Gothic" w:cs="Century Gothic"/>
                <w:sz w:val="12"/>
                <w:szCs w:val="14"/>
                <w:shd w:val="clear" w:color="auto" w:fill="auto"/>
              </w:rPr>
            </w:pPr>
            <w:r>
              <w:rPr>
                <w:rStyle w:val="divdocumentleft-box"/>
                <w:rFonts w:ascii="Century Gothic" w:eastAsia="Century Gothic" w:hAnsi="Century Gothic" w:cs="Century Gothic"/>
                <w:sz w:val="12"/>
                <w:szCs w:val="14"/>
                <w:shd w:val="clear" w:color="auto" w:fill="auto"/>
              </w:rPr>
              <w:t> </w:t>
            </w:r>
          </w:p>
          <w:p w:rsidR="00EE23E7" w:rsidRDefault="00AE5D1E">
            <w:pPr>
              <w:pStyle w:val="divdocumentname"/>
              <w:pBdr>
                <w:bottom w:val="none" w:sz="0" w:space="0" w:color="auto"/>
              </w:pBdr>
              <w:ind w:left="300" w:right="300"/>
              <w:rPr>
                <w:rStyle w:val="divdocumentleft-box"/>
                <w:rFonts w:ascii="Century Gothic" w:eastAsia="Century Gothic" w:hAnsi="Century Gothic" w:cs="Century Gothic"/>
                <w:sz w:val="48"/>
                <w:shd w:val="clear" w:color="auto" w:fill="auto"/>
              </w:rPr>
            </w:pPr>
            <w:r>
              <w:rPr>
                <w:rStyle w:val="divdocumentleft-box"/>
                <w:rFonts w:ascii="Century Gothic" w:eastAsia="Century Gothic" w:hAnsi="Century Gothic" w:cs="Century Gothic"/>
                <w:sz w:val="48"/>
                <w:shd w:val="clear" w:color="auto" w:fill="auto"/>
              </w:rPr>
              <w:t>Hari M</w:t>
            </w:r>
          </w:p>
          <w:p w:rsidR="00EE23E7" w:rsidRDefault="00213E70">
            <w:pPr>
              <w:pStyle w:val="documentresumeTitle"/>
              <w:ind w:left="300"/>
              <w:rPr>
                <w:rFonts w:ascii="Century Gothic" w:eastAsia="Century Gothic" w:hAnsi="Century Gothic" w:cs="Century Gothic"/>
                <w:b/>
                <w:bCs/>
                <w:color w:val="FFFFFF"/>
                <w:lang w:val="en-IN"/>
              </w:rPr>
            </w:pPr>
            <w:r>
              <w:rPr>
                <w:rFonts w:ascii="Century Gothic" w:eastAsia="Century Gothic" w:hAnsi="Century Gothic" w:cs="Century Gothic"/>
                <w:b/>
                <w:bCs/>
                <w:color w:val="FFFFFF"/>
              </w:rPr>
              <w:t xml:space="preserve"> </w:t>
            </w:r>
            <w:r w:rsidR="009E1361">
              <w:rPr>
                <w:rFonts w:ascii="Century Gothic" w:eastAsia="Century Gothic" w:hAnsi="Century Gothic" w:cs="Century Gothic"/>
                <w:b/>
                <w:bCs/>
                <w:color w:val="FFFFFF"/>
              </w:rPr>
              <w:t xml:space="preserve">Security </w:t>
            </w:r>
            <w:r w:rsidR="003A76B8">
              <w:rPr>
                <w:rFonts w:ascii="Century Gothic" w:eastAsia="Century Gothic" w:hAnsi="Century Gothic" w:cs="Century Gothic"/>
                <w:b/>
                <w:bCs/>
                <w:color w:val="FFFFFF"/>
              </w:rPr>
              <w:t>Analyst</w:t>
            </w:r>
          </w:p>
          <w:p w:rsidR="00EE23E7" w:rsidRDefault="00EE23E7">
            <w:pPr>
              <w:pStyle w:val="documentresumeTitle"/>
              <w:spacing w:line="340" w:lineRule="atLeast"/>
              <w:ind w:left="300" w:right="300"/>
              <w:rPr>
                <w:rStyle w:val="divdocumentleft-box"/>
                <w:rFonts w:ascii="Century Gothic" w:eastAsia="Century Gothic" w:hAnsi="Century Gothic" w:cs="Century Gothic"/>
                <w:shd w:val="clear" w:color="auto" w:fill="auto"/>
              </w:rPr>
            </w:pPr>
          </w:p>
          <w:p w:rsidR="00EE23E7" w:rsidRDefault="00213E70">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4A0" w:firstRow="1" w:lastRow="0" w:firstColumn="1" w:lastColumn="0" w:noHBand="0" w:noVBand="1"/>
            </w:tblPr>
            <w:tblGrid>
              <w:gridCol w:w="3680"/>
            </w:tblGrid>
            <w:tr w:rsidR="00EE23E7">
              <w:trPr>
                <w:tblCellSpacing w:w="0" w:type="dxa"/>
              </w:trPr>
              <w:tc>
                <w:tcPr>
                  <w:tcW w:w="5000" w:type="pct"/>
                  <w:shd w:val="clear" w:color="auto" w:fill="00315C"/>
                  <w:tcMar>
                    <w:top w:w="60" w:type="dxa"/>
                    <w:left w:w="80" w:type="dxa"/>
                    <w:bottom w:w="60" w:type="dxa"/>
                    <w:right w:w="80" w:type="dxa"/>
                  </w:tcMar>
                  <w:vAlign w:val="bottom"/>
                </w:tcPr>
                <w:p w:rsidR="00EE23E7" w:rsidRDefault="00213E70">
                  <w:pPr>
                    <w:pStyle w:val="divdocumentleft-boxdivsectiontitleParagraph"/>
                    <w:shd w:val="clear" w:color="auto" w:fill="auto"/>
                    <w:spacing w:line="300" w:lineRule="atLeast"/>
                    <w:ind w:left="240" w:right="240"/>
                    <w:rPr>
                      <w:rStyle w:val="divdocumentleft-boxdivsectiontitle"/>
                      <w:rFonts w:ascii="Century Gothic" w:eastAsia="Century Gothic" w:hAnsi="Century Gothic" w:cs="Century Gothic"/>
                      <w:b/>
                      <w:bCs/>
                      <w:color w:val="FFFFFF"/>
                      <w:shd w:val="clear" w:color="auto" w:fill="auto"/>
                    </w:rPr>
                  </w:pPr>
                  <w:r>
                    <w:rPr>
                      <w:rStyle w:val="divdocumentleft-boxdivsectiontitle"/>
                      <w:rFonts w:ascii="Century Gothic" w:eastAsia="Century Gothic" w:hAnsi="Century Gothic" w:cs="Century Gothic"/>
                      <w:b/>
                      <w:bCs/>
                      <w:color w:val="FFFFFF"/>
                      <w:shd w:val="clear" w:color="auto" w:fill="auto"/>
                    </w:rPr>
                    <w:t>Contact</w:t>
                  </w:r>
                </w:p>
              </w:tc>
            </w:tr>
          </w:tbl>
          <w:p w:rsidR="00EE23E7" w:rsidRDefault="00213E7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EE23E7" w:rsidRDefault="00213E70">
            <w:pPr>
              <w:pStyle w:val="txtBold"/>
              <w:spacing w:line="340" w:lineRule="atLeast"/>
              <w:ind w:left="300" w:right="300"/>
              <w:rPr>
                <w:rStyle w:val="divdocumentleft-box"/>
                <w:rFonts w:ascii="Century Gothic" w:eastAsia="Century Gothic" w:hAnsi="Century Gothic" w:cs="Century Gothic"/>
                <w:sz w:val="18"/>
                <w:szCs w:val="18"/>
                <w:shd w:val="clear" w:color="auto" w:fill="auto"/>
              </w:rPr>
            </w:pPr>
            <w:r>
              <w:rPr>
                <w:rStyle w:val="span"/>
                <w:rFonts w:ascii="Century Gothic" w:eastAsia="Century Gothic" w:hAnsi="Century Gothic" w:cs="Century Gothic"/>
                <w:color w:val="FFFFFF"/>
                <w:sz w:val="18"/>
                <w:szCs w:val="18"/>
              </w:rPr>
              <w:t xml:space="preserve">Address </w:t>
            </w:r>
          </w:p>
          <w:p w:rsidR="00EE23E7" w:rsidRDefault="00213E70">
            <w:pPr>
              <w:pStyle w:val="div"/>
              <w:spacing w:line="340" w:lineRule="atLeast"/>
              <w:ind w:left="300" w:right="300"/>
              <w:rPr>
                <w:rStyle w:val="divdocumentleft-box"/>
                <w:rFonts w:ascii="Century Gothic" w:eastAsia="Century Gothic" w:hAnsi="Century Gothic" w:cs="Century Gothic"/>
                <w:sz w:val="18"/>
                <w:szCs w:val="18"/>
                <w:shd w:val="clear" w:color="auto" w:fill="auto"/>
              </w:rPr>
            </w:pPr>
            <w:r>
              <w:rPr>
                <w:rStyle w:val="span"/>
                <w:rFonts w:ascii="Century Gothic" w:eastAsia="Century Gothic" w:hAnsi="Century Gothic" w:cs="Century Gothic"/>
                <w:color w:val="FFFFFF"/>
                <w:sz w:val="18"/>
                <w:szCs w:val="18"/>
              </w:rPr>
              <w:t xml:space="preserve">18/3, KR Defense Colony, </w:t>
            </w:r>
            <w:proofErr w:type="spellStart"/>
            <w:r>
              <w:rPr>
                <w:rStyle w:val="span"/>
                <w:rFonts w:ascii="Century Gothic" w:eastAsia="Century Gothic" w:hAnsi="Century Gothic" w:cs="Century Gothic"/>
                <w:color w:val="FFFFFF"/>
                <w:sz w:val="18"/>
                <w:szCs w:val="18"/>
              </w:rPr>
              <w:t>Cheemasandra</w:t>
            </w:r>
            <w:proofErr w:type="spellEnd"/>
            <w:r>
              <w:rPr>
                <w:rStyle w:val="span"/>
                <w:rFonts w:ascii="Century Gothic" w:eastAsia="Century Gothic" w:hAnsi="Century Gothic" w:cs="Century Gothic"/>
                <w:color w:val="FFFFFF"/>
                <w:sz w:val="18"/>
                <w:szCs w:val="18"/>
              </w:rPr>
              <w:t>, </w:t>
            </w:r>
            <w:proofErr w:type="spellStart"/>
            <w:r>
              <w:rPr>
                <w:rStyle w:val="span"/>
                <w:rFonts w:ascii="Century Gothic" w:eastAsia="Century Gothic" w:hAnsi="Century Gothic" w:cs="Century Gothic"/>
                <w:color w:val="FFFFFF"/>
                <w:sz w:val="18"/>
                <w:szCs w:val="18"/>
              </w:rPr>
              <w:t>Bangalore,KA</w:t>
            </w:r>
            <w:proofErr w:type="spellEnd"/>
            <w:r>
              <w:rPr>
                <w:rStyle w:val="span"/>
                <w:rFonts w:ascii="Century Gothic" w:eastAsia="Century Gothic" w:hAnsi="Century Gothic" w:cs="Century Gothic"/>
                <w:color w:val="FFFFFF"/>
                <w:sz w:val="18"/>
                <w:szCs w:val="18"/>
              </w:rPr>
              <w:t>, 560049</w:t>
            </w:r>
          </w:p>
          <w:p w:rsidR="00EE23E7" w:rsidRDefault="00213E70">
            <w:pPr>
              <w:pStyle w:val="txtBold"/>
              <w:spacing w:before="100" w:line="340" w:lineRule="atLeast"/>
              <w:ind w:left="300" w:right="300"/>
              <w:rPr>
                <w:rStyle w:val="divdocumentleft-box"/>
                <w:rFonts w:ascii="Century Gothic" w:eastAsia="Century Gothic" w:hAnsi="Century Gothic" w:cs="Century Gothic"/>
                <w:sz w:val="18"/>
                <w:szCs w:val="18"/>
                <w:shd w:val="clear" w:color="auto" w:fill="auto"/>
              </w:rPr>
            </w:pPr>
            <w:r>
              <w:rPr>
                <w:rStyle w:val="span"/>
                <w:rFonts w:ascii="Century Gothic" w:eastAsia="Century Gothic" w:hAnsi="Century Gothic" w:cs="Century Gothic"/>
                <w:color w:val="FFFFFF"/>
                <w:sz w:val="18"/>
                <w:szCs w:val="18"/>
              </w:rPr>
              <w:t xml:space="preserve">Phone </w:t>
            </w:r>
          </w:p>
          <w:p w:rsidR="00EE23E7" w:rsidRDefault="00213E70">
            <w:pPr>
              <w:pStyle w:val="div"/>
              <w:spacing w:line="340" w:lineRule="atLeast"/>
              <w:ind w:left="300" w:right="300"/>
              <w:rPr>
                <w:rStyle w:val="divdocumentleft-box"/>
                <w:rFonts w:ascii="Century Gothic" w:eastAsia="Century Gothic" w:hAnsi="Century Gothic" w:cs="Century Gothic"/>
                <w:sz w:val="18"/>
                <w:szCs w:val="18"/>
                <w:shd w:val="clear" w:color="auto" w:fill="auto"/>
              </w:rPr>
            </w:pPr>
            <w:r>
              <w:rPr>
                <w:rStyle w:val="span"/>
                <w:rFonts w:ascii="Century Gothic" w:eastAsia="Century Gothic" w:hAnsi="Century Gothic" w:cs="Century Gothic"/>
                <w:color w:val="FFFFFF"/>
                <w:sz w:val="18"/>
                <w:szCs w:val="18"/>
              </w:rPr>
              <w:t xml:space="preserve">+91 </w:t>
            </w:r>
            <w:r w:rsidR="00AE5D1E">
              <w:rPr>
                <w:rStyle w:val="span"/>
                <w:rFonts w:ascii="Century Gothic" w:eastAsia="Century Gothic" w:hAnsi="Century Gothic" w:cs="Century Gothic"/>
                <w:color w:val="FFFFFF"/>
                <w:sz w:val="18"/>
                <w:szCs w:val="18"/>
              </w:rPr>
              <w:t>8050574247</w:t>
            </w:r>
          </w:p>
          <w:p w:rsidR="00EE23E7" w:rsidRDefault="00213E70">
            <w:pPr>
              <w:pStyle w:val="txtBold"/>
              <w:spacing w:before="100" w:line="340" w:lineRule="atLeast"/>
              <w:ind w:left="300" w:right="300"/>
              <w:rPr>
                <w:rStyle w:val="divdocumentleft-box"/>
                <w:rFonts w:ascii="Century Gothic" w:eastAsia="Century Gothic" w:hAnsi="Century Gothic" w:cs="Century Gothic"/>
                <w:sz w:val="18"/>
                <w:szCs w:val="18"/>
                <w:shd w:val="clear" w:color="auto" w:fill="auto"/>
              </w:rPr>
            </w:pPr>
            <w:r>
              <w:rPr>
                <w:rStyle w:val="span"/>
                <w:rFonts w:ascii="Century Gothic" w:eastAsia="Century Gothic" w:hAnsi="Century Gothic" w:cs="Century Gothic"/>
                <w:color w:val="FFFFFF"/>
                <w:sz w:val="18"/>
                <w:szCs w:val="18"/>
              </w:rPr>
              <w:t xml:space="preserve">E-mail </w:t>
            </w:r>
          </w:p>
          <w:p w:rsidR="00EE23E7" w:rsidRDefault="00AE5D1E">
            <w:pPr>
              <w:pStyle w:val="div"/>
              <w:spacing w:line="340" w:lineRule="atLeast"/>
              <w:ind w:left="300" w:right="300"/>
              <w:rPr>
                <w:rStyle w:val="divdocumentleft-box"/>
                <w:rFonts w:ascii="Century Gothic" w:eastAsia="Century Gothic" w:hAnsi="Century Gothic" w:cs="Century Gothic"/>
                <w:sz w:val="18"/>
                <w:szCs w:val="18"/>
                <w:shd w:val="clear" w:color="auto" w:fill="auto"/>
              </w:rPr>
            </w:pPr>
            <w:r>
              <w:rPr>
                <w:rStyle w:val="span"/>
                <w:rFonts w:ascii="Century Gothic" w:eastAsia="Century Gothic" w:hAnsi="Century Gothic" w:cs="Century Gothic"/>
                <w:color w:val="FFFFFF"/>
                <w:sz w:val="18"/>
                <w:szCs w:val="18"/>
              </w:rPr>
              <w:t>harimudivedu8807</w:t>
            </w:r>
            <w:r w:rsidR="00213E70">
              <w:rPr>
                <w:rStyle w:val="span"/>
                <w:rFonts w:ascii="Century Gothic" w:eastAsia="Century Gothic" w:hAnsi="Century Gothic" w:cs="Century Gothic"/>
                <w:color w:val="FFFFFF"/>
                <w:sz w:val="18"/>
                <w:szCs w:val="18"/>
              </w:rPr>
              <w:t>@gmail.com</w:t>
            </w:r>
          </w:p>
          <w:p w:rsidR="00EE23E7" w:rsidRDefault="00213E7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4A0" w:firstRow="1" w:lastRow="0" w:firstColumn="1" w:lastColumn="0" w:noHBand="0" w:noVBand="1"/>
            </w:tblPr>
            <w:tblGrid>
              <w:gridCol w:w="3680"/>
            </w:tblGrid>
            <w:tr w:rsidR="00EE23E7">
              <w:trPr>
                <w:tblCellSpacing w:w="0" w:type="dxa"/>
              </w:trPr>
              <w:tc>
                <w:tcPr>
                  <w:tcW w:w="5000" w:type="pct"/>
                  <w:shd w:val="clear" w:color="auto" w:fill="00315C"/>
                  <w:tcMar>
                    <w:top w:w="60" w:type="dxa"/>
                    <w:left w:w="80" w:type="dxa"/>
                    <w:bottom w:w="60" w:type="dxa"/>
                    <w:right w:w="80" w:type="dxa"/>
                  </w:tcMar>
                  <w:vAlign w:val="bottom"/>
                </w:tcPr>
                <w:p w:rsidR="00EE23E7" w:rsidRDefault="00213E70">
                  <w:pPr>
                    <w:pStyle w:val="divdocumentleft-boxdivsectiontitleParagraph"/>
                    <w:shd w:val="clear" w:color="auto" w:fill="auto"/>
                    <w:spacing w:line="300" w:lineRule="atLeast"/>
                    <w:ind w:left="240" w:right="240"/>
                    <w:rPr>
                      <w:rStyle w:val="divdocumentleft-boxdivsectiontitle"/>
                      <w:rFonts w:ascii="Century Gothic" w:eastAsia="Century Gothic" w:hAnsi="Century Gothic" w:cs="Century Gothic"/>
                      <w:b/>
                      <w:bCs/>
                      <w:color w:val="FFFFFF"/>
                      <w:shd w:val="clear" w:color="auto" w:fill="auto"/>
                    </w:rPr>
                  </w:pPr>
                  <w:r>
                    <w:rPr>
                      <w:rStyle w:val="divdocumentleft-boxdivsectiontitle"/>
                      <w:rFonts w:ascii="Century Gothic" w:eastAsia="Century Gothic" w:hAnsi="Century Gothic" w:cs="Century Gothic"/>
                      <w:b/>
                      <w:bCs/>
                      <w:color w:val="FFFFFF"/>
                      <w:shd w:val="clear" w:color="auto" w:fill="auto"/>
                    </w:rPr>
                    <w:t>Skills</w:t>
                  </w:r>
                </w:p>
              </w:tc>
            </w:tr>
          </w:tbl>
          <w:p w:rsidR="00EE23E7" w:rsidRDefault="00213E70">
            <w:pPr>
              <w:pStyle w:val="left-boxheadinggapdiv"/>
              <w:rPr>
                <w:rStyle w:val="singlecolumnspanpaddedlinenth-child1"/>
                <w:rFonts w:ascii="Century Gothic" w:eastAsia="Century Gothic" w:hAnsi="Century Gothic" w:cs="Century Gothic"/>
                <w:color w:val="FFFFFF"/>
              </w:rPr>
            </w:pPr>
            <w:r>
              <w:rPr>
                <w:rStyle w:val="divdocumentleft-box"/>
                <w:rFonts w:ascii="Century Gothic" w:eastAsia="Century Gothic" w:hAnsi="Century Gothic" w:cs="Century Gothic"/>
                <w:shd w:val="clear" w:color="auto" w:fill="auto"/>
              </w:rPr>
              <w:t> </w:t>
            </w:r>
          </w:p>
          <w:p w:rsidR="00EE23E7" w:rsidRDefault="00213E70">
            <w:pPr>
              <w:pStyle w:val="divdocumentli"/>
              <w:numPr>
                <w:ilvl w:val="0"/>
                <w:numId w:val="1"/>
              </w:numPr>
              <w:pBdr>
                <w:left w:val="none" w:sz="0" w:space="0" w:color="auto"/>
              </w:pBdr>
              <w:spacing w:before="60" w:line="340" w:lineRule="atLeast"/>
              <w:ind w:left="600" w:right="300" w:hanging="283"/>
              <w:rPr>
                <w:rStyle w:val="singlecolumnspanpaddedlinenth-child1"/>
                <w:rFonts w:ascii="Century Gothic" w:eastAsia="Century Gothic" w:hAnsi="Century Gothic" w:cs="Century Gothic"/>
                <w:color w:val="FFFFFF"/>
                <w:sz w:val="18"/>
                <w:szCs w:val="18"/>
              </w:rPr>
            </w:pPr>
            <w:r>
              <w:rPr>
                <w:rStyle w:val="singlecolumnspanpaddedlinenth-child1"/>
                <w:rFonts w:ascii="Century Gothic" w:eastAsia="Century Gothic" w:hAnsi="Century Gothic" w:cs="Century Gothic"/>
                <w:color w:val="FFFFFF"/>
                <w:sz w:val="18"/>
                <w:szCs w:val="18"/>
              </w:rPr>
              <w:t>Problem-Solving Skills</w:t>
            </w:r>
          </w:p>
          <w:p w:rsidR="00EE23E7" w:rsidRDefault="00213E70">
            <w:pPr>
              <w:pStyle w:val="ratvcontainer"/>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noProof/>
                <w:sz w:val="18"/>
                <w:szCs w:val="18"/>
                <w:shd w:val="clear" w:color="auto" w:fill="auto"/>
              </w:rPr>
              <w:drawing>
                <wp:inline distT="0" distB="0" distL="0" distR="0">
                  <wp:extent cx="1941195" cy="88900"/>
                  <wp:effectExtent l="0" t="0" r="0" b="0"/>
                  <wp:docPr id="100005" name="Picture 100005"/>
                  <wp:cNvGraphicFramePr/>
                  <a:graphic xmlns:a="http://schemas.openxmlformats.org/drawingml/2006/main">
                    <a:graphicData uri="http://schemas.openxmlformats.org/drawingml/2006/picture">
                      <pic:pic xmlns:pic="http://schemas.openxmlformats.org/drawingml/2006/picture">
                        <pic:nvPicPr>
                          <pic:cNvPr id="100005" name="Picture 100005"/>
                          <pic:cNvPicPr/>
                        </pic:nvPicPr>
                        <pic:blipFill>
                          <a:blip r:embed="rId6" cstate="print"/>
                          <a:stretch>
                            <a:fillRect/>
                          </a:stretch>
                        </pic:blipFill>
                        <pic:spPr>
                          <a:xfrm>
                            <a:off x="0" y="0"/>
                            <a:ext cx="1941329" cy="89466"/>
                          </a:xfrm>
                          <a:prstGeom prst="rect">
                            <a:avLst/>
                          </a:prstGeom>
                        </pic:spPr>
                      </pic:pic>
                    </a:graphicData>
                  </a:graphic>
                </wp:inline>
              </w:drawing>
            </w:r>
          </w:p>
          <w:p w:rsidR="00EE23E7" w:rsidRDefault="00213E70">
            <w:pPr>
              <w:pStyle w:val="txtright"/>
              <w:spacing w:line="340" w:lineRule="atLeast"/>
              <w:ind w:left="300" w:right="300"/>
              <w:rPr>
                <w:rStyle w:val="divdocumentleft-box"/>
                <w:rFonts w:ascii="Century Gothic" w:eastAsia="Century Gothic" w:hAnsi="Century Gothic" w:cs="Century Gothic"/>
                <w:sz w:val="18"/>
                <w:szCs w:val="18"/>
                <w:shd w:val="clear" w:color="auto" w:fill="auto"/>
              </w:rPr>
            </w:pPr>
            <w:r>
              <w:rPr>
                <w:rStyle w:val="singlecolumnspanpaddedlinenth-child1"/>
                <w:rFonts w:ascii="Century Gothic" w:eastAsia="Century Gothic" w:hAnsi="Century Gothic" w:cs="Century Gothic"/>
                <w:color w:val="FFFFFF"/>
                <w:sz w:val="18"/>
                <w:szCs w:val="18"/>
              </w:rPr>
              <w:t>Very Good</w:t>
            </w:r>
          </w:p>
          <w:p w:rsidR="00EE23E7" w:rsidRDefault="00213E70">
            <w:pPr>
              <w:pStyle w:val="divdocumentli"/>
              <w:numPr>
                <w:ilvl w:val="0"/>
                <w:numId w:val="2"/>
              </w:numPr>
              <w:pBdr>
                <w:left w:val="none" w:sz="0" w:space="0" w:color="auto"/>
              </w:pBdr>
              <w:spacing w:before="60" w:line="340" w:lineRule="atLeast"/>
              <w:ind w:left="600" w:right="300" w:hanging="283"/>
              <w:rPr>
                <w:rStyle w:val="singlecolumnspanpaddedlinenth-child1"/>
                <w:rFonts w:ascii="Century Gothic" w:eastAsia="Century Gothic" w:hAnsi="Century Gothic" w:cs="Century Gothic"/>
                <w:color w:val="FFFFFF"/>
                <w:sz w:val="18"/>
                <w:szCs w:val="18"/>
              </w:rPr>
            </w:pPr>
            <w:r>
              <w:rPr>
                <w:rStyle w:val="singlecolumnspanpaddedlinenth-child1"/>
                <w:rFonts w:ascii="Century Gothic" w:eastAsia="Century Gothic" w:hAnsi="Century Gothic" w:cs="Century Gothic"/>
                <w:color w:val="FFFFFF"/>
                <w:sz w:val="18"/>
                <w:szCs w:val="18"/>
              </w:rPr>
              <w:t>Incident Handling Skills</w:t>
            </w:r>
          </w:p>
          <w:p w:rsidR="00EE23E7" w:rsidRDefault="00213E70">
            <w:pPr>
              <w:pStyle w:val="ratvcontainer"/>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noProof/>
                <w:sz w:val="18"/>
                <w:szCs w:val="18"/>
                <w:shd w:val="clear" w:color="auto" w:fill="auto"/>
              </w:rPr>
              <w:drawing>
                <wp:inline distT="0" distB="0" distL="0" distR="0">
                  <wp:extent cx="1941195" cy="88900"/>
                  <wp:effectExtent l="0" t="0" r="0" b="0"/>
                  <wp:docPr id="100007" name="Picture 100007"/>
                  <wp:cNvGraphicFramePr/>
                  <a:graphic xmlns:a="http://schemas.openxmlformats.org/drawingml/2006/main">
                    <a:graphicData uri="http://schemas.openxmlformats.org/drawingml/2006/picture">
                      <pic:pic xmlns:pic="http://schemas.openxmlformats.org/drawingml/2006/picture">
                        <pic:nvPicPr>
                          <pic:cNvPr id="100007" name="Picture 100007"/>
                          <pic:cNvPicPr/>
                        </pic:nvPicPr>
                        <pic:blipFill>
                          <a:blip r:embed="rId6" cstate="print"/>
                          <a:stretch>
                            <a:fillRect/>
                          </a:stretch>
                        </pic:blipFill>
                        <pic:spPr>
                          <a:xfrm>
                            <a:off x="0" y="0"/>
                            <a:ext cx="1941329" cy="89466"/>
                          </a:xfrm>
                          <a:prstGeom prst="rect">
                            <a:avLst/>
                          </a:prstGeom>
                        </pic:spPr>
                      </pic:pic>
                    </a:graphicData>
                  </a:graphic>
                </wp:inline>
              </w:drawing>
            </w:r>
          </w:p>
          <w:p w:rsidR="00EE23E7" w:rsidRDefault="00213E70">
            <w:pPr>
              <w:pStyle w:val="txtright"/>
              <w:spacing w:line="340" w:lineRule="atLeast"/>
              <w:ind w:left="300" w:right="300"/>
              <w:rPr>
                <w:rStyle w:val="divdocumentleft-box"/>
                <w:rFonts w:ascii="Century Gothic" w:eastAsia="Century Gothic" w:hAnsi="Century Gothic" w:cs="Century Gothic"/>
                <w:sz w:val="18"/>
                <w:szCs w:val="18"/>
                <w:shd w:val="clear" w:color="auto" w:fill="auto"/>
              </w:rPr>
            </w:pPr>
            <w:r>
              <w:rPr>
                <w:rStyle w:val="singlecolumnspanpaddedlinenth-child1"/>
                <w:rFonts w:ascii="Century Gothic" w:eastAsia="Century Gothic" w:hAnsi="Century Gothic" w:cs="Century Gothic"/>
                <w:color w:val="FFFFFF"/>
                <w:sz w:val="18"/>
                <w:szCs w:val="18"/>
              </w:rPr>
              <w:t>Very Good</w:t>
            </w:r>
          </w:p>
          <w:p w:rsidR="00EE23E7" w:rsidRDefault="00213E70">
            <w:pPr>
              <w:pStyle w:val="divdocumentli"/>
              <w:numPr>
                <w:ilvl w:val="0"/>
                <w:numId w:val="3"/>
              </w:numPr>
              <w:pBdr>
                <w:left w:val="none" w:sz="0" w:space="0" w:color="auto"/>
              </w:pBdr>
              <w:spacing w:before="60" w:line="340" w:lineRule="atLeast"/>
              <w:ind w:left="600" w:right="300" w:hanging="283"/>
              <w:rPr>
                <w:rStyle w:val="singlecolumnspanpaddedlinenth-child1"/>
                <w:rFonts w:ascii="Century Gothic" w:eastAsia="Century Gothic" w:hAnsi="Century Gothic" w:cs="Century Gothic"/>
                <w:color w:val="FFFFFF"/>
                <w:sz w:val="18"/>
                <w:szCs w:val="18"/>
              </w:rPr>
            </w:pPr>
            <w:r>
              <w:rPr>
                <w:rStyle w:val="singlecolumnspanpaddedlinenth-child1"/>
                <w:rFonts w:ascii="Century Gothic" w:eastAsia="Century Gothic" w:hAnsi="Century Gothic" w:cs="Century Gothic"/>
                <w:color w:val="FFFFFF"/>
                <w:sz w:val="18"/>
                <w:szCs w:val="18"/>
              </w:rPr>
              <w:t>Analytical Skills</w:t>
            </w:r>
          </w:p>
          <w:p w:rsidR="00EE23E7" w:rsidRDefault="00213E70">
            <w:pPr>
              <w:pStyle w:val="ratvcontainer"/>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noProof/>
                <w:sz w:val="18"/>
                <w:szCs w:val="18"/>
                <w:shd w:val="clear" w:color="auto" w:fill="auto"/>
              </w:rPr>
              <w:drawing>
                <wp:inline distT="0" distB="0" distL="0" distR="0">
                  <wp:extent cx="1941195" cy="88900"/>
                  <wp:effectExtent l="0" t="0" r="0" b="0"/>
                  <wp:docPr id="100009" name="Picture 100009"/>
                  <wp:cNvGraphicFramePr/>
                  <a:graphic xmlns:a="http://schemas.openxmlformats.org/drawingml/2006/main">
                    <a:graphicData uri="http://schemas.openxmlformats.org/drawingml/2006/picture">
                      <pic:pic xmlns:pic="http://schemas.openxmlformats.org/drawingml/2006/picture">
                        <pic:nvPicPr>
                          <pic:cNvPr id="100009" name="Picture 100009"/>
                          <pic:cNvPicPr/>
                        </pic:nvPicPr>
                        <pic:blipFill>
                          <a:blip r:embed="rId6" cstate="print"/>
                          <a:stretch>
                            <a:fillRect/>
                          </a:stretch>
                        </pic:blipFill>
                        <pic:spPr>
                          <a:xfrm>
                            <a:off x="0" y="0"/>
                            <a:ext cx="1941329" cy="89466"/>
                          </a:xfrm>
                          <a:prstGeom prst="rect">
                            <a:avLst/>
                          </a:prstGeom>
                        </pic:spPr>
                      </pic:pic>
                    </a:graphicData>
                  </a:graphic>
                </wp:inline>
              </w:drawing>
            </w:r>
          </w:p>
          <w:p w:rsidR="00EE23E7" w:rsidRDefault="00213E70">
            <w:pPr>
              <w:pStyle w:val="txtright"/>
              <w:spacing w:line="340" w:lineRule="atLeast"/>
              <w:ind w:left="300" w:right="300"/>
              <w:rPr>
                <w:rStyle w:val="divdocumentleft-box"/>
                <w:rFonts w:ascii="Century Gothic" w:eastAsia="Century Gothic" w:hAnsi="Century Gothic" w:cs="Century Gothic"/>
                <w:sz w:val="18"/>
                <w:szCs w:val="18"/>
                <w:shd w:val="clear" w:color="auto" w:fill="auto"/>
              </w:rPr>
            </w:pPr>
            <w:r>
              <w:rPr>
                <w:rStyle w:val="singlecolumnspanpaddedlinenth-child1"/>
                <w:rFonts w:ascii="Century Gothic" w:eastAsia="Century Gothic" w:hAnsi="Century Gothic" w:cs="Century Gothic"/>
                <w:color w:val="FFFFFF"/>
                <w:sz w:val="18"/>
                <w:szCs w:val="18"/>
              </w:rPr>
              <w:t>Very Good</w:t>
            </w:r>
          </w:p>
          <w:p w:rsidR="00EE23E7" w:rsidRDefault="00213E70">
            <w:pPr>
              <w:pStyle w:val="divdocumentli"/>
              <w:numPr>
                <w:ilvl w:val="0"/>
                <w:numId w:val="4"/>
              </w:numPr>
              <w:pBdr>
                <w:left w:val="none" w:sz="0" w:space="0" w:color="auto"/>
              </w:pBdr>
              <w:spacing w:before="60" w:line="340" w:lineRule="atLeast"/>
              <w:ind w:left="600" w:right="300" w:hanging="283"/>
              <w:rPr>
                <w:rStyle w:val="singlecolumnspanpaddedlinenth-child1"/>
                <w:rFonts w:ascii="Century Gothic" w:eastAsia="Century Gothic" w:hAnsi="Century Gothic" w:cs="Century Gothic"/>
                <w:color w:val="FFFFFF"/>
                <w:sz w:val="18"/>
                <w:szCs w:val="18"/>
              </w:rPr>
            </w:pPr>
            <w:r>
              <w:rPr>
                <w:rStyle w:val="singlecolumnspanpaddedlinenth-child1"/>
                <w:rFonts w:ascii="Century Gothic" w:eastAsia="Century Gothic" w:hAnsi="Century Gothic" w:cs="Century Gothic"/>
                <w:color w:val="FFFFFF"/>
                <w:sz w:val="18"/>
                <w:szCs w:val="18"/>
              </w:rPr>
              <w:t>Communication Skills</w:t>
            </w:r>
          </w:p>
          <w:p w:rsidR="00EE23E7" w:rsidRDefault="00213E70">
            <w:pPr>
              <w:pStyle w:val="ratvcontainer"/>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noProof/>
                <w:sz w:val="18"/>
                <w:szCs w:val="18"/>
                <w:shd w:val="clear" w:color="auto" w:fill="auto"/>
              </w:rPr>
              <w:drawing>
                <wp:inline distT="0" distB="0" distL="0" distR="0">
                  <wp:extent cx="1941195" cy="88900"/>
                  <wp:effectExtent l="0" t="0" r="0" b="0"/>
                  <wp:docPr id="100011" name="Picture 100011"/>
                  <wp:cNvGraphicFramePr/>
                  <a:graphic xmlns:a="http://schemas.openxmlformats.org/drawingml/2006/main">
                    <a:graphicData uri="http://schemas.openxmlformats.org/drawingml/2006/picture">
                      <pic:pic xmlns:pic="http://schemas.openxmlformats.org/drawingml/2006/picture">
                        <pic:nvPicPr>
                          <pic:cNvPr id="100011" name="Picture 100011"/>
                          <pic:cNvPicPr/>
                        </pic:nvPicPr>
                        <pic:blipFill>
                          <a:blip r:embed="rId6" cstate="print"/>
                          <a:stretch>
                            <a:fillRect/>
                          </a:stretch>
                        </pic:blipFill>
                        <pic:spPr>
                          <a:xfrm>
                            <a:off x="0" y="0"/>
                            <a:ext cx="1941329" cy="89466"/>
                          </a:xfrm>
                          <a:prstGeom prst="rect">
                            <a:avLst/>
                          </a:prstGeom>
                        </pic:spPr>
                      </pic:pic>
                    </a:graphicData>
                  </a:graphic>
                </wp:inline>
              </w:drawing>
            </w:r>
          </w:p>
          <w:p w:rsidR="00EE23E7" w:rsidRDefault="00213E70">
            <w:pPr>
              <w:pStyle w:val="txtright"/>
              <w:spacing w:line="340" w:lineRule="atLeast"/>
              <w:ind w:left="300" w:right="300"/>
              <w:rPr>
                <w:rStyle w:val="divdocumentleft-box"/>
                <w:rFonts w:ascii="Century Gothic" w:eastAsia="Century Gothic" w:hAnsi="Century Gothic" w:cs="Century Gothic"/>
                <w:sz w:val="18"/>
                <w:szCs w:val="18"/>
                <w:shd w:val="clear" w:color="auto" w:fill="auto"/>
              </w:rPr>
            </w:pPr>
            <w:r>
              <w:rPr>
                <w:rStyle w:val="singlecolumnspanpaddedlinenth-child1"/>
                <w:rFonts w:ascii="Century Gothic" w:eastAsia="Century Gothic" w:hAnsi="Century Gothic" w:cs="Century Gothic"/>
                <w:color w:val="FFFFFF"/>
                <w:sz w:val="18"/>
                <w:szCs w:val="18"/>
              </w:rPr>
              <w:t>Very Good</w:t>
            </w:r>
          </w:p>
          <w:p w:rsidR="00EE23E7" w:rsidRDefault="00213E7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4A0" w:firstRow="1" w:lastRow="0" w:firstColumn="1" w:lastColumn="0" w:noHBand="0" w:noVBand="1"/>
            </w:tblPr>
            <w:tblGrid>
              <w:gridCol w:w="3680"/>
            </w:tblGrid>
            <w:tr w:rsidR="00EE23E7">
              <w:trPr>
                <w:tblCellSpacing w:w="0" w:type="dxa"/>
              </w:trPr>
              <w:tc>
                <w:tcPr>
                  <w:tcW w:w="5000" w:type="pct"/>
                  <w:shd w:val="clear" w:color="auto" w:fill="00315C"/>
                  <w:tcMar>
                    <w:top w:w="60" w:type="dxa"/>
                    <w:left w:w="80" w:type="dxa"/>
                    <w:bottom w:w="60" w:type="dxa"/>
                    <w:right w:w="80" w:type="dxa"/>
                  </w:tcMar>
                  <w:vAlign w:val="bottom"/>
                </w:tcPr>
                <w:p w:rsidR="00EE23E7" w:rsidRDefault="00213E70">
                  <w:pPr>
                    <w:pStyle w:val="divdocumentleft-boxdivsectiontitleParagraph"/>
                    <w:shd w:val="clear" w:color="auto" w:fill="auto"/>
                    <w:spacing w:line="300" w:lineRule="atLeast"/>
                    <w:ind w:left="240" w:right="240"/>
                    <w:rPr>
                      <w:rStyle w:val="divdocumentleft-boxdivsectiontitle"/>
                      <w:rFonts w:ascii="Century Gothic" w:eastAsia="Century Gothic" w:hAnsi="Century Gothic" w:cs="Century Gothic"/>
                      <w:b/>
                      <w:bCs/>
                      <w:color w:val="FFFFFF"/>
                      <w:shd w:val="clear" w:color="auto" w:fill="auto"/>
                    </w:rPr>
                  </w:pPr>
                  <w:r>
                    <w:rPr>
                      <w:rStyle w:val="divdocumentleft-boxdivsectiontitle"/>
                      <w:rFonts w:ascii="Century Gothic" w:eastAsia="Century Gothic" w:hAnsi="Century Gothic" w:cs="Century Gothic"/>
                      <w:b/>
                      <w:bCs/>
                      <w:color w:val="FFFFFF"/>
                      <w:shd w:val="clear" w:color="auto" w:fill="auto"/>
                    </w:rPr>
                    <w:t>Languages</w:t>
                  </w:r>
                </w:p>
              </w:tc>
            </w:tr>
          </w:tbl>
          <w:p w:rsidR="00EE23E7" w:rsidRDefault="00213E7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EE23E7" w:rsidRDefault="00213E70">
            <w:pPr>
              <w:pStyle w:val="p"/>
              <w:spacing w:line="340" w:lineRule="atLeast"/>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sz w:val="18"/>
                <w:szCs w:val="18"/>
                <w:shd w:val="clear" w:color="auto" w:fill="auto"/>
              </w:rPr>
              <w:t>English</w:t>
            </w:r>
          </w:p>
          <w:p w:rsidR="00EE23E7" w:rsidRDefault="00213E70">
            <w:pPr>
              <w:pStyle w:val="ratvcontainer"/>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noProof/>
                <w:sz w:val="18"/>
                <w:szCs w:val="18"/>
                <w:shd w:val="clear" w:color="auto" w:fill="auto"/>
              </w:rPr>
              <w:drawing>
                <wp:inline distT="0" distB="0" distL="0" distR="0">
                  <wp:extent cx="1941195" cy="88900"/>
                  <wp:effectExtent l="0" t="0" r="0" b="0"/>
                  <wp:docPr id="100013" name="Picture 100013"/>
                  <wp:cNvGraphicFramePr/>
                  <a:graphic xmlns:a="http://schemas.openxmlformats.org/drawingml/2006/main">
                    <a:graphicData uri="http://schemas.openxmlformats.org/drawingml/2006/picture">
                      <pic:pic xmlns:pic="http://schemas.openxmlformats.org/drawingml/2006/picture">
                        <pic:nvPicPr>
                          <pic:cNvPr id="100013" name="Picture 100013"/>
                          <pic:cNvPicPr/>
                        </pic:nvPicPr>
                        <pic:blipFill>
                          <a:blip r:embed="rId6" cstate="print"/>
                          <a:stretch>
                            <a:fillRect/>
                          </a:stretch>
                        </pic:blipFill>
                        <pic:spPr>
                          <a:xfrm>
                            <a:off x="0" y="0"/>
                            <a:ext cx="1941329" cy="89466"/>
                          </a:xfrm>
                          <a:prstGeom prst="rect">
                            <a:avLst/>
                          </a:prstGeom>
                        </pic:spPr>
                      </pic:pic>
                    </a:graphicData>
                  </a:graphic>
                </wp:inline>
              </w:drawing>
            </w:r>
          </w:p>
          <w:p w:rsidR="00EE23E7" w:rsidRDefault="00213E70">
            <w:pPr>
              <w:pStyle w:val="txtright"/>
              <w:spacing w:line="340" w:lineRule="atLeast"/>
              <w:ind w:left="300" w:right="300"/>
              <w:rPr>
                <w:rStyle w:val="divdocumentleft-box"/>
                <w:rFonts w:ascii="Century Gothic" w:eastAsia="Century Gothic" w:hAnsi="Century Gothic" w:cs="Century Gothic"/>
                <w:sz w:val="18"/>
                <w:szCs w:val="18"/>
                <w:shd w:val="clear" w:color="auto" w:fill="auto"/>
              </w:rPr>
            </w:pPr>
            <w:r>
              <w:rPr>
                <w:rStyle w:val="singlecolumnspanpaddedlinenth-child1"/>
                <w:rFonts w:ascii="Century Gothic" w:eastAsia="Century Gothic" w:hAnsi="Century Gothic" w:cs="Century Gothic"/>
                <w:color w:val="FFFFFF"/>
                <w:sz w:val="18"/>
                <w:szCs w:val="18"/>
              </w:rPr>
              <w:t>Very Good</w:t>
            </w:r>
          </w:p>
          <w:p w:rsidR="00EE23E7" w:rsidRDefault="00213E70">
            <w:pPr>
              <w:pStyle w:val="p"/>
              <w:spacing w:before="60" w:line="340" w:lineRule="atLeast"/>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sz w:val="18"/>
                <w:szCs w:val="18"/>
                <w:shd w:val="clear" w:color="auto" w:fill="auto"/>
              </w:rPr>
              <w:t>Telugu</w:t>
            </w:r>
          </w:p>
          <w:p w:rsidR="00EE23E7" w:rsidRDefault="00213E70">
            <w:pPr>
              <w:pStyle w:val="ratvcontainer"/>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noProof/>
                <w:sz w:val="18"/>
                <w:szCs w:val="18"/>
                <w:shd w:val="clear" w:color="auto" w:fill="auto"/>
              </w:rPr>
              <w:drawing>
                <wp:inline distT="0" distB="0" distL="0" distR="0">
                  <wp:extent cx="1941195" cy="88900"/>
                  <wp:effectExtent l="0" t="0" r="0" b="0"/>
                  <wp:docPr id="100015" name="Picture 100015"/>
                  <wp:cNvGraphicFramePr/>
                  <a:graphic xmlns:a="http://schemas.openxmlformats.org/drawingml/2006/main">
                    <a:graphicData uri="http://schemas.openxmlformats.org/drawingml/2006/picture">
                      <pic:pic xmlns:pic="http://schemas.openxmlformats.org/drawingml/2006/picture">
                        <pic:nvPicPr>
                          <pic:cNvPr id="100015" name="Picture 100015"/>
                          <pic:cNvPicPr/>
                        </pic:nvPicPr>
                        <pic:blipFill>
                          <a:blip r:embed="rId7" cstate="print"/>
                          <a:stretch>
                            <a:fillRect/>
                          </a:stretch>
                        </pic:blipFill>
                        <pic:spPr>
                          <a:xfrm>
                            <a:off x="0" y="0"/>
                            <a:ext cx="1941329" cy="89466"/>
                          </a:xfrm>
                          <a:prstGeom prst="rect">
                            <a:avLst/>
                          </a:prstGeom>
                        </pic:spPr>
                      </pic:pic>
                    </a:graphicData>
                  </a:graphic>
                </wp:inline>
              </w:drawing>
            </w:r>
          </w:p>
          <w:p w:rsidR="00EE23E7" w:rsidRDefault="00213E70">
            <w:pPr>
              <w:pStyle w:val="txtright"/>
              <w:spacing w:line="340" w:lineRule="atLeast"/>
              <w:ind w:left="300" w:right="300"/>
              <w:rPr>
                <w:rStyle w:val="divdocumentleft-box"/>
                <w:rFonts w:ascii="Century Gothic" w:eastAsia="Century Gothic" w:hAnsi="Century Gothic" w:cs="Century Gothic"/>
                <w:sz w:val="18"/>
                <w:szCs w:val="18"/>
                <w:shd w:val="clear" w:color="auto" w:fill="auto"/>
              </w:rPr>
            </w:pPr>
            <w:r>
              <w:rPr>
                <w:rStyle w:val="singlecolumnspanpaddedlinenth-child1"/>
                <w:rFonts w:ascii="Century Gothic" w:eastAsia="Century Gothic" w:hAnsi="Century Gothic" w:cs="Century Gothic"/>
                <w:color w:val="FFFFFF"/>
                <w:sz w:val="18"/>
                <w:szCs w:val="18"/>
              </w:rPr>
              <w:t>Excellent</w:t>
            </w:r>
          </w:p>
          <w:p w:rsidR="00EE23E7" w:rsidRDefault="00213E70">
            <w:pPr>
              <w:pStyle w:val="p"/>
              <w:spacing w:before="60" w:line="340" w:lineRule="atLeast"/>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sz w:val="18"/>
                <w:szCs w:val="18"/>
                <w:shd w:val="clear" w:color="auto" w:fill="auto"/>
              </w:rPr>
              <w:t>Kannada</w:t>
            </w:r>
          </w:p>
          <w:p w:rsidR="00EE23E7" w:rsidRDefault="00213E70">
            <w:pPr>
              <w:pStyle w:val="ratvcontainer"/>
              <w:ind w:left="300" w:right="300"/>
              <w:rPr>
                <w:rStyle w:val="divdocumentleft-box"/>
                <w:rFonts w:ascii="Century Gothic" w:eastAsia="Century Gothic" w:hAnsi="Century Gothic" w:cs="Century Gothic"/>
                <w:sz w:val="18"/>
                <w:szCs w:val="18"/>
                <w:shd w:val="clear" w:color="auto" w:fill="auto"/>
              </w:rPr>
            </w:pPr>
            <w:r>
              <w:rPr>
                <w:rStyle w:val="divdocumentleft-box"/>
                <w:rFonts w:ascii="Century Gothic" w:eastAsia="Century Gothic" w:hAnsi="Century Gothic" w:cs="Century Gothic"/>
                <w:noProof/>
                <w:sz w:val="18"/>
                <w:szCs w:val="18"/>
                <w:shd w:val="clear" w:color="auto" w:fill="auto"/>
              </w:rPr>
              <w:drawing>
                <wp:inline distT="0" distB="0" distL="0" distR="0">
                  <wp:extent cx="1941195" cy="88900"/>
                  <wp:effectExtent l="0" t="0" r="0" b="0"/>
                  <wp:docPr id="100017" name="Picture 100017"/>
                  <wp:cNvGraphicFramePr/>
                  <a:graphic xmlns:a="http://schemas.openxmlformats.org/drawingml/2006/main">
                    <a:graphicData uri="http://schemas.openxmlformats.org/drawingml/2006/picture">
                      <pic:pic xmlns:pic="http://schemas.openxmlformats.org/drawingml/2006/picture">
                        <pic:nvPicPr>
                          <pic:cNvPr id="100017" name="Picture 100017"/>
                          <pic:cNvPicPr/>
                        </pic:nvPicPr>
                        <pic:blipFill>
                          <a:blip r:embed="rId8" cstate="print"/>
                          <a:stretch>
                            <a:fillRect/>
                          </a:stretch>
                        </pic:blipFill>
                        <pic:spPr>
                          <a:xfrm>
                            <a:off x="0" y="0"/>
                            <a:ext cx="1941329" cy="89466"/>
                          </a:xfrm>
                          <a:prstGeom prst="rect">
                            <a:avLst/>
                          </a:prstGeom>
                        </pic:spPr>
                      </pic:pic>
                    </a:graphicData>
                  </a:graphic>
                </wp:inline>
              </w:drawing>
            </w:r>
          </w:p>
          <w:p w:rsidR="00EE23E7" w:rsidRDefault="00213E70">
            <w:pPr>
              <w:pStyle w:val="txtright"/>
              <w:spacing w:line="340" w:lineRule="atLeast"/>
              <w:ind w:left="300" w:right="300"/>
              <w:rPr>
                <w:rStyle w:val="divdocumentleft-box"/>
                <w:rFonts w:ascii="Century Gothic" w:eastAsia="Century Gothic" w:hAnsi="Century Gothic" w:cs="Century Gothic"/>
                <w:sz w:val="18"/>
                <w:szCs w:val="18"/>
                <w:shd w:val="clear" w:color="auto" w:fill="auto"/>
              </w:rPr>
            </w:pPr>
            <w:r>
              <w:rPr>
                <w:rStyle w:val="singlecolumnspanpaddedlinenth-child1"/>
                <w:rFonts w:ascii="Century Gothic" w:eastAsia="Century Gothic" w:hAnsi="Century Gothic" w:cs="Century Gothic"/>
                <w:color w:val="FFFFFF"/>
                <w:sz w:val="18"/>
                <w:szCs w:val="18"/>
              </w:rPr>
              <w:t>Good</w:t>
            </w:r>
          </w:p>
          <w:p w:rsidR="00EE23E7" w:rsidRDefault="00EE23E7">
            <w:pPr>
              <w:pStyle w:val="divdocumentleft-boxParagraph"/>
              <w:pBdr>
                <w:top w:val="none" w:sz="0" w:space="0" w:color="auto"/>
                <w:bottom w:val="none" w:sz="0" w:space="0" w:color="auto"/>
              </w:pBdr>
              <w:shd w:val="clear" w:color="auto" w:fill="auto"/>
              <w:spacing w:line="340" w:lineRule="atLeast"/>
              <w:rPr>
                <w:rStyle w:val="divdocumentleft-box"/>
                <w:rFonts w:ascii="Century Gothic" w:eastAsia="Century Gothic" w:hAnsi="Century Gothic" w:cs="Century Gothic"/>
                <w:sz w:val="18"/>
                <w:szCs w:val="18"/>
                <w:shd w:val="clear" w:color="auto" w:fill="auto"/>
              </w:rPr>
            </w:pPr>
          </w:p>
        </w:tc>
        <w:tc>
          <w:tcPr>
            <w:tcW w:w="8560" w:type="dxa"/>
            <w:tcMar>
              <w:top w:w="300" w:type="dxa"/>
              <w:left w:w="0" w:type="dxa"/>
              <w:bottom w:w="300" w:type="dxa"/>
              <w:right w:w="0" w:type="dxa"/>
            </w:tcMar>
          </w:tcPr>
          <w:p w:rsidR="00EE23E7" w:rsidRDefault="00213E70" w:rsidP="00781A9D">
            <w:pPr>
              <w:pStyle w:val="divdocumentleft-boxsectionnth-child1sectiongapdiv"/>
              <w:spacing w:line="360" w:lineRule="auto"/>
              <w:jc w:val="both"/>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rsidR="00EE23E7" w:rsidRDefault="00213E70" w:rsidP="00781A9D">
            <w:pPr>
              <w:pStyle w:val="p"/>
              <w:pBdr>
                <w:left w:val="none" w:sz="0" w:space="15" w:color="auto"/>
                <w:right w:val="none" w:sz="0" w:space="15" w:color="auto"/>
              </w:pBdr>
              <w:spacing w:line="360"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sz w:val="18"/>
                <w:szCs w:val="18"/>
              </w:rPr>
              <w:t>Cyber Secur</w:t>
            </w:r>
            <w:r w:rsidR="000408B6">
              <w:rPr>
                <w:rStyle w:val="divdocumentright-box"/>
                <w:rFonts w:ascii="Century Gothic" w:eastAsia="Century Gothic" w:hAnsi="Century Gothic" w:cs="Century Gothic"/>
                <w:sz w:val="18"/>
                <w:szCs w:val="18"/>
              </w:rPr>
              <w:t>i</w:t>
            </w:r>
            <w:r w:rsidR="00005747">
              <w:rPr>
                <w:rStyle w:val="divdocumentright-box"/>
                <w:rFonts w:ascii="Century Gothic" w:eastAsia="Century Gothic" w:hAnsi="Century Gothic" w:cs="Century Gothic"/>
                <w:sz w:val="18"/>
                <w:szCs w:val="18"/>
              </w:rPr>
              <w:t>ty Professional having overall 7</w:t>
            </w:r>
            <w:r>
              <w:rPr>
                <w:rStyle w:val="divdocumentright-box"/>
                <w:rFonts w:ascii="Century Gothic" w:eastAsia="Century Gothic" w:hAnsi="Century Gothic" w:cs="Century Gothic"/>
                <w:sz w:val="18"/>
                <w:szCs w:val="18"/>
              </w:rPr>
              <w:t xml:space="preserve"> years of experience, in which </w:t>
            </w:r>
            <w:r w:rsidR="000408B6">
              <w:rPr>
                <w:rStyle w:val="divdocumentright-box"/>
                <w:rFonts w:ascii="Century Gothic" w:eastAsia="Century Gothic" w:hAnsi="Century Gothic" w:cs="Century Gothic"/>
                <w:sz w:val="18"/>
                <w:szCs w:val="18"/>
                <w:lang w:val="en-IN"/>
              </w:rPr>
              <w:t>4</w:t>
            </w:r>
            <w:r>
              <w:rPr>
                <w:rStyle w:val="divdocumentright-box"/>
                <w:rFonts w:ascii="Century Gothic" w:eastAsia="Century Gothic" w:hAnsi="Century Gothic" w:cs="Century Gothic"/>
                <w:sz w:val="18"/>
                <w:szCs w:val="18"/>
              </w:rPr>
              <w:t xml:space="preserve"> years of experience in Cyber Security. Excellent reputation for resolving problems and improving customer satisfaction.</w:t>
            </w:r>
          </w:p>
          <w:p w:rsidR="00EE23E7" w:rsidRDefault="00213E70" w:rsidP="00781A9D">
            <w:pPr>
              <w:pStyle w:val="divdocumentsectiongapdiv"/>
              <w:spacing w:line="360" w:lineRule="auto"/>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tblGrid>
            <w:tr w:rsidR="00EE23E7">
              <w:trPr>
                <w:tblCellSpacing w:w="0" w:type="dxa"/>
              </w:trPr>
              <w:tc>
                <w:tcPr>
                  <w:tcW w:w="5000" w:type="pct"/>
                  <w:shd w:val="clear" w:color="auto" w:fill="FFFFFF"/>
                  <w:tcMar>
                    <w:top w:w="60" w:type="dxa"/>
                    <w:left w:w="300" w:type="dxa"/>
                    <w:bottom w:w="60" w:type="dxa"/>
                    <w:right w:w="300" w:type="dxa"/>
                  </w:tcMar>
                  <w:vAlign w:val="bottom"/>
                </w:tcPr>
                <w:p w:rsidR="00EE23E7" w:rsidRDefault="00213E70" w:rsidP="007151D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right="900"/>
                    <w:rPr>
                      <w:rStyle w:val="divdocumentleft-boxdivsectiontitle"/>
                      <w:rFonts w:ascii="Century Gothic" w:eastAsia="Century Gothic" w:hAnsi="Century Gothic" w:cs="Century Gothic"/>
                      <w:b/>
                      <w:bCs/>
                      <w:color w:val="002E58"/>
                      <w:shd w:val="clear" w:color="auto" w:fill="auto"/>
                    </w:rPr>
                  </w:pPr>
                  <w:r>
                    <w:rPr>
                      <w:rStyle w:val="divdocumentleft-boxdivsectiontitle"/>
                      <w:rFonts w:ascii="Century Gothic" w:eastAsia="Century Gothic" w:hAnsi="Century Gothic" w:cs="Century Gothic"/>
                      <w:b/>
                      <w:bCs/>
                      <w:color w:val="002E58"/>
                      <w:shd w:val="clear" w:color="auto" w:fill="auto"/>
                    </w:rPr>
                    <w:t>Career Objectives</w:t>
                  </w:r>
                </w:p>
              </w:tc>
            </w:tr>
          </w:tbl>
          <w:p w:rsidR="00EE23E7" w:rsidRPr="00675FD7" w:rsidRDefault="00213E70" w:rsidP="00675FD7">
            <w:pPr>
              <w:pStyle w:val="p"/>
              <w:spacing w:line="276"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rPr>
              <w:t> </w:t>
            </w:r>
          </w:p>
          <w:p w:rsidR="00EE23E7" w:rsidRDefault="00213E70" w:rsidP="00781A9D">
            <w:pPr>
              <w:pStyle w:val="p"/>
              <w:pBdr>
                <w:left w:val="none" w:sz="0" w:space="15" w:color="auto"/>
                <w:right w:val="none" w:sz="0" w:space="15" w:color="auto"/>
              </w:pBdr>
              <w:spacing w:line="360"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sz w:val="18"/>
                <w:szCs w:val="18"/>
              </w:rPr>
              <w:t>To obtain a challenging post at reputable organization that will utilize professional experience to contribute to the organization's goals and simultaneously provide excellent opportunities for career development and personal growth.</w:t>
            </w:r>
          </w:p>
          <w:p w:rsidR="00EE23E7" w:rsidRDefault="00213E70" w:rsidP="00781A9D">
            <w:pPr>
              <w:pStyle w:val="divdocumentsectiongapdiv"/>
              <w:spacing w:line="360" w:lineRule="auto"/>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tblGrid>
            <w:tr w:rsidR="00EE23E7" w:rsidTr="007151D7">
              <w:trPr>
                <w:tblCellSpacing w:w="0" w:type="dxa"/>
              </w:trPr>
              <w:tc>
                <w:tcPr>
                  <w:tcW w:w="5000" w:type="pct"/>
                  <w:shd w:val="clear" w:color="auto" w:fill="FFFFFF"/>
                  <w:tcMar>
                    <w:top w:w="60" w:type="dxa"/>
                    <w:left w:w="300" w:type="dxa"/>
                    <w:bottom w:w="60" w:type="dxa"/>
                    <w:right w:w="300" w:type="dxa"/>
                  </w:tcMar>
                  <w:vAlign w:val="bottom"/>
                </w:tcPr>
                <w:p w:rsidR="00EE23E7" w:rsidRDefault="00213E70" w:rsidP="007151D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right="900"/>
                    <w:rPr>
                      <w:rStyle w:val="divdocumentleft-boxdivsectiontitle"/>
                      <w:rFonts w:ascii="Century Gothic" w:eastAsia="Century Gothic" w:hAnsi="Century Gothic" w:cs="Century Gothic"/>
                      <w:b/>
                      <w:bCs/>
                      <w:color w:val="002E58"/>
                      <w:shd w:val="clear" w:color="auto" w:fill="auto"/>
                    </w:rPr>
                  </w:pPr>
                  <w:r>
                    <w:rPr>
                      <w:rStyle w:val="divdocumentleft-boxdivsectiontitle"/>
                      <w:rFonts w:ascii="Century Gothic" w:eastAsia="Century Gothic" w:hAnsi="Century Gothic" w:cs="Century Gothic"/>
                      <w:b/>
                      <w:bCs/>
                      <w:color w:val="002E58"/>
                      <w:shd w:val="clear" w:color="auto" w:fill="auto"/>
                    </w:rPr>
                    <w:t>Experience Summary</w:t>
                  </w:r>
                </w:p>
              </w:tc>
            </w:tr>
          </w:tbl>
          <w:p w:rsidR="00EE23E7" w:rsidRDefault="00213E7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EE23E7" w:rsidRPr="00675FD7" w:rsidRDefault="00213E70" w:rsidP="00781A9D">
            <w:pPr>
              <w:pStyle w:val="p"/>
              <w:pBdr>
                <w:left w:val="none" w:sz="0" w:space="15" w:color="auto"/>
                <w:right w:val="none" w:sz="0" w:space="15" w:color="auto"/>
              </w:pBdr>
              <w:spacing w:line="360"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sz w:val="18"/>
                <w:szCs w:val="18"/>
              </w:rPr>
              <w:sym w:font="Century Gothic" w:char="F0F0"/>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48"/>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76"/>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7"/>
            </w:r>
            <w:r>
              <w:rPr>
                <w:rStyle w:val="divdocumentright-box"/>
                <w:rFonts w:ascii="Century Gothic" w:eastAsia="Century Gothic" w:hAnsi="Century Gothic" w:cs="Century Gothic"/>
                <w:sz w:val="18"/>
                <w:szCs w:val="18"/>
              </w:rPr>
              <w:sym w:font="Century Gothic" w:char="0020"/>
            </w:r>
            <w:r w:rsidR="000408B6">
              <w:rPr>
                <w:rStyle w:val="divdocumentright-box"/>
                <w:rFonts w:ascii="Century Gothic" w:eastAsia="Century Gothic" w:hAnsi="Century Gothic" w:cs="Century Gothic"/>
                <w:sz w:val="18"/>
                <w:szCs w:val="18"/>
              </w:rPr>
              <w:t>4</w:t>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9"/>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6"/>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8"/>
            </w:r>
            <w:r>
              <w:rPr>
                <w:rStyle w:val="divdocumentright-box"/>
                <w:rFonts w:ascii="Century Gothic" w:eastAsia="Century Gothic" w:hAnsi="Century Gothic" w:cs="Century Gothic"/>
                <w:sz w:val="18"/>
                <w:szCs w:val="18"/>
              </w:rPr>
              <w:sym w:font="Century Gothic" w:char="0070"/>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20"/>
            </w:r>
            <w:r w:rsidR="00796F00">
              <w:rPr>
                <w:rStyle w:val="divdocumentright-box"/>
                <w:rFonts w:ascii="Century Gothic" w:eastAsia="Century Gothic" w:hAnsi="Century Gothic" w:cs="Century Gothic"/>
                <w:sz w:val="18"/>
                <w:szCs w:val="18"/>
              </w:rPr>
              <w:t>in cyber Security and currently working as a</w:t>
            </w:r>
            <w:r w:rsidRPr="00675FD7">
              <w:rPr>
                <w:rStyle w:val="divdocumentright-box"/>
                <w:rFonts w:ascii="Century Gothic" w:eastAsia="Century Gothic" w:hAnsi="Century Gothic" w:cs="Century Gothic"/>
                <w:sz w:val="18"/>
                <w:szCs w:val="18"/>
              </w:rPr>
              <w:t xml:space="preserve"> </w:t>
            </w:r>
            <w:r w:rsidR="00005747">
              <w:rPr>
                <w:rStyle w:val="divdocumentright-box"/>
                <w:rFonts w:ascii="Century Gothic" w:eastAsia="Century Gothic" w:hAnsi="Century Gothic" w:cs="Century Gothic"/>
                <w:sz w:val="18"/>
                <w:szCs w:val="18"/>
              </w:rPr>
              <w:t>Security</w:t>
            </w:r>
            <w:r w:rsidRPr="00675FD7">
              <w:rPr>
                <w:rStyle w:val="divdocumentright-box"/>
                <w:rFonts w:ascii="Century Gothic" w:eastAsia="Century Gothic" w:hAnsi="Century Gothic" w:cs="Century Gothic"/>
                <w:sz w:val="18"/>
                <w:szCs w:val="18"/>
              </w:rPr>
              <w:t xml:space="preserve"> </w:t>
            </w:r>
            <w:r w:rsidR="00CE047F">
              <w:rPr>
                <w:rStyle w:val="divdocumentright-box"/>
                <w:rFonts w:ascii="Century Gothic" w:eastAsia="Century Gothic" w:hAnsi="Century Gothic" w:cs="Century Gothic"/>
                <w:sz w:val="18"/>
                <w:szCs w:val="18"/>
              </w:rPr>
              <w:t xml:space="preserve">      </w:t>
            </w:r>
            <w:r w:rsidR="00005747">
              <w:rPr>
                <w:rStyle w:val="divdocumentright-box"/>
                <w:rFonts w:ascii="Century Gothic" w:eastAsia="Century Gothic" w:hAnsi="Century Gothic" w:cs="Century Gothic"/>
                <w:sz w:val="18"/>
                <w:szCs w:val="18"/>
              </w:rPr>
              <w:t>Analyst</w:t>
            </w:r>
            <w:r w:rsidRPr="00675FD7">
              <w:rPr>
                <w:rStyle w:val="divdocumentright-box"/>
                <w:rFonts w:ascii="Century Gothic" w:eastAsia="Century Gothic" w:hAnsi="Century Gothic" w:cs="Century Gothic"/>
                <w:sz w:val="18"/>
                <w:szCs w:val="18"/>
              </w:rPr>
              <w:t xml:space="preserve"> at </w:t>
            </w:r>
            <w:r w:rsidR="000408B6">
              <w:rPr>
                <w:rStyle w:val="divdocumentright-box"/>
                <w:rFonts w:ascii="Century Gothic" w:eastAsia="Century Gothic" w:hAnsi="Century Gothic" w:cs="Century Gothic"/>
                <w:sz w:val="18"/>
                <w:szCs w:val="18"/>
              </w:rPr>
              <w:t>Quanted Technologies</w:t>
            </w:r>
            <w:r w:rsidRPr="00675FD7">
              <w:rPr>
                <w:rStyle w:val="divdocumentright-box"/>
                <w:rFonts w:ascii="Century Gothic" w:eastAsia="Century Gothic" w:hAnsi="Century Gothic" w:cs="Century Gothic"/>
                <w:sz w:val="18"/>
                <w:szCs w:val="18"/>
              </w:rPr>
              <w:t xml:space="preserve"> </w:t>
            </w:r>
            <w:proofErr w:type="spellStart"/>
            <w:r w:rsidRPr="00675FD7">
              <w:rPr>
                <w:rStyle w:val="divdocumentright-box"/>
                <w:rFonts w:ascii="Century Gothic" w:eastAsia="Century Gothic" w:hAnsi="Century Gothic" w:cs="Century Gothic"/>
                <w:sz w:val="18"/>
                <w:szCs w:val="18"/>
              </w:rPr>
              <w:t>Pvt</w:t>
            </w:r>
            <w:proofErr w:type="spellEnd"/>
            <w:r w:rsidRPr="00675FD7">
              <w:rPr>
                <w:rStyle w:val="divdocumentright-box"/>
                <w:rFonts w:ascii="Century Gothic" w:eastAsia="Century Gothic" w:hAnsi="Century Gothic" w:cs="Century Gothic"/>
                <w:sz w:val="18"/>
                <w:szCs w:val="18"/>
              </w:rPr>
              <w:t xml:space="preserve"> Ltd</w:t>
            </w:r>
            <w:r w:rsidR="0047054C">
              <w:rPr>
                <w:rStyle w:val="divdocumentright-box"/>
                <w:rFonts w:ascii="Century Gothic" w:eastAsia="Century Gothic" w:hAnsi="Century Gothic" w:cs="Century Gothic"/>
                <w:sz w:val="18"/>
                <w:szCs w:val="18"/>
              </w:rPr>
              <w:t>,</w:t>
            </w:r>
            <w:r w:rsidRPr="00675FD7">
              <w:rPr>
                <w:rStyle w:val="divdocumentright-box"/>
                <w:rFonts w:ascii="Century Gothic" w:eastAsia="Century Gothic" w:hAnsi="Century Gothic" w:cs="Century Gothic"/>
                <w:sz w:val="18"/>
                <w:szCs w:val="18"/>
              </w:rPr>
              <w:t xml:space="preserve"> Bangalore</w:t>
            </w:r>
            <w:r w:rsidR="0047054C">
              <w:rPr>
                <w:rStyle w:val="divdocumentright-box"/>
                <w:rFonts w:ascii="Century Gothic" w:eastAsia="Century Gothic" w:hAnsi="Century Gothic" w:cs="Century Gothic"/>
                <w:sz w:val="18"/>
                <w:szCs w:val="18"/>
              </w:rPr>
              <w:t>.</w:t>
            </w:r>
          </w:p>
          <w:p w:rsidR="00EE23E7" w:rsidRDefault="00213E70" w:rsidP="00781A9D">
            <w:pPr>
              <w:pStyle w:val="p"/>
              <w:spacing w:line="360"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sz w:val="18"/>
                <w:szCs w:val="18"/>
              </w:rPr>
              <w:sym w:font="Century Gothic" w:char="F0F0"/>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53"/>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7"/>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6"/>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D"/>
            </w:r>
            <w:r>
              <w:rPr>
                <w:rStyle w:val="divdocumentright-box"/>
                <w:rFonts w:ascii="Century Gothic" w:eastAsia="Century Gothic" w:hAnsi="Century Gothic" w:cs="Century Gothic"/>
                <w:sz w:val="18"/>
                <w:szCs w:val="18"/>
              </w:rPr>
              <w:sym w:font="Century Gothic" w:char="006D"/>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77"/>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B"/>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76"/>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0"/>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E"/>
            </w:r>
          </w:p>
          <w:p w:rsidR="00EE23E7" w:rsidRDefault="00213E70" w:rsidP="00781A9D">
            <w:pPr>
              <w:pStyle w:val="p"/>
              <w:spacing w:line="360"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sz w:val="18"/>
                <w:szCs w:val="18"/>
              </w:rPr>
              <w:sym w:font="Century Gothic" w:char="F0F0"/>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47"/>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B"/>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7"/>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67"/>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79"/>
            </w:r>
            <w:r>
              <w:rPr>
                <w:rStyle w:val="divdocumentright-box"/>
                <w:rFonts w:ascii="Century Gothic" w:eastAsia="Century Gothic" w:hAnsi="Century Gothic" w:cs="Century Gothic"/>
                <w:sz w:val="18"/>
                <w:szCs w:val="18"/>
              </w:rPr>
              <w:sym w:font="Century Gothic" w:char="0062"/>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2D"/>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B"/>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E"/>
            </w:r>
          </w:p>
          <w:p w:rsidR="00EE23E7" w:rsidRDefault="00213E70" w:rsidP="00781A9D">
            <w:pPr>
              <w:pStyle w:val="p"/>
              <w:spacing w:line="360"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sz w:val="18"/>
                <w:szCs w:val="18"/>
              </w:rPr>
              <w:sym w:font="Century Gothic" w:char="F0F0"/>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57"/>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B"/>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7"/>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B"/>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7"/>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67"/>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79"/>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B"/>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53"/>
            </w:r>
            <w:r>
              <w:rPr>
                <w:rStyle w:val="divdocumentright-box"/>
                <w:rFonts w:ascii="Century Gothic" w:eastAsia="Century Gothic" w:hAnsi="Century Gothic" w:cs="Century Gothic"/>
                <w:sz w:val="18"/>
                <w:szCs w:val="18"/>
              </w:rPr>
              <w:sym w:font="Century Gothic" w:char="0049"/>
            </w:r>
            <w:r>
              <w:rPr>
                <w:rStyle w:val="divdocumentright-box"/>
                <w:rFonts w:ascii="Century Gothic" w:eastAsia="Century Gothic" w:hAnsi="Century Gothic" w:cs="Century Gothic"/>
                <w:sz w:val="18"/>
                <w:szCs w:val="18"/>
              </w:rPr>
              <w:sym w:font="Century Gothic" w:char="0045"/>
            </w:r>
            <w:r>
              <w:rPr>
                <w:rStyle w:val="divdocumentright-box"/>
                <w:rFonts w:ascii="Century Gothic" w:eastAsia="Century Gothic" w:hAnsi="Century Gothic" w:cs="Century Gothic"/>
                <w:sz w:val="18"/>
                <w:szCs w:val="18"/>
              </w:rPr>
              <w:sym w:font="Century Gothic" w:char="004D"/>
            </w:r>
            <w:r>
              <w:rPr>
                <w:rStyle w:val="divdocumentright-box"/>
                <w:rFonts w:ascii="Century Gothic" w:eastAsia="Century Gothic" w:hAnsi="Century Gothic" w:cs="Century Gothic"/>
                <w:sz w:val="18"/>
                <w:szCs w:val="18"/>
              </w:rPr>
              <w:sym w:font="Century Gothic" w:char="002C"/>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46"/>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7"/>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C"/>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49"/>
            </w:r>
            <w:r>
              <w:rPr>
                <w:rStyle w:val="divdocumentright-box"/>
                <w:rFonts w:ascii="Century Gothic" w:eastAsia="Century Gothic" w:hAnsi="Century Gothic" w:cs="Century Gothic"/>
                <w:sz w:val="18"/>
                <w:szCs w:val="18"/>
              </w:rPr>
              <w:sym w:font="Century Gothic" w:char="0050"/>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C"/>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50"/>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8"/>
            </w:r>
            <w:r>
              <w:rPr>
                <w:rStyle w:val="divdocumentright-box"/>
                <w:rFonts w:ascii="Century Gothic" w:eastAsia="Century Gothic" w:hAnsi="Century Gothic" w:cs="Century Gothic"/>
                <w:sz w:val="18"/>
                <w:szCs w:val="18"/>
              </w:rPr>
              <w:sym w:font="Century Gothic" w:char="0079"/>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45"/>
            </w:r>
            <w:r>
              <w:rPr>
                <w:rStyle w:val="divdocumentright-box"/>
                <w:rFonts w:ascii="Century Gothic" w:eastAsia="Century Gothic" w:hAnsi="Century Gothic" w:cs="Century Gothic"/>
                <w:sz w:val="18"/>
                <w:szCs w:val="18"/>
              </w:rPr>
              <w:sym w:font="Century Gothic" w:char="006D"/>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79"/>
            </w:r>
            <w:r>
              <w:rPr>
                <w:rStyle w:val="divdocumentright-box"/>
                <w:rFonts w:ascii="Century Gothic" w:eastAsia="Century Gothic" w:hAnsi="Century Gothic" w:cs="Century Gothic"/>
                <w:sz w:val="18"/>
                <w:szCs w:val="18"/>
              </w:rPr>
              <w:sym w:font="Century Gothic" w:char="002E"/>
            </w:r>
          </w:p>
          <w:p w:rsidR="00EE23E7" w:rsidRDefault="00213E70" w:rsidP="00781A9D">
            <w:pPr>
              <w:pStyle w:val="p"/>
              <w:spacing w:line="360" w:lineRule="auto"/>
              <w:ind w:left="300" w:right="300"/>
              <w:jc w:val="both"/>
              <w:rPr>
                <w:rStyle w:val="divdocumentright-box"/>
                <w:rFonts w:ascii="Century Gothic" w:eastAsia="Century Gothic" w:hAnsi="Century Gothic" w:cs="Century Gothic"/>
                <w:sz w:val="18"/>
                <w:szCs w:val="18"/>
              </w:rPr>
            </w:pPr>
            <w:r>
              <w:rPr>
                <w:rStyle w:val="divdocumentright-box"/>
                <w:rFonts w:ascii="Century Gothic" w:eastAsia="Century Gothic" w:hAnsi="Century Gothic" w:cs="Century Gothic"/>
                <w:sz w:val="18"/>
                <w:szCs w:val="18"/>
              </w:rPr>
              <w:sym w:font="Century Gothic" w:char="F0F0"/>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47"/>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4"/>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8"/>
            </w:r>
            <w:r>
              <w:rPr>
                <w:rStyle w:val="divdocumentright-box"/>
                <w:rFonts w:ascii="Century Gothic" w:eastAsia="Century Gothic" w:hAnsi="Century Gothic" w:cs="Century Gothic"/>
                <w:sz w:val="18"/>
                <w:szCs w:val="18"/>
              </w:rPr>
              <w:sym w:font="Century Gothic" w:char="0070"/>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77"/>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B"/>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7"/>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2F"/>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D"/>
            </w:r>
            <w:r>
              <w:rPr>
                <w:rStyle w:val="divdocumentright-box"/>
                <w:rFonts w:ascii="Century Gothic" w:eastAsia="Century Gothic" w:hAnsi="Century Gothic" w:cs="Century Gothic"/>
                <w:sz w:val="18"/>
                <w:szCs w:val="18"/>
              </w:rPr>
              <w:sym w:font="Century Gothic" w:char="006D"/>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7"/>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6"/>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F"/>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6C"/>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49"/>
            </w:r>
            <w:r>
              <w:rPr>
                <w:rStyle w:val="divdocumentright-box"/>
                <w:rFonts w:ascii="Century Gothic" w:eastAsia="Century Gothic" w:hAnsi="Century Gothic" w:cs="Century Gothic"/>
                <w:sz w:val="18"/>
                <w:szCs w:val="18"/>
              </w:rPr>
              <w:sym w:font="Century Gothic" w:char="0054"/>
            </w:r>
            <w:r>
              <w:rPr>
                <w:rStyle w:val="divdocumentright-box"/>
                <w:rFonts w:ascii="Century Gothic" w:eastAsia="Century Gothic" w:hAnsi="Century Gothic" w:cs="Century Gothic"/>
                <w:sz w:val="18"/>
                <w:szCs w:val="18"/>
              </w:rPr>
              <w:sym w:font="Century Gothic" w:char="0020"/>
            </w:r>
            <w:r>
              <w:rPr>
                <w:rStyle w:val="divdocumentright-box"/>
                <w:rFonts w:ascii="Century Gothic" w:eastAsia="Century Gothic" w:hAnsi="Century Gothic" w:cs="Century Gothic"/>
                <w:sz w:val="18"/>
                <w:szCs w:val="18"/>
              </w:rPr>
              <w:sym w:font="Century Gothic" w:char="0069"/>
            </w:r>
            <w:r>
              <w:rPr>
                <w:rStyle w:val="divdocumentright-box"/>
                <w:rFonts w:ascii="Century Gothic" w:eastAsia="Century Gothic" w:hAnsi="Century Gothic" w:cs="Century Gothic"/>
                <w:sz w:val="18"/>
                <w:szCs w:val="18"/>
              </w:rPr>
              <w:sym w:font="Century Gothic" w:char="006E"/>
            </w:r>
            <w:r>
              <w:rPr>
                <w:rStyle w:val="divdocumentright-box"/>
                <w:rFonts w:ascii="Century Gothic" w:eastAsia="Century Gothic" w:hAnsi="Century Gothic" w:cs="Century Gothic"/>
                <w:sz w:val="18"/>
                <w:szCs w:val="18"/>
              </w:rPr>
              <w:sym w:font="Century Gothic" w:char="0066"/>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1"/>
            </w:r>
            <w:r>
              <w:rPr>
                <w:rStyle w:val="divdocumentright-box"/>
                <w:rFonts w:ascii="Century Gothic" w:eastAsia="Century Gothic" w:hAnsi="Century Gothic" w:cs="Century Gothic"/>
                <w:sz w:val="18"/>
                <w:szCs w:val="18"/>
              </w:rPr>
              <w:sym w:font="Century Gothic" w:char="0073"/>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63"/>
            </w:r>
            <w:r>
              <w:rPr>
                <w:rStyle w:val="divdocumentright-box"/>
                <w:rFonts w:ascii="Century Gothic" w:eastAsia="Century Gothic" w:hAnsi="Century Gothic" w:cs="Century Gothic"/>
                <w:sz w:val="18"/>
                <w:szCs w:val="18"/>
              </w:rPr>
              <w:sym w:font="Century Gothic" w:char="0074"/>
            </w:r>
            <w:r>
              <w:rPr>
                <w:rStyle w:val="divdocumentright-box"/>
                <w:rFonts w:ascii="Century Gothic" w:eastAsia="Century Gothic" w:hAnsi="Century Gothic" w:cs="Century Gothic"/>
                <w:sz w:val="18"/>
                <w:szCs w:val="18"/>
              </w:rPr>
              <w:sym w:font="Century Gothic" w:char="0075"/>
            </w:r>
            <w:r>
              <w:rPr>
                <w:rStyle w:val="divdocumentright-box"/>
                <w:rFonts w:ascii="Century Gothic" w:eastAsia="Century Gothic" w:hAnsi="Century Gothic" w:cs="Century Gothic"/>
                <w:sz w:val="18"/>
                <w:szCs w:val="18"/>
              </w:rPr>
              <w:sym w:font="Century Gothic" w:char="0072"/>
            </w:r>
            <w:r>
              <w:rPr>
                <w:rStyle w:val="divdocumentright-box"/>
                <w:rFonts w:ascii="Century Gothic" w:eastAsia="Century Gothic" w:hAnsi="Century Gothic" w:cs="Century Gothic"/>
                <w:sz w:val="18"/>
                <w:szCs w:val="18"/>
              </w:rPr>
              <w:sym w:font="Century Gothic" w:char="0065"/>
            </w:r>
            <w:r>
              <w:rPr>
                <w:rStyle w:val="divdocumentright-box"/>
                <w:rFonts w:ascii="Century Gothic" w:eastAsia="Century Gothic" w:hAnsi="Century Gothic" w:cs="Century Gothic"/>
                <w:sz w:val="18"/>
                <w:szCs w:val="18"/>
              </w:rPr>
              <w:sym w:font="Century Gothic" w:char="002E"/>
            </w:r>
          </w:p>
          <w:p w:rsidR="00EE23E7" w:rsidRDefault="00213E7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tblGrid>
            <w:tr w:rsidR="00EE23E7">
              <w:trPr>
                <w:tblCellSpacing w:w="0" w:type="dxa"/>
              </w:trPr>
              <w:tc>
                <w:tcPr>
                  <w:tcW w:w="5000" w:type="pct"/>
                  <w:shd w:val="clear" w:color="auto" w:fill="FFFFFF"/>
                  <w:tcMar>
                    <w:top w:w="60" w:type="dxa"/>
                    <w:left w:w="300" w:type="dxa"/>
                    <w:bottom w:w="60" w:type="dxa"/>
                    <w:right w:w="300" w:type="dxa"/>
                  </w:tcMar>
                  <w:vAlign w:val="bottom"/>
                </w:tcPr>
                <w:p w:rsidR="00EE23E7" w:rsidRDefault="00213E70" w:rsidP="007151D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right="900"/>
                    <w:rPr>
                      <w:rStyle w:val="divdocumentleft-boxdivsectiontitle"/>
                      <w:rFonts w:ascii="Century Gothic" w:eastAsia="Century Gothic" w:hAnsi="Century Gothic" w:cs="Century Gothic"/>
                      <w:b/>
                      <w:bCs/>
                      <w:color w:val="002E58"/>
                      <w:shd w:val="clear" w:color="auto" w:fill="auto"/>
                    </w:rPr>
                  </w:pPr>
                  <w:r>
                    <w:rPr>
                      <w:rStyle w:val="divdocumentleft-boxdivsectiontitle"/>
                      <w:rFonts w:ascii="Century Gothic" w:eastAsia="Century Gothic" w:hAnsi="Century Gothic" w:cs="Century Gothic"/>
                      <w:b/>
                      <w:bCs/>
                      <w:color w:val="002E58"/>
                      <w:shd w:val="clear" w:color="auto" w:fill="auto"/>
                    </w:rPr>
                    <w:t>Work Experience</w:t>
                  </w:r>
                </w:p>
              </w:tc>
            </w:tr>
          </w:tbl>
          <w:p w:rsidR="00EE23E7" w:rsidRDefault="00213E7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4A0" w:firstRow="1" w:lastRow="0" w:firstColumn="1" w:lastColumn="0" w:noHBand="0" w:noVBand="1"/>
            </w:tblPr>
            <w:tblGrid>
              <w:gridCol w:w="190"/>
              <w:gridCol w:w="130"/>
              <w:gridCol w:w="50"/>
              <w:gridCol w:w="8010"/>
            </w:tblGrid>
            <w:tr w:rsidR="00EE23E7" w:rsidTr="0061251E">
              <w:trPr>
                <w:trHeight w:val="323"/>
                <w:tblCellSpacing w:w="0" w:type="dxa"/>
              </w:trPr>
              <w:tc>
                <w:tcPr>
                  <w:tcW w:w="190" w:type="dxa"/>
                  <w:tcMar>
                    <w:top w:w="0" w:type="dxa"/>
                    <w:left w:w="0" w:type="dxa"/>
                    <w:bottom w:w="0" w:type="dxa"/>
                    <w:right w:w="0" w:type="dxa"/>
                  </w:tcMar>
                </w:tcPr>
                <w:p w:rsidR="00EE23E7" w:rsidRDefault="00213E70">
                  <w:pPr>
                    <w:pStyle w:val="divdocumentemptycellParagraph"/>
                    <w:spacing w:line="340" w:lineRule="atLeast"/>
                    <w:rPr>
                      <w:rStyle w:val="divdocumentemptycell"/>
                      <w:rFonts w:ascii="Century Gothic" w:eastAsia="Century Gothic" w:hAnsi="Century Gothic" w:cs="Century Gothic"/>
                      <w:color w:val="343434"/>
                      <w:spacing w:val="4"/>
                      <w:sz w:val="18"/>
                      <w:szCs w:val="18"/>
                    </w:rPr>
                  </w:pPr>
                  <w:r>
                    <w:rPr>
                      <w:rStyle w:val="divdocumentemptycell"/>
                      <w:rFonts w:ascii="Century Gothic" w:eastAsia="Century Gothic" w:hAnsi="Century Gothic" w:cs="Century Gothic"/>
                      <w:color w:val="343434"/>
                      <w:spacing w:val="4"/>
                      <w:sz w:val="18"/>
                      <w:szCs w:val="18"/>
                    </w:rPr>
                    <w:t> </w:t>
                  </w:r>
                </w:p>
              </w:tc>
              <w:tc>
                <w:tcPr>
                  <w:tcW w:w="130" w:type="dxa"/>
                  <w:tcMar>
                    <w:top w:w="0" w:type="dxa"/>
                    <w:left w:w="0" w:type="dxa"/>
                    <w:bottom w:w="0" w:type="dxa"/>
                    <w:right w:w="0" w:type="dxa"/>
                  </w:tcMar>
                </w:tcPr>
                <w:p w:rsidR="00EE23E7" w:rsidRDefault="00EE23E7">
                  <w:pPr>
                    <w:pStyle w:val="divdocumentemptycellParagraph"/>
                    <w:spacing w:line="340" w:lineRule="atLeast"/>
                    <w:ind w:leftChars="150" w:left="360" w:firstLineChars="550" w:firstLine="1012"/>
                    <w:rPr>
                      <w:rStyle w:val="divdocumentemptycell"/>
                      <w:rFonts w:ascii="Century Gothic" w:eastAsia="Century Gothic" w:hAnsi="Century Gothic" w:cs="Century Gothic"/>
                      <w:color w:val="343434"/>
                      <w:spacing w:val="4"/>
                      <w:sz w:val="18"/>
                      <w:szCs w:val="18"/>
                    </w:rPr>
                  </w:pPr>
                </w:p>
              </w:tc>
              <w:tc>
                <w:tcPr>
                  <w:tcW w:w="50" w:type="dxa"/>
                  <w:tcMar>
                    <w:top w:w="0" w:type="dxa"/>
                    <w:left w:w="0" w:type="dxa"/>
                    <w:bottom w:w="0" w:type="dxa"/>
                    <w:right w:w="0" w:type="dxa"/>
                  </w:tcMar>
                </w:tcPr>
                <w:p w:rsidR="00EE23E7" w:rsidRDefault="00213E70">
                  <w:pPr>
                    <w:pStyle w:val="divdocumentemptycellParagraph"/>
                    <w:spacing w:line="340" w:lineRule="atLeast"/>
                    <w:rPr>
                      <w:rStyle w:val="divdocumentright-boxpaddedlinedate-content"/>
                      <w:rFonts w:ascii="Century Gothic" w:eastAsia="Century Gothic" w:hAnsi="Century Gothic" w:cs="Century Gothic"/>
                      <w:color w:val="343434"/>
                      <w:spacing w:val="4"/>
                      <w:sz w:val="18"/>
                      <w:szCs w:val="18"/>
                    </w:rPr>
                  </w:pPr>
                  <w:r>
                    <w:rPr>
                      <w:rStyle w:val="divdocumentright-boxdatetablepindcell"/>
                      <w:rFonts w:ascii="Century Gothic" w:eastAsia="Century Gothic" w:hAnsi="Century Gothic" w:cs="Century Gothic"/>
                      <w:color w:val="343434"/>
                      <w:spacing w:val="4"/>
                      <w:sz w:val="18"/>
                      <w:szCs w:val="18"/>
                    </w:rPr>
                    <w:t> </w:t>
                  </w:r>
                </w:p>
              </w:tc>
              <w:tc>
                <w:tcPr>
                  <w:tcW w:w="8010" w:type="dxa"/>
                  <w:tcMar>
                    <w:top w:w="0" w:type="dxa"/>
                    <w:left w:w="0" w:type="dxa"/>
                    <w:bottom w:w="0" w:type="dxa"/>
                    <w:right w:w="0" w:type="dxa"/>
                  </w:tcMar>
                </w:tcPr>
                <w:p w:rsidR="00EE23E7" w:rsidRPr="004F39B9" w:rsidRDefault="00CF0BF2" w:rsidP="00C17CD0">
                  <w:pPr>
                    <w:rPr>
                      <w:rStyle w:val="span"/>
                      <w:rFonts w:ascii="Century Gothic" w:eastAsia="Century Gothic" w:hAnsi="Century Gothic" w:cs="Century Gothic"/>
                      <w:b/>
                      <w:i/>
                      <w:iCs/>
                      <w:color w:val="343434"/>
                      <w:spacing w:val="4"/>
                      <w:sz w:val="20"/>
                      <w:szCs w:val="18"/>
                      <w:lang w:eastAsia="zh-CN"/>
                    </w:rPr>
                  </w:pPr>
                  <w:r>
                    <w:rPr>
                      <w:rStyle w:val="span"/>
                      <w:rFonts w:ascii="Century Gothic" w:eastAsia="Century Gothic" w:hAnsi="Century Gothic" w:cs="Century Gothic"/>
                      <w:b/>
                      <w:i/>
                      <w:iCs/>
                      <w:color w:val="343434"/>
                      <w:spacing w:val="4"/>
                      <w:sz w:val="20"/>
                      <w:szCs w:val="18"/>
                      <w:lang w:eastAsia="zh-CN"/>
                    </w:rPr>
                    <w:t>Quanted</w:t>
                  </w:r>
                  <w:bookmarkStart w:id="0" w:name="_GoBack"/>
                  <w:bookmarkEnd w:id="0"/>
                  <w:r>
                    <w:rPr>
                      <w:rStyle w:val="span"/>
                      <w:rFonts w:ascii="Century Gothic" w:eastAsia="Century Gothic" w:hAnsi="Century Gothic" w:cs="Century Gothic"/>
                      <w:b/>
                      <w:i/>
                      <w:iCs/>
                      <w:color w:val="343434"/>
                      <w:spacing w:val="4"/>
                      <w:sz w:val="20"/>
                      <w:szCs w:val="18"/>
                      <w:lang w:eastAsia="zh-CN"/>
                    </w:rPr>
                    <w:t xml:space="preserve"> Technologies </w:t>
                  </w:r>
                  <w:proofErr w:type="spellStart"/>
                  <w:r w:rsidR="00213E70" w:rsidRPr="004F39B9">
                    <w:rPr>
                      <w:rStyle w:val="span"/>
                      <w:rFonts w:ascii="Century Gothic" w:eastAsia="Century Gothic" w:hAnsi="Century Gothic" w:cs="Century Gothic"/>
                      <w:b/>
                      <w:i/>
                      <w:iCs/>
                      <w:color w:val="343434"/>
                      <w:spacing w:val="4"/>
                      <w:sz w:val="20"/>
                      <w:szCs w:val="18"/>
                      <w:lang w:eastAsia="zh-CN"/>
                    </w:rPr>
                    <w:t>Pvt</w:t>
                  </w:r>
                  <w:proofErr w:type="spellEnd"/>
                  <w:r w:rsidR="00213E70" w:rsidRPr="004F39B9">
                    <w:rPr>
                      <w:rStyle w:val="span"/>
                      <w:rFonts w:ascii="Century Gothic" w:eastAsia="Century Gothic" w:hAnsi="Century Gothic" w:cs="Century Gothic"/>
                      <w:b/>
                      <w:i/>
                      <w:iCs/>
                      <w:color w:val="343434"/>
                      <w:spacing w:val="4"/>
                      <w:sz w:val="20"/>
                      <w:szCs w:val="18"/>
                      <w:lang w:eastAsia="zh-CN"/>
                    </w:rPr>
                    <w:t xml:space="preserve"> Ltd.- Bangalore </w:t>
                  </w:r>
                  <w:r w:rsidR="00206497">
                    <w:rPr>
                      <w:rStyle w:val="span"/>
                      <w:rFonts w:ascii="Century Gothic" w:eastAsia="Century Gothic" w:hAnsi="Century Gothic" w:cs="Century Gothic"/>
                      <w:b/>
                      <w:i/>
                      <w:iCs/>
                      <w:color w:val="343434"/>
                      <w:spacing w:val="4"/>
                      <w:sz w:val="20"/>
                      <w:szCs w:val="18"/>
                      <w:lang w:eastAsia="zh-CN"/>
                    </w:rPr>
                    <w:t xml:space="preserve">    [ 2019</w:t>
                  </w:r>
                  <w:r w:rsidR="00D9117D">
                    <w:rPr>
                      <w:rStyle w:val="span"/>
                      <w:rFonts w:ascii="Century Gothic" w:eastAsia="Century Gothic" w:hAnsi="Century Gothic" w:cs="Century Gothic"/>
                      <w:b/>
                      <w:i/>
                      <w:iCs/>
                      <w:color w:val="343434"/>
                      <w:spacing w:val="4"/>
                      <w:sz w:val="20"/>
                      <w:szCs w:val="18"/>
                      <w:lang w:eastAsia="zh-CN"/>
                    </w:rPr>
                    <w:t>-3</w:t>
                  </w:r>
                  <w:r w:rsidR="002418C6">
                    <w:rPr>
                      <w:rStyle w:val="span"/>
                      <w:rFonts w:ascii="Century Gothic" w:eastAsia="Century Gothic" w:hAnsi="Century Gothic" w:cs="Century Gothic"/>
                      <w:b/>
                      <w:i/>
                      <w:iCs/>
                      <w:color w:val="343434"/>
                      <w:spacing w:val="4"/>
                      <w:sz w:val="20"/>
                      <w:szCs w:val="18"/>
                      <w:lang w:eastAsia="zh-CN"/>
                    </w:rPr>
                    <w:t xml:space="preserve"> To Till date ]</w:t>
                  </w:r>
                </w:p>
                <w:p w:rsidR="00EE23E7" w:rsidRDefault="00EE23E7" w:rsidP="00C17CD0">
                  <w:pPr>
                    <w:rPr>
                      <w:rStyle w:val="span"/>
                      <w:rFonts w:ascii="Century Gothic" w:eastAsia="Century Gothic" w:hAnsi="Century Gothic" w:cs="Century Gothic"/>
                      <w:b/>
                      <w:i/>
                      <w:iCs/>
                      <w:color w:val="343434"/>
                      <w:spacing w:val="4"/>
                      <w:sz w:val="18"/>
                      <w:szCs w:val="18"/>
                      <w:lang w:val="en-IN" w:eastAsia="zh-CN"/>
                    </w:rPr>
                  </w:pPr>
                </w:p>
                <w:p w:rsidR="00EE23E7" w:rsidRDefault="0061251E" w:rsidP="00C17CD0">
                  <w:pPr>
                    <w:rPr>
                      <w:rStyle w:val="span"/>
                      <w:rFonts w:ascii="Century Gothic" w:eastAsia="Century Gothic" w:hAnsi="Century Gothic" w:cs="Century Gothic"/>
                      <w:b/>
                      <w:i/>
                      <w:iCs/>
                      <w:color w:val="343434"/>
                      <w:spacing w:val="4"/>
                      <w:sz w:val="18"/>
                      <w:szCs w:val="18"/>
                      <w:lang w:val="en-IN"/>
                    </w:rPr>
                  </w:pPr>
                  <w:r>
                    <w:rPr>
                      <w:rStyle w:val="span"/>
                      <w:rFonts w:ascii="Century Gothic" w:eastAsia="Century Gothic" w:hAnsi="Century Gothic" w:cs="Century Gothic"/>
                      <w:b/>
                      <w:i/>
                      <w:iCs/>
                      <w:color w:val="343434"/>
                      <w:spacing w:val="4"/>
                      <w:sz w:val="18"/>
                      <w:szCs w:val="18"/>
                      <w:lang w:eastAsia="zh-CN"/>
                    </w:rPr>
                    <w:t>Security Analyst</w:t>
                  </w:r>
                  <w:r w:rsidR="00213E70">
                    <w:rPr>
                      <w:rStyle w:val="span"/>
                      <w:rFonts w:ascii="Century Gothic" w:eastAsia="Century Gothic" w:hAnsi="Century Gothic" w:cs="Century Gothic"/>
                      <w:b/>
                      <w:i/>
                      <w:iCs/>
                      <w:color w:val="343434"/>
                      <w:spacing w:val="4"/>
                      <w:sz w:val="18"/>
                      <w:szCs w:val="18"/>
                      <w:lang w:eastAsia="zh-CN"/>
                    </w:rPr>
                    <w:t xml:space="preserve"> </w:t>
                  </w:r>
                  <w:r w:rsidR="00EE5642">
                    <w:rPr>
                      <w:rStyle w:val="span"/>
                      <w:rFonts w:ascii="Century Gothic" w:eastAsia="Century Gothic" w:hAnsi="Century Gothic" w:cs="Century Gothic"/>
                      <w:b/>
                      <w:i/>
                      <w:iCs/>
                      <w:color w:val="343434"/>
                      <w:spacing w:val="4"/>
                      <w:sz w:val="18"/>
                      <w:szCs w:val="18"/>
                      <w:lang w:eastAsia="zh-CN"/>
                    </w:rPr>
                    <w:t>( L2 )</w:t>
                  </w:r>
                </w:p>
                <w:p w:rsidR="00EE23E7" w:rsidRDefault="00EE23E7" w:rsidP="00130E3B">
                  <w:pPr>
                    <w:jc w:val="both"/>
                    <w:rPr>
                      <w:rStyle w:val="divdocumentright-boxdatetablesinglecolumn"/>
                      <w:rFonts w:ascii="Century Gothic" w:eastAsia="Century Gothic" w:hAnsi="Century Gothic" w:cs="Century Gothic"/>
                      <w:color w:val="343434"/>
                      <w:spacing w:val="4"/>
                      <w:sz w:val="18"/>
                      <w:szCs w:val="18"/>
                      <w:lang w:eastAsia="zh-CN"/>
                    </w:rPr>
                  </w:pPr>
                </w:p>
                <w:p w:rsidR="00EE23E7" w:rsidRDefault="00213E70" w:rsidP="00675FD7">
                  <w:pPr>
                    <w:spacing w:line="360" w:lineRule="auto"/>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 xml:space="preserve">Monitoring security incidents and event management systems, along with responding to alerts and notifications as appropriate in 24/7 environment. </w:t>
                  </w:r>
                </w:p>
                <w:p w:rsidR="00EE23E7" w:rsidRDefault="00213E70" w:rsidP="00675FD7">
                  <w:pPr>
                    <w:spacing w:line="360" w:lineRule="auto"/>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 xml:space="preserve">Perform an investigation into the detection made by MS Sentinel regarding the alert in order to ascertain the cause and promptly respond to the specific threat. Additionally, take necessary measures to contain the threat effectively. </w:t>
                  </w:r>
                </w:p>
                <w:p w:rsidR="00EE23E7" w:rsidRDefault="00213E70" w:rsidP="00675FD7">
                  <w:pPr>
                    <w:spacing w:line="360" w:lineRule="auto"/>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 xml:space="preserve">Perform investigation on detection from EDR over asset to determine cause and respond to the specific threat and perform containments. </w:t>
                  </w:r>
                </w:p>
                <w:p w:rsidR="00EE23E7" w:rsidRDefault="00213E70" w:rsidP="00675FD7">
                  <w:pPr>
                    <w:spacing w:line="360" w:lineRule="auto"/>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 xml:space="preserve">Perform investigation in response to security alert/incident created by email security platform, EDR and collaborate with different stakeholders to escalate. </w:t>
                  </w:r>
                </w:p>
                <w:p w:rsidR="00EE23E7" w:rsidRDefault="00213E70" w:rsidP="00675FD7">
                  <w:pPr>
                    <w:spacing w:line="360" w:lineRule="auto"/>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 xml:space="preserve">Provide escalated response and support to intrusion or security breach investigations. Coordinate with external entities to report, respond to risks as needed. </w:t>
                  </w:r>
                </w:p>
                <w:p w:rsidR="00EE23E7" w:rsidRDefault="00213E70" w:rsidP="00675FD7">
                  <w:pPr>
                    <w:spacing w:line="360" w:lineRule="auto"/>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 xml:space="preserve">Analyzed evidence and provided recommendations to enhance processes, suggesting automation improvements to streamline the operations. </w:t>
                  </w:r>
                </w:p>
                <w:p w:rsidR="00EE23E7" w:rsidRDefault="00213E70" w:rsidP="00675FD7">
                  <w:pPr>
                    <w:spacing w:line="360" w:lineRule="auto"/>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 xml:space="preserve">I monitored and processed containment and remediation, ensuring prompt resolution within SLA guidelines. </w:t>
                  </w:r>
                </w:p>
                <w:p w:rsidR="0061251E" w:rsidRDefault="00213E70" w:rsidP="0061251E">
                  <w:pPr>
                    <w:spacing w:line="360" w:lineRule="auto"/>
                    <w:jc w:val="both"/>
                    <w:rPr>
                      <w:rStyle w:val="divdocumentright-boxdatetablesinglecolumn"/>
                      <w:rFonts w:ascii="Century Gothic" w:eastAsia="Century Gothic" w:hAnsi="Century Gothic" w:cs="Century Gothic"/>
                      <w:color w:val="343434"/>
                      <w:spacing w:val="4"/>
                      <w:sz w:val="18"/>
                      <w:szCs w:val="18"/>
                      <w:lang w:eastAsia="zh-CN"/>
                    </w:rPr>
                  </w:pPr>
                  <w:r>
                    <w:rPr>
                      <w:rStyle w:val="divdocumentright-boxdatetablesinglecolumn"/>
                      <w:rFonts w:ascii="Century Gothic" w:eastAsia="Century Gothic" w:hAnsi="Century Gothic" w:cs="Century Gothic"/>
                      <w:color w:val="343434"/>
                      <w:spacing w:val="4"/>
                      <w:sz w:val="18"/>
                      <w:szCs w:val="18"/>
                    </w:rPr>
                    <w:sym w:font="Century Gothic" w:char="F0F0"/>
                  </w:r>
                  <w:r w:rsidR="001654C8">
                    <w:rPr>
                      <w:rStyle w:val="divdocumentright-boxdatetablesinglecolumn"/>
                      <w:rFonts w:ascii="Century Gothic" w:eastAsia="Century Gothic" w:hAnsi="Century Gothic" w:cs="Century Gothic"/>
                      <w:color w:val="343434"/>
                      <w:spacing w:val="4"/>
                      <w:sz w:val="18"/>
                      <w:szCs w:val="18"/>
                    </w:rPr>
                    <w:t xml:space="preserve"> </w:t>
                  </w:r>
                  <w:r>
                    <w:rPr>
                      <w:rStyle w:val="divdocumentright-boxdatetablesinglecolumn"/>
                      <w:rFonts w:ascii="Century Gothic" w:eastAsia="Century Gothic" w:hAnsi="Century Gothic" w:cs="Century Gothic"/>
                      <w:color w:val="343434"/>
                      <w:spacing w:val="4"/>
                      <w:sz w:val="18"/>
                      <w:szCs w:val="18"/>
                      <w:lang w:eastAsia="zh-CN"/>
                    </w:rPr>
                    <w:t>Collaborated with quality check, engineering, and SOAR team to explore automation opportunities for SOAR, providing essential information to facilitate implementation.</w:t>
                  </w:r>
                </w:p>
                <w:p w:rsidR="0061251E" w:rsidRDefault="0061251E" w:rsidP="0061251E">
                  <w:pPr>
                    <w:pStyle w:val="p"/>
                    <w:spacing w:line="360" w:lineRule="auto"/>
                    <w:ind w:right="300"/>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sym w:font="Century Gothic" w:char="0020"/>
                  </w:r>
                  <w:r>
                    <w:rPr>
                      <w:rStyle w:val="divdocumentright-boxdatetablesinglecolumn"/>
                      <w:rFonts w:ascii="Century Gothic" w:eastAsia="Century Gothic" w:hAnsi="Century Gothic" w:cs="Century Gothic"/>
                      <w:color w:val="343434"/>
                      <w:spacing w:val="4"/>
                      <w:sz w:val="18"/>
                      <w:szCs w:val="18"/>
                    </w:rPr>
                    <w:t>Analysis of various types of Phishing Emails found online and on simulation platforms.</w:t>
                  </w:r>
                </w:p>
                <w:p w:rsidR="0061251E" w:rsidRDefault="0061251E" w:rsidP="00C17CD0">
                  <w:pPr>
                    <w:pStyle w:val="divdocumentright-boxsectionexperiencesinglecolumnpaddedline"/>
                    <w:spacing w:line="360" w:lineRule="auto"/>
                    <w:ind w:right="300"/>
                    <w:rPr>
                      <w:rStyle w:val="span"/>
                      <w:rFonts w:ascii="Century Gothic" w:eastAsia="Century Gothic" w:hAnsi="Century Gothic" w:cs="Century Gothic"/>
                      <w:b/>
                      <w:i/>
                      <w:iCs/>
                      <w:color w:val="343434"/>
                      <w:spacing w:val="4"/>
                      <w:sz w:val="20"/>
                      <w:szCs w:val="18"/>
                      <w:lang w:eastAsia="zh-CN"/>
                    </w:rPr>
                  </w:pPr>
                </w:p>
                <w:p w:rsidR="00C17CD0" w:rsidRDefault="00213E70" w:rsidP="00C17CD0">
                  <w:pPr>
                    <w:pStyle w:val="divdocumentright-boxsectionexperiencesinglecolumnpaddedline"/>
                    <w:spacing w:line="360" w:lineRule="auto"/>
                    <w:ind w:right="300"/>
                    <w:rPr>
                      <w:rStyle w:val="span"/>
                      <w:rFonts w:ascii="Century Gothic" w:eastAsia="Century Gothic" w:hAnsi="Century Gothic" w:cs="Century Gothic"/>
                      <w:b/>
                      <w:i/>
                      <w:iCs/>
                      <w:color w:val="343434"/>
                      <w:spacing w:val="4"/>
                      <w:sz w:val="18"/>
                      <w:szCs w:val="18"/>
                      <w:lang w:eastAsia="zh-CN"/>
                    </w:rPr>
                  </w:pPr>
                  <w:proofErr w:type="spellStart"/>
                  <w:r w:rsidRPr="00C17CD0">
                    <w:rPr>
                      <w:rStyle w:val="span"/>
                      <w:rFonts w:ascii="Century Gothic" w:eastAsia="Century Gothic" w:hAnsi="Century Gothic" w:cs="Century Gothic"/>
                      <w:b/>
                      <w:i/>
                      <w:iCs/>
                      <w:color w:val="343434"/>
                      <w:spacing w:val="4"/>
                      <w:sz w:val="20"/>
                      <w:szCs w:val="18"/>
                      <w:lang w:eastAsia="zh-CN"/>
                    </w:rPr>
                    <w:t>Capgemini</w:t>
                  </w:r>
                  <w:proofErr w:type="spellEnd"/>
                  <w:r w:rsidRPr="00C17CD0">
                    <w:rPr>
                      <w:rStyle w:val="span"/>
                      <w:rFonts w:ascii="Century Gothic" w:eastAsia="Century Gothic" w:hAnsi="Century Gothic" w:cs="Century Gothic"/>
                      <w:b/>
                      <w:i/>
                      <w:iCs/>
                      <w:color w:val="343434"/>
                      <w:spacing w:val="4"/>
                      <w:sz w:val="20"/>
                      <w:szCs w:val="18"/>
                      <w:lang w:eastAsia="zh-CN"/>
                    </w:rPr>
                    <w:t xml:space="preserve"> </w:t>
                  </w:r>
                  <w:r w:rsidR="00C17CD0" w:rsidRPr="00C17CD0">
                    <w:rPr>
                      <w:rStyle w:val="span"/>
                      <w:rFonts w:ascii="Century Gothic" w:eastAsia="Century Gothic" w:hAnsi="Century Gothic" w:cs="Century Gothic"/>
                      <w:b/>
                      <w:i/>
                      <w:iCs/>
                      <w:color w:val="343434"/>
                      <w:spacing w:val="4"/>
                      <w:sz w:val="20"/>
                      <w:szCs w:val="18"/>
                      <w:lang w:eastAsia="zh-CN"/>
                    </w:rPr>
                    <w:t>Technologies</w:t>
                  </w:r>
                  <w:r w:rsidR="001B0B28" w:rsidRPr="00C17CD0">
                    <w:rPr>
                      <w:rStyle w:val="span"/>
                      <w:rFonts w:ascii="Century Gothic" w:eastAsia="Century Gothic" w:hAnsi="Century Gothic" w:cs="Century Gothic"/>
                      <w:b/>
                      <w:i/>
                      <w:iCs/>
                      <w:color w:val="343434"/>
                      <w:spacing w:val="4"/>
                      <w:sz w:val="20"/>
                      <w:szCs w:val="18"/>
                      <w:lang w:eastAsia="zh-CN"/>
                    </w:rPr>
                    <w:t xml:space="preserve"> </w:t>
                  </w:r>
                  <w:r w:rsidRPr="00C17CD0">
                    <w:rPr>
                      <w:rStyle w:val="span"/>
                      <w:rFonts w:ascii="Century Gothic" w:eastAsia="Century Gothic" w:hAnsi="Century Gothic" w:cs="Century Gothic"/>
                      <w:b/>
                      <w:i/>
                      <w:iCs/>
                      <w:color w:val="343434"/>
                      <w:spacing w:val="4"/>
                      <w:sz w:val="20"/>
                      <w:szCs w:val="18"/>
                      <w:lang w:eastAsia="zh-CN"/>
                    </w:rPr>
                    <w:t>India</w:t>
                  </w:r>
                  <w:r w:rsidR="001B0B28" w:rsidRPr="00C17CD0">
                    <w:rPr>
                      <w:rStyle w:val="span"/>
                      <w:rFonts w:ascii="Century Gothic" w:eastAsia="Century Gothic" w:hAnsi="Century Gothic" w:cs="Century Gothic"/>
                      <w:b/>
                      <w:i/>
                      <w:iCs/>
                      <w:color w:val="343434"/>
                      <w:spacing w:val="4"/>
                      <w:sz w:val="20"/>
                      <w:szCs w:val="18"/>
                      <w:lang w:eastAsia="zh-CN"/>
                    </w:rPr>
                    <w:t xml:space="preserve"> </w:t>
                  </w:r>
                  <w:proofErr w:type="spellStart"/>
                  <w:r w:rsidRPr="00C17CD0">
                    <w:rPr>
                      <w:rStyle w:val="span"/>
                      <w:rFonts w:ascii="Century Gothic" w:eastAsia="Century Gothic" w:hAnsi="Century Gothic" w:cs="Century Gothic"/>
                      <w:b/>
                      <w:i/>
                      <w:iCs/>
                      <w:color w:val="343434"/>
                      <w:spacing w:val="4"/>
                      <w:sz w:val="20"/>
                      <w:szCs w:val="18"/>
                      <w:lang w:eastAsia="zh-CN"/>
                    </w:rPr>
                    <w:t>Pvt</w:t>
                  </w:r>
                  <w:proofErr w:type="spellEnd"/>
                  <w:r w:rsidRPr="00C17CD0">
                    <w:rPr>
                      <w:rStyle w:val="span"/>
                      <w:rFonts w:ascii="Century Gothic" w:eastAsia="Century Gothic" w:hAnsi="Century Gothic" w:cs="Century Gothic"/>
                      <w:b/>
                      <w:i/>
                      <w:iCs/>
                      <w:color w:val="343434"/>
                      <w:spacing w:val="4"/>
                      <w:sz w:val="20"/>
                      <w:szCs w:val="18"/>
                      <w:lang w:eastAsia="zh-CN"/>
                    </w:rPr>
                    <w:t xml:space="preserve"> Ltd,</w:t>
                  </w:r>
                  <w:r w:rsidR="001B0B28" w:rsidRPr="00C17CD0">
                    <w:rPr>
                      <w:rStyle w:val="span"/>
                      <w:rFonts w:ascii="Century Gothic" w:eastAsia="Century Gothic" w:hAnsi="Century Gothic" w:cs="Century Gothic"/>
                      <w:b/>
                      <w:i/>
                      <w:iCs/>
                      <w:color w:val="343434"/>
                      <w:spacing w:val="4"/>
                      <w:sz w:val="20"/>
                      <w:szCs w:val="18"/>
                      <w:lang w:eastAsia="zh-CN"/>
                    </w:rPr>
                    <w:t xml:space="preserve"> </w:t>
                  </w:r>
                  <w:r w:rsidRPr="00C17CD0">
                    <w:rPr>
                      <w:rStyle w:val="span"/>
                      <w:rFonts w:ascii="Century Gothic" w:eastAsia="Century Gothic" w:hAnsi="Century Gothic" w:cs="Century Gothic"/>
                      <w:b/>
                      <w:i/>
                      <w:iCs/>
                      <w:color w:val="343434"/>
                      <w:spacing w:val="4"/>
                      <w:sz w:val="20"/>
                      <w:szCs w:val="18"/>
                      <w:lang w:eastAsia="zh-CN"/>
                    </w:rPr>
                    <w:t>Bangalore, India</w:t>
                  </w:r>
                  <w:r>
                    <w:rPr>
                      <w:rStyle w:val="span"/>
                      <w:rFonts w:ascii="Century Gothic" w:eastAsia="Century Gothic" w:hAnsi="Century Gothic" w:cs="Century Gothic"/>
                      <w:b/>
                      <w:i/>
                      <w:iCs/>
                      <w:color w:val="343434"/>
                      <w:spacing w:val="4"/>
                      <w:sz w:val="18"/>
                      <w:szCs w:val="18"/>
                      <w:lang w:eastAsia="zh-CN"/>
                    </w:rPr>
                    <w:t>.</w:t>
                  </w:r>
                </w:p>
                <w:p w:rsidR="00C17CD0" w:rsidRPr="00C17CD0" w:rsidRDefault="00D9117D" w:rsidP="00C17CD0">
                  <w:pPr>
                    <w:pStyle w:val="divdocumentright-boxsectionexperiencesinglecolumnpaddedline"/>
                    <w:spacing w:line="360" w:lineRule="auto"/>
                    <w:ind w:right="300"/>
                    <w:rPr>
                      <w:rStyle w:val="span"/>
                      <w:rFonts w:ascii="Century Gothic" w:eastAsia="Century Gothic" w:hAnsi="Century Gothic" w:cs="Century Gothic"/>
                      <w:b/>
                      <w:i/>
                      <w:iCs/>
                      <w:color w:val="343434"/>
                      <w:spacing w:val="4"/>
                      <w:sz w:val="18"/>
                      <w:szCs w:val="18"/>
                      <w:lang w:val="en-IN"/>
                    </w:rPr>
                  </w:pPr>
                  <w:r>
                    <w:rPr>
                      <w:rStyle w:val="span"/>
                      <w:rFonts w:ascii="Century Gothic" w:eastAsia="Century Gothic" w:hAnsi="Century Gothic" w:cs="Century Gothic"/>
                      <w:b/>
                      <w:i/>
                      <w:iCs/>
                      <w:color w:val="343434"/>
                      <w:spacing w:val="4"/>
                      <w:sz w:val="18"/>
                      <w:szCs w:val="18"/>
                      <w:lang w:val="en-IN"/>
                    </w:rPr>
                    <w:lastRenderedPageBreak/>
                    <w:t>Senior Associate</w:t>
                  </w:r>
                  <w:r w:rsidR="00217EBC">
                    <w:rPr>
                      <w:rStyle w:val="span"/>
                      <w:rFonts w:ascii="Century Gothic" w:eastAsia="Century Gothic" w:hAnsi="Century Gothic" w:cs="Century Gothic"/>
                      <w:b/>
                      <w:i/>
                      <w:iCs/>
                      <w:color w:val="343434"/>
                      <w:spacing w:val="4"/>
                      <w:sz w:val="18"/>
                      <w:szCs w:val="18"/>
                      <w:lang w:val="en-IN"/>
                    </w:rPr>
                    <w:t xml:space="preserve">     </w:t>
                  </w:r>
                  <w:r>
                    <w:rPr>
                      <w:rStyle w:val="span"/>
                      <w:rFonts w:ascii="Century Gothic" w:eastAsia="Century Gothic" w:hAnsi="Century Gothic" w:cs="Century Gothic"/>
                      <w:b/>
                      <w:i/>
                      <w:iCs/>
                      <w:color w:val="343434"/>
                      <w:spacing w:val="4"/>
                      <w:sz w:val="20"/>
                      <w:szCs w:val="18"/>
                      <w:lang w:eastAsia="zh-CN"/>
                    </w:rPr>
                    <w:t>[ 2016-06 To 2017-04</w:t>
                  </w:r>
                  <w:r w:rsidR="00217EBC">
                    <w:rPr>
                      <w:rStyle w:val="span"/>
                      <w:rFonts w:ascii="Century Gothic" w:eastAsia="Century Gothic" w:hAnsi="Century Gothic" w:cs="Century Gothic"/>
                      <w:b/>
                      <w:i/>
                      <w:iCs/>
                      <w:color w:val="343434"/>
                      <w:spacing w:val="4"/>
                      <w:sz w:val="20"/>
                      <w:szCs w:val="18"/>
                      <w:lang w:eastAsia="zh-CN"/>
                    </w:rPr>
                    <w:t>]</w:t>
                  </w:r>
                </w:p>
                <w:p w:rsidR="0061251E" w:rsidRDefault="0061251E" w:rsidP="0061251E">
                  <w:pPr>
                    <w:pStyle w:val="p"/>
                    <w:spacing w:line="340" w:lineRule="atLeast"/>
                    <w:ind w:right="300"/>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Preparing reports monthly, quarterly and yearly basis.</w:t>
                  </w:r>
                </w:p>
                <w:p w:rsidR="0061251E" w:rsidRPr="00DC4BCF" w:rsidRDefault="00DC4BCF" w:rsidP="00DC4BCF">
                  <w:pPr>
                    <w:pStyle w:val="p"/>
                    <w:spacing w:line="340" w:lineRule="atLeast"/>
                    <w:ind w:right="300"/>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sidRPr="00DC4BCF">
                    <w:rPr>
                      <w:rStyle w:val="divdocumentright-boxdatetablesinglecolumn"/>
                      <w:rFonts w:ascii="Century Gothic" w:eastAsia="Century Gothic" w:hAnsi="Century Gothic" w:cs="Century Gothic"/>
                      <w:color w:val="343434"/>
                      <w:spacing w:val="4"/>
                      <w:sz w:val="18"/>
                      <w:szCs w:val="18"/>
                    </w:rPr>
                    <w:t>Performing Ad-hoc requests as per the client requirement.</w:t>
                  </w:r>
                </w:p>
                <w:p w:rsidR="0061251E" w:rsidRPr="0061251E" w:rsidRDefault="0061251E" w:rsidP="0061251E">
                  <w:pPr>
                    <w:pStyle w:val="p"/>
                    <w:spacing w:line="340" w:lineRule="atLeast"/>
                    <w:ind w:right="300"/>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sidRPr="0061251E">
                    <w:rPr>
                      <w:rStyle w:val="divdocumentright-boxdatetablesinglecolumn"/>
                      <w:rFonts w:ascii="Century Gothic" w:eastAsia="Century Gothic" w:hAnsi="Century Gothic" w:cs="Century Gothic"/>
                      <w:color w:val="343434"/>
                      <w:spacing w:val="4"/>
                      <w:sz w:val="18"/>
                      <w:szCs w:val="18"/>
                    </w:rPr>
                    <w:t>Indexing and Verify of invoices</w:t>
                  </w:r>
                </w:p>
                <w:p w:rsidR="0061251E" w:rsidRPr="0061251E" w:rsidRDefault="0061251E" w:rsidP="0061251E">
                  <w:pPr>
                    <w:pStyle w:val="p"/>
                    <w:spacing w:line="340" w:lineRule="atLeast"/>
                    <w:ind w:right="300"/>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sidRPr="0061251E">
                    <w:rPr>
                      <w:rStyle w:val="divdocumentright-boxdatetablesinglecolumn"/>
                      <w:rFonts w:ascii="Century Gothic" w:eastAsia="Century Gothic" w:hAnsi="Century Gothic" w:cs="Century Gothic"/>
                      <w:color w:val="343434"/>
                      <w:spacing w:val="4"/>
                      <w:sz w:val="18"/>
                      <w:szCs w:val="18"/>
                    </w:rPr>
                    <w:t>Processing of PO &amp; Non-PO Invoices.</w:t>
                  </w:r>
                </w:p>
                <w:p w:rsidR="0061251E" w:rsidRPr="0061251E" w:rsidRDefault="0061251E" w:rsidP="0061251E">
                  <w:pPr>
                    <w:pStyle w:val="p"/>
                    <w:spacing w:line="340" w:lineRule="atLeast"/>
                    <w:ind w:right="300"/>
                    <w:jc w:val="both"/>
                    <w:rPr>
                      <w:rStyle w:val="divdocumentright-boxdatetablesinglecolumn"/>
                      <w:rFonts w:ascii="Century Gothic" w:eastAsia="Century Gothic" w:hAnsi="Century Gothic" w:cs="Century Gothic"/>
                      <w:color w:val="343434"/>
                      <w:spacing w:val="4"/>
                      <w:sz w:val="18"/>
                      <w:szCs w:val="18"/>
                    </w:rPr>
                  </w:pPr>
                  <w:r>
                    <w:rPr>
                      <w:rStyle w:val="divdocumentright-boxdatetablesinglecolumn"/>
                      <w:rFonts w:ascii="Century Gothic" w:eastAsia="Century Gothic" w:hAnsi="Century Gothic" w:cs="Century Gothic"/>
                      <w:color w:val="343434"/>
                      <w:spacing w:val="4"/>
                      <w:sz w:val="18"/>
                      <w:szCs w:val="18"/>
                    </w:rPr>
                    <w:sym w:font="Century Gothic" w:char="F0F0"/>
                  </w:r>
                  <w:r>
                    <w:rPr>
                      <w:rStyle w:val="divdocumentright-boxdatetablesinglecolumn"/>
                      <w:rFonts w:ascii="Century Gothic" w:eastAsia="Century Gothic" w:hAnsi="Century Gothic" w:cs="Century Gothic"/>
                      <w:color w:val="343434"/>
                      <w:spacing w:val="4"/>
                      <w:sz w:val="18"/>
                      <w:szCs w:val="18"/>
                    </w:rPr>
                    <w:t xml:space="preserve"> </w:t>
                  </w:r>
                  <w:r w:rsidRPr="0061251E">
                    <w:rPr>
                      <w:rStyle w:val="divdocumentright-boxdatetablesinglecolumn"/>
                      <w:rFonts w:ascii="Century Gothic" w:eastAsia="Century Gothic" w:hAnsi="Century Gothic" w:cs="Century Gothic"/>
                      <w:color w:val="343434"/>
                      <w:spacing w:val="4"/>
                      <w:sz w:val="18"/>
                      <w:szCs w:val="18"/>
                    </w:rPr>
                    <w:t>Processing of invoiced paid to the vendors with in time specified.</w:t>
                  </w:r>
                </w:p>
                <w:p w:rsidR="0061251E" w:rsidRPr="0061251E" w:rsidRDefault="0061251E" w:rsidP="0061251E">
                  <w:pPr>
                    <w:pStyle w:val="p"/>
                    <w:spacing w:line="340" w:lineRule="atLeast"/>
                    <w:ind w:right="300"/>
                    <w:jc w:val="both"/>
                    <w:rPr>
                      <w:rFonts w:eastAsia="Century Gothic"/>
                      <w:color w:val="FFFFFF"/>
                      <w:shd w:val="clear" w:color="auto" w:fill="003D73"/>
                    </w:rPr>
                  </w:pPr>
                </w:p>
                <w:p w:rsidR="00B556E5" w:rsidRPr="0061251E" w:rsidRDefault="00B556E5" w:rsidP="0061251E">
                  <w:pPr>
                    <w:tabs>
                      <w:tab w:val="left" w:pos="1935"/>
                    </w:tabs>
                    <w:rPr>
                      <w:rFonts w:eastAsia="Century Gothic"/>
                    </w:rPr>
                  </w:pPr>
                </w:p>
              </w:tc>
            </w:tr>
          </w:tbl>
          <w:p w:rsidR="00EE23E7" w:rsidRDefault="00EE23E7">
            <w:pPr>
              <w:rPr>
                <w:vanish/>
              </w:rPr>
            </w:pPr>
          </w:p>
          <w:tbl>
            <w:tblPr>
              <w:tblStyle w:val="divdocumentleft-boxdivheading"/>
              <w:tblW w:w="17120" w:type="dxa"/>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gridCol w:w="8560"/>
            </w:tblGrid>
            <w:tr w:rsidR="00EE23E7" w:rsidTr="00213E70">
              <w:trPr>
                <w:trHeight w:val="215"/>
                <w:tblCellSpacing w:w="0" w:type="dxa"/>
              </w:trPr>
              <w:tc>
                <w:tcPr>
                  <w:tcW w:w="2500" w:type="pct"/>
                  <w:shd w:val="clear" w:color="auto" w:fill="FFFFFF"/>
                  <w:tcMar>
                    <w:top w:w="60" w:type="dxa"/>
                    <w:left w:w="300" w:type="dxa"/>
                    <w:bottom w:w="60" w:type="dxa"/>
                    <w:right w:w="300" w:type="dxa"/>
                  </w:tcMar>
                  <w:vAlign w:val="bottom"/>
                </w:tcPr>
                <w:p w:rsidR="00EE23E7" w:rsidRDefault="00213E70" w:rsidP="007151D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right="900"/>
                    <w:rPr>
                      <w:rStyle w:val="divdocumentleft-boxdivsectiontitle"/>
                      <w:rFonts w:ascii="Century Gothic" w:eastAsia="Century Gothic" w:hAnsi="Century Gothic" w:cs="Century Gothic"/>
                      <w:b/>
                      <w:bCs/>
                      <w:color w:val="002E58"/>
                      <w:shd w:val="clear" w:color="auto" w:fill="auto"/>
                    </w:rPr>
                  </w:pPr>
                  <w:r>
                    <w:rPr>
                      <w:rStyle w:val="divdocumentleft-boxdivsectiontitle"/>
                      <w:rFonts w:ascii="Century Gothic" w:eastAsia="Century Gothic" w:hAnsi="Century Gothic" w:cs="Century Gothic"/>
                      <w:b/>
                      <w:bCs/>
                      <w:color w:val="002E58"/>
                      <w:shd w:val="clear" w:color="auto" w:fill="auto"/>
                    </w:rPr>
                    <w:t>Tools Used</w:t>
                  </w:r>
                </w:p>
              </w:tc>
              <w:tc>
                <w:tcPr>
                  <w:tcW w:w="2500" w:type="pct"/>
                  <w:shd w:val="clear" w:color="auto" w:fill="FFFFFF"/>
                  <w:tcMar>
                    <w:top w:w="60" w:type="dxa"/>
                    <w:left w:w="300" w:type="dxa"/>
                    <w:bottom w:w="60" w:type="dxa"/>
                    <w:right w:w="300" w:type="dxa"/>
                  </w:tcMar>
                  <w:vAlign w:val="bottom"/>
                </w:tcPr>
                <w:p w:rsidR="00EE23E7" w:rsidRDefault="00EE23E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left="900" w:right="900"/>
                    <w:rPr>
                      <w:rStyle w:val="divdocumentleft-boxdivsectiontitle"/>
                      <w:rFonts w:ascii="Century Gothic" w:eastAsia="Century Gothic" w:hAnsi="Century Gothic" w:cs="Century Gothic"/>
                      <w:b/>
                      <w:bCs/>
                      <w:color w:val="002E58"/>
                      <w:shd w:val="clear" w:color="auto" w:fill="auto"/>
                    </w:rPr>
                  </w:pPr>
                </w:p>
              </w:tc>
            </w:tr>
          </w:tbl>
          <w:p w:rsidR="00EE23E7" w:rsidRPr="005C6840" w:rsidRDefault="00EE23E7" w:rsidP="005C6840">
            <w:pPr>
              <w:pStyle w:val="p"/>
              <w:spacing w:line="360" w:lineRule="auto"/>
              <w:ind w:right="300"/>
              <w:rPr>
                <w:rStyle w:val="divdocumentright-boxdatetablesinglecolumn"/>
                <w:rFonts w:ascii="Century Gothic" w:eastAsia="Century Gothic" w:hAnsi="Century Gothic"/>
                <w:sz w:val="12"/>
                <w:szCs w:val="18"/>
              </w:rPr>
            </w:pPr>
          </w:p>
          <w:p w:rsidR="00EE23E7" w:rsidRPr="005C6840" w:rsidRDefault="00213E70" w:rsidP="005C6840">
            <w:pPr>
              <w:pStyle w:val="p"/>
              <w:numPr>
                <w:ilvl w:val="0"/>
                <w:numId w:val="5"/>
              </w:numPr>
              <w:pBdr>
                <w:left w:val="none" w:sz="0" w:space="15" w:color="auto"/>
                <w:right w:val="none" w:sz="0" w:space="15" w:color="auto"/>
              </w:pBdr>
              <w:spacing w:line="360" w:lineRule="auto"/>
              <w:ind w:right="300"/>
              <w:rPr>
                <w:rStyle w:val="divdocumentright-boxdatetablesinglecolumn"/>
                <w:rFonts w:ascii="Century Gothic" w:eastAsia="Century Gothic" w:hAnsi="Century Gothic"/>
                <w:sz w:val="18"/>
              </w:rPr>
            </w:pPr>
            <w:r w:rsidRPr="005C6840">
              <w:rPr>
                <w:rStyle w:val="divdocumentright-boxdatetablesinglecolumn"/>
                <w:rFonts w:ascii="Century Gothic" w:eastAsia="Century Gothic" w:hAnsi="Century Gothic"/>
                <w:b/>
                <w:sz w:val="18"/>
              </w:rPr>
              <w:t>SIEM</w:t>
            </w:r>
            <w:r w:rsidRPr="005C6840">
              <w:rPr>
                <w:rStyle w:val="divdocumentright-boxdatetablesinglecolumn"/>
                <w:rFonts w:ascii="Century Gothic" w:eastAsia="Century Gothic" w:hAnsi="Century Gothic"/>
                <w:sz w:val="18"/>
              </w:rPr>
              <w:t xml:space="preserve"> : </w:t>
            </w:r>
            <w:r w:rsidR="004F39B9" w:rsidRPr="005C6840">
              <w:rPr>
                <w:rStyle w:val="divdocumentright-boxdatetablesinglecolumn"/>
                <w:rFonts w:ascii="Century Gothic" w:eastAsia="Century Gothic" w:hAnsi="Century Gothic"/>
                <w:sz w:val="18"/>
              </w:rPr>
              <w:t>Azure Sentinel</w:t>
            </w:r>
            <w:r w:rsidRPr="005C6840">
              <w:rPr>
                <w:rStyle w:val="divdocumentright-boxdatetablesinglecolumn"/>
                <w:rFonts w:ascii="Century Gothic" w:eastAsia="Century Gothic" w:hAnsi="Century Gothic"/>
                <w:sz w:val="18"/>
              </w:rPr>
              <w:t xml:space="preserve">, </w:t>
            </w:r>
            <w:proofErr w:type="spellStart"/>
            <w:r w:rsidRPr="005C6840">
              <w:rPr>
                <w:rStyle w:val="divdocumentright-boxdatetablesinglecolumn"/>
                <w:rFonts w:ascii="Century Gothic" w:eastAsia="Century Gothic" w:hAnsi="Century Gothic"/>
                <w:sz w:val="18"/>
              </w:rPr>
              <w:t>Splunk</w:t>
            </w:r>
            <w:proofErr w:type="spellEnd"/>
            <w:r w:rsidRPr="005C6840">
              <w:rPr>
                <w:rStyle w:val="divdocumentright-boxdatetablesinglecolumn"/>
                <w:rFonts w:ascii="Century Gothic" w:eastAsia="Century Gothic" w:hAnsi="Century Gothic"/>
                <w:sz w:val="18"/>
              </w:rPr>
              <w:t>, Q radar</w:t>
            </w:r>
          </w:p>
          <w:p w:rsidR="00EE23E7" w:rsidRPr="005C6840" w:rsidRDefault="00213E70" w:rsidP="005C6840">
            <w:pPr>
              <w:pStyle w:val="p"/>
              <w:numPr>
                <w:ilvl w:val="0"/>
                <w:numId w:val="5"/>
              </w:numPr>
              <w:pBdr>
                <w:left w:val="none" w:sz="0" w:space="15" w:color="auto"/>
                <w:right w:val="none" w:sz="0" w:space="15" w:color="auto"/>
              </w:pBdr>
              <w:spacing w:line="360" w:lineRule="auto"/>
              <w:ind w:right="300"/>
              <w:rPr>
                <w:rStyle w:val="divdocumentright-boxdatetablesinglecolumn"/>
                <w:rFonts w:ascii="Century Gothic" w:eastAsia="Century Gothic" w:hAnsi="Century Gothic"/>
                <w:sz w:val="18"/>
              </w:rPr>
            </w:pPr>
            <w:r w:rsidRPr="005C6840">
              <w:rPr>
                <w:rStyle w:val="divdocumentright-boxdatetablesinglecolumn"/>
                <w:rFonts w:ascii="Century Gothic" w:eastAsia="Century Gothic" w:hAnsi="Century Gothic"/>
                <w:b/>
                <w:sz w:val="18"/>
              </w:rPr>
              <w:t>Soar Tools</w:t>
            </w:r>
            <w:r w:rsidRPr="005C6840">
              <w:rPr>
                <w:rStyle w:val="divdocumentright-boxdatetablesinglecolumn"/>
                <w:rFonts w:ascii="Century Gothic" w:eastAsia="Century Gothic" w:hAnsi="Century Gothic"/>
                <w:sz w:val="18"/>
              </w:rPr>
              <w:t xml:space="preserve"> : Resilient, </w:t>
            </w:r>
            <w:proofErr w:type="spellStart"/>
            <w:r w:rsidRPr="005C6840">
              <w:rPr>
                <w:rStyle w:val="divdocumentright-boxdatetablesinglecolumn"/>
                <w:rFonts w:ascii="Century Gothic" w:eastAsia="Century Gothic" w:hAnsi="Century Gothic"/>
                <w:sz w:val="18"/>
              </w:rPr>
              <w:t>Chronicle,XSOAR</w:t>
            </w:r>
            <w:proofErr w:type="spellEnd"/>
          </w:p>
          <w:p w:rsidR="00EE23E7" w:rsidRPr="005C6840" w:rsidRDefault="00213E70" w:rsidP="005C6840">
            <w:pPr>
              <w:pStyle w:val="p"/>
              <w:numPr>
                <w:ilvl w:val="0"/>
                <w:numId w:val="5"/>
              </w:numPr>
              <w:spacing w:line="360" w:lineRule="auto"/>
              <w:ind w:right="300"/>
              <w:rPr>
                <w:rStyle w:val="divdocumentright-boxdatetablesinglecolumn"/>
                <w:rFonts w:ascii="Century Gothic" w:eastAsia="Century Gothic" w:hAnsi="Century Gothic"/>
                <w:sz w:val="18"/>
              </w:rPr>
            </w:pPr>
            <w:r w:rsidRPr="005C6840">
              <w:rPr>
                <w:rStyle w:val="divdocumentright-boxdatetablesinglecolumn"/>
                <w:rFonts w:ascii="Century Gothic" w:eastAsia="Century Gothic" w:hAnsi="Century Gothic"/>
                <w:b/>
                <w:sz w:val="18"/>
              </w:rPr>
              <w:t>Ticketing Tools</w:t>
            </w:r>
            <w:r w:rsidRPr="005C6840">
              <w:rPr>
                <w:rStyle w:val="divdocumentright-boxdatetablesinglecolumn"/>
                <w:rFonts w:ascii="Century Gothic" w:eastAsia="Century Gothic" w:hAnsi="Century Gothic"/>
                <w:sz w:val="18"/>
              </w:rPr>
              <w:t xml:space="preserve"> : ITSM, </w:t>
            </w:r>
            <w:proofErr w:type="spellStart"/>
            <w:r w:rsidRPr="005C6840">
              <w:rPr>
                <w:rStyle w:val="divdocumentright-boxdatetablesinglecolumn"/>
                <w:rFonts w:ascii="Century Gothic" w:eastAsia="Century Gothic" w:hAnsi="Century Gothic"/>
                <w:sz w:val="18"/>
              </w:rPr>
              <w:t>Servicenow</w:t>
            </w:r>
            <w:proofErr w:type="spellEnd"/>
            <w:r w:rsidRPr="005C6840">
              <w:rPr>
                <w:rStyle w:val="divdocumentright-boxdatetablesinglecolumn"/>
                <w:rFonts w:ascii="Century Gothic" w:eastAsia="Century Gothic" w:hAnsi="Century Gothic"/>
                <w:sz w:val="18"/>
              </w:rPr>
              <w:t xml:space="preserve"> and JIRA</w:t>
            </w:r>
          </w:p>
          <w:p w:rsidR="00EE23E7" w:rsidRPr="005C6840" w:rsidRDefault="00213E70" w:rsidP="005C6840">
            <w:pPr>
              <w:pStyle w:val="p"/>
              <w:numPr>
                <w:ilvl w:val="0"/>
                <w:numId w:val="5"/>
              </w:numPr>
              <w:spacing w:line="360" w:lineRule="auto"/>
              <w:ind w:right="300"/>
              <w:rPr>
                <w:rStyle w:val="divdocumentright-boxdatetablesinglecolumn"/>
                <w:rFonts w:ascii="Century Gothic" w:eastAsia="Century Gothic" w:hAnsi="Century Gothic"/>
                <w:sz w:val="18"/>
              </w:rPr>
            </w:pPr>
            <w:r w:rsidRPr="005C6840">
              <w:rPr>
                <w:rStyle w:val="divdocumentright-boxdatetablesinglecolumn"/>
                <w:rFonts w:ascii="Century Gothic" w:eastAsia="Century Gothic" w:hAnsi="Century Gothic"/>
                <w:b/>
                <w:sz w:val="18"/>
              </w:rPr>
              <w:t xml:space="preserve">Other </w:t>
            </w:r>
            <w:r w:rsidR="002558FF" w:rsidRPr="005C6840">
              <w:rPr>
                <w:rStyle w:val="divdocumentright-boxdatetablesinglecolumn"/>
                <w:rFonts w:ascii="Century Gothic" w:eastAsia="Century Gothic" w:hAnsi="Century Gothic"/>
                <w:b/>
                <w:sz w:val="18"/>
              </w:rPr>
              <w:t>tools</w:t>
            </w:r>
            <w:r w:rsidR="002558FF">
              <w:rPr>
                <w:rStyle w:val="divdocumentright-boxdatetablesinglecolumn"/>
                <w:rFonts w:ascii="Century Gothic" w:eastAsia="Century Gothic" w:hAnsi="Century Gothic"/>
                <w:b/>
                <w:sz w:val="18"/>
              </w:rPr>
              <w:t>:</w:t>
            </w:r>
            <w:r w:rsidRPr="005C6840">
              <w:rPr>
                <w:rStyle w:val="divdocumentright-boxdatetablesinglecolumn"/>
                <w:rFonts w:ascii="Century Gothic" w:eastAsia="Century Gothic" w:hAnsi="Century Gothic"/>
                <w:sz w:val="18"/>
              </w:rPr>
              <w:t xml:space="preserve"> Active Directory</w:t>
            </w:r>
            <w:r w:rsidR="002558FF" w:rsidRPr="005C6840">
              <w:rPr>
                <w:rStyle w:val="divdocumentright-boxdatetablesinglecolumn"/>
                <w:rFonts w:ascii="Century Gothic" w:eastAsia="Century Gothic" w:hAnsi="Century Gothic"/>
                <w:sz w:val="18"/>
              </w:rPr>
              <w:t>, CMDB</w:t>
            </w:r>
            <w:r w:rsidRPr="005C6840">
              <w:rPr>
                <w:rStyle w:val="divdocumentright-boxdatetablesinglecolumn"/>
                <w:rFonts w:ascii="Century Gothic" w:eastAsia="Century Gothic" w:hAnsi="Century Gothic"/>
                <w:sz w:val="18"/>
              </w:rPr>
              <w:t xml:space="preserve">, Symantec, </w:t>
            </w:r>
            <w:r w:rsidR="004F39B9" w:rsidRPr="005C6840">
              <w:rPr>
                <w:rStyle w:val="divdocumentright-boxdatetablesinglecolumn"/>
                <w:rFonts w:ascii="Century Gothic" w:eastAsia="Century Gothic" w:hAnsi="Century Gothic"/>
                <w:sz w:val="18"/>
              </w:rPr>
              <w:t>Sentinel One</w:t>
            </w:r>
            <w:r w:rsidRPr="005C6840">
              <w:rPr>
                <w:rStyle w:val="divdocumentright-boxdatetablesinglecolumn"/>
                <w:rFonts w:ascii="Century Gothic" w:eastAsia="Century Gothic" w:hAnsi="Century Gothic"/>
                <w:sz w:val="18"/>
              </w:rPr>
              <w:t xml:space="preserve"> and </w:t>
            </w:r>
            <w:proofErr w:type="spellStart"/>
            <w:r w:rsidR="002558FF" w:rsidRPr="005C6840">
              <w:rPr>
                <w:rStyle w:val="divdocumentright-boxdatetablesinglecolumn"/>
                <w:rFonts w:ascii="Century Gothic" w:eastAsia="Century Gothic" w:hAnsi="Century Gothic"/>
                <w:sz w:val="18"/>
              </w:rPr>
              <w:t>Mimecast</w:t>
            </w:r>
            <w:proofErr w:type="spellEnd"/>
            <w:r w:rsidR="002558FF" w:rsidRPr="005C6840">
              <w:rPr>
                <w:rStyle w:val="divdocumentright-boxdatetablesinglecolumn"/>
                <w:rFonts w:ascii="Century Gothic" w:eastAsia="Century Gothic" w:hAnsi="Century Gothic"/>
                <w:sz w:val="18"/>
              </w:rPr>
              <w:t>, MS</w:t>
            </w:r>
            <w:r w:rsidRPr="005C6840">
              <w:rPr>
                <w:rStyle w:val="divdocumentright-boxdatetablesinglecolumn"/>
                <w:rFonts w:ascii="Century Gothic" w:eastAsia="Century Gothic" w:hAnsi="Century Gothic"/>
                <w:sz w:val="18"/>
              </w:rPr>
              <w:t xml:space="preserve"> Defender, </w:t>
            </w:r>
            <w:proofErr w:type="spellStart"/>
            <w:r w:rsidRPr="005C6840">
              <w:rPr>
                <w:rStyle w:val="divdocumentright-boxdatetablesinglecolumn"/>
                <w:rFonts w:ascii="Century Gothic" w:eastAsia="Century Gothic" w:hAnsi="Century Gothic"/>
                <w:sz w:val="18"/>
              </w:rPr>
              <w:t>Phishlabs</w:t>
            </w:r>
            <w:proofErr w:type="spellEnd"/>
            <w:r w:rsidRPr="005C6840">
              <w:rPr>
                <w:rStyle w:val="divdocumentright-boxdatetablesinglecolumn"/>
                <w:rFonts w:ascii="Century Gothic" w:eastAsia="Century Gothic" w:hAnsi="Century Gothic"/>
                <w:sz w:val="18"/>
              </w:rPr>
              <w:t>, Abnormal Security, Vectra.</w:t>
            </w:r>
          </w:p>
          <w:p w:rsidR="00EE23E7" w:rsidRDefault="00EE23E7">
            <w:pPr>
              <w:pStyle w:val="divdocumentsectiongapdiv"/>
              <w:rPr>
                <w:rStyle w:val="divdocumentright-box"/>
                <w:rFonts w:ascii="Century Gothic" w:eastAsia="Century Gothic" w:hAnsi="Century Gothic" w:cs="Century Gothic"/>
                <w:sz w:val="14"/>
                <w:szCs w:val="14"/>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tblGrid>
            <w:tr w:rsidR="00EE23E7" w:rsidTr="00213E70">
              <w:trPr>
                <w:trHeight w:val="305"/>
                <w:tblCellSpacing w:w="0" w:type="dxa"/>
              </w:trPr>
              <w:tc>
                <w:tcPr>
                  <w:tcW w:w="5000" w:type="pct"/>
                  <w:shd w:val="clear" w:color="auto" w:fill="FFFFFF"/>
                  <w:tcMar>
                    <w:top w:w="60" w:type="dxa"/>
                    <w:left w:w="300" w:type="dxa"/>
                    <w:bottom w:w="60" w:type="dxa"/>
                    <w:right w:w="300" w:type="dxa"/>
                  </w:tcMar>
                  <w:vAlign w:val="bottom"/>
                </w:tcPr>
                <w:p w:rsidR="00EE23E7" w:rsidRDefault="00213E70" w:rsidP="007151D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right="900"/>
                    <w:rPr>
                      <w:rStyle w:val="divdocumentleft-boxdivsectiontitle"/>
                      <w:rFonts w:ascii="Century Gothic" w:eastAsia="Century Gothic" w:hAnsi="Century Gothic" w:cs="Century Gothic"/>
                      <w:b/>
                      <w:bCs/>
                      <w:color w:val="002E58"/>
                      <w:shd w:val="clear" w:color="auto" w:fill="auto"/>
                    </w:rPr>
                  </w:pPr>
                  <w:r>
                    <w:rPr>
                      <w:rStyle w:val="divdocumentleft-boxdivsectiontitle"/>
                      <w:rFonts w:ascii="Century Gothic" w:eastAsia="Century Gothic" w:hAnsi="Century Gothic" w:cs="Century Gothic"/>
                      <w:b/>
                      <w:bCs/>
                      <w:color w:val="002E58"/>
                      <w:shd w:val="clear" w:color="auto" w:fill="auto"/>
                    </w:rPr>
                    <w:t>Education</w:t>
                  </w:r>
                </w:p>
              </w:tc>
            </w:tr>
          </w:tbl>
          <w:p w:rsidR="00EE23E7" w:rsidRDefault="00213E7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4A0" w:firstRow="1" w:lastRow="0" w:firstColumn="1" w:lastColumn="0" w:noHBand="0" w:noVBand="1"/>
            </w:tblPr>
            <w:tblGrid>
              <w:gridCol w:w="300"/>
              <w:gridCol w:w="1300"/>
              <w:gridCol w:w="480"/>
              <w:gridCol w:w="6480"/>
            </w:tblGrid>
            <w:tr w:rsidR="00EE23E7">
              <w:trPr>
                <w:tblCellSpacing w:w="0" w:type="dxa"/>
              </w:trPr>
              <w:tc>
                <w:tcPr>
                  <w:tcW w:w="300" w:type="dxa"/>
                  <w:tcMar>
                    <w:top w:w="0" w:type="dxa"/>
                    <w:left w:w="0" w:type="dxa"/>
                    <w:bottom w:w="0" w:type="dxa"/>
                    <w:right w:w="0" w:type="dxa"/>
                  </w:tcMar>
                </w:tcPr>
                <w:p w:rsidR="00EE23E7" w:rsidRDefault="00213E70">
                  <w:pPr>
                    <w:pStyle w:val="divdocumentemptycellParagraph"/>
                    <w:spacing w:line="340" w:lineRule="atLeast"/>
                    <w:rPr>
                      <w:rStyle w:val="divdocumentemptycell"/>
                      <w:rFonts w:ascii="Century Gothic" w:eastAsia="Century Gothic" w:hAnsi="Century Gothic" w:cs="Century Gothic"/>
                      <w:color w:val="343434"/>
                      <w:spacing w:val="4"/>
                      <w:sz w:val="18"/>
                      <w:szCs w:val="18"/>
                    </w:rPr>
                  </w:pPr>
                  <w:r>
                    <w:rPr>
                      <w:rStyle w:val="divdocumentemptycell"/>
                      <w:rFonts w:ascii="Century Gothic" w:eastAsia="Century Gothic" w:hAnsi="Century Gothic" w:cs="Century Gothic"/>
                      <w:color w:val="343434"/>
                      <w:spacing w:val="4"/>
                      <w:sz w:val="18"/>
                      <w:szCs w:val="18"/>
                    </w:rPr>
                    <w:t> </w:t>
                  </w:r>
                </w:p>
              </w:tc>
              <w:tc>
                <w:tcPr>
                  <w:tcW w:w="1300" w:type="dxa"/>
                  <w:tcMar>
                    <w:top w:w="0" w:type="dxa"/>
                    <w:left w:w="0" w:type="dxa"/>
                    <w:bottom w:w="0" w:type="dxa"/>
                    <w:right w:w="0" w:type="dxa"/>
                  </w:tcMar>
                </w:tcPr>
                <w:p w:rsidR="00EE23E7" w:rsidRDefault="00213E70">
                  <w:pPr>
                    <w:pStyle w:val="divdocumentemptycellParagraph"/>
                    <w:spacing w:line="340" w:lineRule="atLeast"/>
                    <w:rPr>
                      <w:rStyle w:val="divdocumentemptycell"/>
                      <w:rFonts w:ascii="Century Gothic" w:eastAsia="Century Gothic" w:hAnsi="Century Gothic" w:cs="Century Gothic"/>
                      <w:color w:val="343434"/>
                      <w:spacing w:val="4"/>
                      <w:sz w:val="18"/>
                      <w:szCs w:val="18"/>
                    </w:rPr>
                  </w:pPr>
                  <w:r>
                    <w:rPr>
                      <w:rStyle w:val="divdocumentjobdates"/>
                      <w:rFonts w:ascii="Century Gothic" w:eastAsia="Century Gothic" w:hAnsi="Century Gothic" w:cs="Century Gothic"/>
                      <w:color w:val="343434"/>
                      <w:spacing w:val="4"/>
                    </w:rPr>
                    <w:t>2010-06</w:t>
                  </w:r>
                  <w:r>
                    <w:rPr>
                      <w:rStyle w:val="span"/>
                      <w:rFonts w:ascii="Century Gothic" w:eastAsia="Century Gothic" w:hAnsi="Century Gothic" w:cs="Century Gothic"/>
                      <w:color w:val="343434"/>
                      <w:spacing w:val="4"/>
                      <w:sz w:val="18"/>
                      <w:szCs w:val="18"/>
                    </w:rPr>
                    <w:t xml:space="preserve"> - </w:t>
                  </w:r>
                  <w:r>
                    <w:rPr>
                      <w:rStyle w:val="divdocumentjobdates"/>
                      <w:rFonts w:ascii="Century Gothic" w:eastAsia="Century Gothic" w:hAnsi="Century Gothic" w:cs="Century Gothic"/>
                      <w:color w:val="343434"/>
                      <w:spacing w:val="4"/>
                    </w:rPr>
                    <w:t>2013-04</w:t>
                  </w:r>
                </w:p>
              </w:tc>
              <w:tc>
                <w:tcPr>
                  <w:tcW w:w="480" w:type="dxa"/>
                  <w:tcMar>
                    <w:top w:w="0" w:type="dxa"/>
                    <w:left w:w="0" w:type="dxa"/>
                    <w:bottom w:w="0" w:type="dxa"/>
                    <w:right w:w="0" w:type="dxa"/>
                  </w:tcMar>
                </w:tcPr>
                <w:p w:rsidR="00EE23E7" w:rsidRDefault="00213E70">
                  <w:pPr>
                    <w:pStyle w:val="divdocumentemptycellParagraph"/>
                    <w:spacing w:line="340" w:lineRule="atLeast"/>
                    <w:rPr>
                      <w:rStyle w:val="divdocumentright-boxpaddedlinedate-content"/>
                      <w:rFonts w:ascii="Century Gothic" w:eastAsia="Century Gothic" w:hAnsi="Century Gothic" w:cs="Century Gothic"/>
                      <w:color w:val="343434"/>
                      <w:spacing w:val="4"/>
                      <w:sz w:val="18"/>
                      <w:szCs w:val="18"/>
                    </w:rPr>
                  </w:pPr>
                  <w:r>
                    <w:rPr>
                      <w:rStyle w:val="divdocumentright-boxdatetablepindcell"/>
                      <w:rFonts w:ascii="Century Gothic" w:eastAsia="Century Gothic" w:hAnsi="Century Gothic" w:cs="Century Gothic"/>
                      <w:color w:val="343434"/>
                      <w:spacing w:val="4"/>
                      <w:sz w:val="18"/>
                      <w:szCs w:val="18"/>
                    </w:rPr>
                    <w:t> </w:t>
                  </w:r>
                </w:p>
              </w:tc>
              <w:tc>
                <w:tcPr>
                  <w:tcW w:w="6480" w:type="dxa"/>
                  <w:tcMar>
                    <w:top w:w="0" w:type="dxa"/>
                    <w:left w:w="0" w:type="dxa"/>
                    <w:bottom w:w="0" w:type="dxa"/>
                    <w:right w:w="0" w:type="dxa"/>
                  </w:tcMar>
                </w:tcPr>
                <w:p w:rsidR="00EE23E7" w:rsidRDefault="002558FF">
                  <w:pPr>
                    <w:pStyle w:val="divdocumentright-boxsectioneducationsinglecolumnpaddedline"/>
                    <w:spacing w:after="80" w:line="340" w:lineRule="atLeast"/>
                    <w:ind w:right="300"/>
                    <w:rPr>
                      <w:rStyle w:val="divdocumentright-boxdatetablesinglecolumn"/>
                      <w:rFonts w:ascii="Century Gothic" w:eastAsia="Century Gothic" w:hAnsi="Century Gothic" w:cs="Century Gothic"/>
                      <w:b/>
                      <w:bCs/>
                      <w:color w:val="343434"/>
                      <w:spacing w:val="4"/>
                      <w:sz w:val="18"/>
                      <w:szCs w:val="18"/>
                    </w:rPr>
                  </w:pPr>
                  <w:proofErr w:type="spellStart"/>
                  <w:r>
                    <w:rPr>
                      <w:rStyle w:val="divdocumentdegree"/>
                      <w:rFonts w:ascii="Century Gothic" w:eastAsia="Century Gothic" w:hAnsi="Century Gothic" w:cs="Century Gothic"/>
                      <w:b/>
                      <w:bCs/>
                      <w:color w:val="343434"/>
                      <w:spacing w:val="4"/>
                    </w:rPr>
                    <w:t>Bcom</w:t>
                  </w:r>
                  <w:proofErr w:type="spellEnd"/>
                  <w:r w:rsidR="00213E70">
                    <w:rPr>
                      <w:rStyle w:val="divdocumentdegree"/>
                      <w:rFonts w:ascii="Century Gothic" w:eastAsia="Century Gothic" w:hAnsi="Century Gothic" w:cs="Century Gothic"/>
                      <w:b/>
                      <w:bCs/>
                      <w:color w:val="343434"/>
                      <w:spacing w:val="4"/>
                    </w:rPr>
                    <w:t xml:space="preserve"> (Computers)</w:t>
                  </w:r>
                </w:p>
                <w:p w:rsidR="00EE23E7" w:rsidRPr="00A832DE" w:rsidRDefault="00213E70" w:rsidP="00D9117D">
                  <w:pPr>
                    <w:pStyle w:val="divdocumentright-boxsectioneducationsinglecolumnpaddedline"/>
                    <w:spacing w:line="340" w:lineRule="atLeast"/>
                    <w:ind w:right="300"/>
                    <w:rPr>
                      <w:rStyle w:val="divdocumentright-boxdatetablesinglecolumn"/>
                      <w:rFonts w:ascii="Century Gothic" w:eastAsia="Century Gothic" w:hAnsi="Century Gothic" w:cs="Century Gothic"/>
                      <w:b/>
                      <w:i/>
                      <w:iCs/>
                      <w:color w:val="343434"/>
                      <w:spacing w:val="4"/>
                      <w:sz w:val="18"/>
                      <w:szCs w:val="18"/>
                    </w:rPr>
                  </w:pPr>
                  <w:r w:rsidRPr="00A832DE">
                    <w:rPr>
                      <w:rStyle w:val="span"/>
                      <w:rFonts w:ascii="Century Gothic" w:eastAsia="Century Gothic" w:hAnsi="Century Gothic" w:cs="Century Gothic"/>
                      <w:b/>
                      <w:i/>
                      <w:iCs/>
                      <w:color w:val="343434"/>
                      <w:spacing w:val="4"/>
                      <w:sz w:val="18"/>
                      <w:szCs w:val="18"/>
                    </w:rPr>
                    <w:t xml:space="preserve">Bachelor of </w:t>
                  </w:r>
                  <w:r w:rsidR="00D9117D">
                    <w:rPr>
                      <w:rStyle w:val="span"/>
                      <w:rFonts w:ascii="Century Gothic" w:eastAsia="Century Gothic" w:hAnsi="Century Gothic" w:cs="Century Gothic"/>
                      <w:b/>
                      <w:i/>
                      <w:iCs/>
                      <w:color w:val="343434"/>
                      <w:spacing w:val="4"/>
                      <w:sz w:val="18"/>
                      <w:szCs w:val="18"/>
                    </w:rPr>
                    <w:t>Commerce</w:t>
                  </w:r>
                  <w:r w:rsidRPr="00A832DE">
                    <w:rPr>
                      <w:rStyle w:val="span"/>
                      <w:rFonts w:ascii="Century Gothic" w:eastAsia="Century Gothic" w:hAnsi="Century Gothic" w:cs="Century Gothic"/>
                      <w:b/>
                      <w:i/>
                      <w:iCs/>
                      <w:color w:val="343434"/>
                      <w:spacing w:val="4"/>
                      <w:sz w:val="18"/>
                      <w:szCs w:val="18"/>
                    </w:rPr>
                    <w:t xml:space="preserve">, Sri </w:t>
                  </w:r>
                  <w:proofErr w:type="spellStart"/>
                  <w:r w:rsidRPr="00A832DE">
                    <w:rPr>
                      <w:rStyle w:val="span"/>
                      <w:rFonts w:ascii="Century Gothic" w:eastAsia="Century Gothic" w:hAnsi="Century Gothic" w:cs="Century Gothic"/>
                      <w:b/>
                      <w:i/>
                      <w:iCs/>
                      <w:color w:val="343434"/>
                      <w:spacing w:val="4"/>
                      <w:sz w:val="18"/>
                      <w:szCs w:val="18"/>
                    </w:rPr>
                    <w:t>Venkateswara</w:t>
                  </w:r>
                  <w:proofErr w:type="spellEnd"/>
                  <w:r w:rsidRPr="00A832DE">
                    <w:rPr>
                      <w:rStyle w:val="span"/>
                      <w:rFonts w:ascii="Century Gothic" w:eastAsia="Century Gothic" w:hAnsi="Century Gothic" w:cs="Century Gothic"/>
                      <w:b/>
                      <w:i/>
                      <w:iCs/>
                      <w:color w:val="343434"/>
                      <w:spacing w:val="4"/>
                      <w:sz w:val="18"/>
                      <w:szCs w:val="18"/>
                    </w:rPr>
                    <w:t xml:space="preserve"> University - </w:t>
                  </w:r>
                  <w:proofErr w:type="spellStart"/>
                  <w:r w:rsidRPr="00A832DE">
                    <w:rPr>
                      <w:rStyle w:val="divdocumenteducationjoblocation"/>
                      <w:rFonts w:ascii="Century Gothic" w:eastAsia="Century Gothic" w:hAnsi="Century Gothic" w:cs="Century Gothic"/>
                      <w:b/>
                      <w:color w:val="343434"/>
                      <w:spacing w:val="4"/>
                      <w:sz w:val="18"/>
                      <w:szCs w:val="18"/>
                    </w:rPr>
                    <w:t>Tirupati</w:t>
                  </w:r>
                  <w:proofErr w:type="spellEnd"/>
                  <w:r w:rsidRPr="00A832DE">
                    <w:rPr>
                      <w:rStyle w:val="divdocumenteducationjoblocation"/>
                      <w:rFonts w:ascii="Century Gothic" w:eastAsia="Century Gothic" w:hAnsi="Century Gothic" w:cs="Century Gothic"/>
                      <w:b/>
                      <w:color w:val="343434"/>
                      <w:spacing w:val="4"/>
                      <w:sz w:val="18"/>
                      <w:szCs w:val="18"/>
                    </w:rPr>
                    <w:t>, AP</w:t>
                  </w:r>
                </w:p>
              </w:tc>
            </w:tr>
          </w:tbl>
          <w:p w:rsidR="00EE23E7" w:rsidRDefault="00213E7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tblGrid>
            <w:tr w:rsidR="00EE23E7" w:rsidTr="00796F00">
              <w:trPr>
                <w:trHeight w:val="368"/>
                <w:tblCellSpacing w:w="0" w:type="dxa"/>
              </w:trPr>
              <w:tc>
                <w:tcPr>
                  <w:tcW w:w="5000" w:type="pct"/>
                  <w:shd w:val="clear" w:color="auto" w:fill="FFFFFF"/>
                  <w:tcMar>
                    <w:top w:w="60" w:type="dxa"/>
                    <w:left w:w="300" w:type="dxa"/>
                    <w:bottom w:w="60" w:type="dxa"/>
                    <w:right w:w="300" w:type="dxa"/>
                  </w:tcMar>
                  <w:vAlign w:val="bottom"/>
                </w:tcPr>
                <w:p w:rsidR="00EE23E7" w:rsidRDefault="00213E70" w:rsidP="007151D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right="900"/>
                    <w:rPr>
                      <w:rStyle w:val="divdocumentleft-boxdivsectiontitle"/>
                      <w:rFonts w:ascii="Century Gothic" w:eastAsia="Century Gothic" w:hAnsi="Century Gothic" w:cs="Century Gothic"/>
                      <w:b/>
                      <w:bCs/>
                      <w:color w:val="002E58"/>
                      <w:shd w:val="clear" w:color="auto" w:fill="auto"/>
                    </w:rPr>
                  </w:pPr>
                  <w:r>
                    <w:rPr>
                      <w:rStyle w:val="divdocumentleft-boxdivsectiontitle"/>
                      <w:rFonts w:ascii="Century Gothic" w:eastAsia="Century Gothic" w:hAnsi="Century Gothic" w:cs="Century Gothic"/>
                      <w:b/>
                      <w:bCs/>
                      <w:color w:val="002E58"/>
                      <w:shd w:val="clear" w:color="auto" w:fill="auto"/>
                    </w:rPr>
                    <w:t>Areas of Strength</w:t>
                  </w:r>
                </w:p>
              </w:tc>
            </w:tr>
          </w:tbl>
          <w:p w:rsidR="00EE23E7" w:rsidRDefault="00213E7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EE23E7" w:rsidRPr="005638AF" w:rsidRDefault="005638AF" w:rsidP="005638AF">
            <w:pPr>
              <w:pStyle w:val="p"/>
              <w:pBdr>
                <w:left w:val="none" w:sz="0" w:space="15" w:color="auto"/>
                <w:right w:val="none" w:sz="0" w:space="15" w:color="auto"/>
              </w:pBdr>
              <w:spacing w:line="360" w:lineRule="auto"/>
              <w:ind w:right="300"/>
              <w:rPr>
                <w:rStyle w:val="divdocumentright-boxdatetablesinglecolumn"/>
                <w:rFonts w:ascii="Century Gothic" w:eastAsia="Century Gothic" w:hAnsi="Century Gothic"/>
                <w:sz w:val="18"/>
              </w:rPr>
            </w:pPr>
            <w:r>
              <w:rPr>
                <w:rStyle w:val="divdocumentright-boxdatetablesinglecolumn"/>
                <w:rFonts w:ascii="Century Gothic" w:eastAsia="Century Gothic" w:hAnsi="Century Gothic"/>
                <w:sz w:val="18"/>
              </w:rPr>
              <w:t xml:space="preserve">       </w:t>
            </w:r>
            <w:r w:rsidR="00213E70" w:rsidRPr="005638AF">
              <w:rPr>
                <w:rStyle w:val="divdocumentright-boxdatetablesinglecolumn"/>
                <w:rFonts w:ascii="Century Gothic" w:eastAsia="Century Gothic" w:hAnsi="Century Gothic"/>
                <w:sz w:val="18"/>
              </w:rPr>
              <w:sym w:font="Century Gothic" w:char="F0F0"/>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53"/>
            </w:r>
            <w:r w:rsidR="00213E70" w:rsidRPr="005638AF">
              <w:rPr>
                <w:rStyle w:val="divdocumentright-boxdatetablesinglecolumn"/>
                <w:rFonts w:ascii="Century Gothic" w:eastAsia="Century Gothic" w:hAnsi="Century Gothic"/>
                <w:sz w:val="18"/>
              </w:rPr>
              <w:sym w:font="Century Gothic" w:char="006B"/>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4"/>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7"/>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7"/>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3"/>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3"/>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0"/>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1"/>
            </w:r>
            <w:r w:rsidR="00213E70" w:rsidRPr="005638AF">
              <w:rPr>
                <w:rStyle w:val="divdocumentright-boxdatetablesinglecolumn"/>
                <w:rFonts w:ascii="Century Gothic" w:eastAsia="Century Gothic" w:hAnsi="Century Gothic"/>
                <w:sz w:val="18"/>
              </w:rPr>
              <w:sym w:font="Century Gothic" w:char="0075"/>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3"/>
            </w:r>
            <w:r w:rsidR="00213E70" w:rsidRPr="005638AF">
              <w:rPr>
                <w:rStyle w:val="divdocumentright-boxdatetablesinglecolumn"/>
                <w:rFonts w:ascii="Century Gothic" w:eastAsia="Century Gothic" w:hAnsi="Century Gothic"/>
                <w:sz w:val="18"/>
              </w:rPr>
              <w:sym w:font="Century Gothic" w:char="006B"/>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79"/>
            </w:r>
            <w:r w:rsidR="00213E70" w:rsidRPr="005638AF">
              <w:rPr>
                <w:rStyle w:val="divdocumentright-boxdatetablesinglecolumn"/>
                <w:rFonts w:ascii="Century Gothic" w:eastAsia="Century Gothic" w:hAnsi="Century Gothic"/>
                <w:sz w:val="18"/>
              </w:rPr>
              <w:sym w:font="Century Gothic" w:char="002C"/>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7"/>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B"/>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7"/>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7"/>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5"/>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4"/>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0"/>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75"/>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5"/>
            </w:r>
          </w:p>
          <w:p w:rsidR="00EE23E7" w:rsidRPr="005638AF" w:rsidRDefault="005638AF" w:rsidP="005638AF">
            <w:pPr>
              <w:pStyle w:val="p"/>
              <w:pBdr>
                <w:left w:val="none" w:sz="0" w:space="15" w:color="auto"/>
                <w:right w:val="none" w:sz="0" w:space="15" w:color="auto"/>
              </w:pBdr>
              <w:spacing w:line="360" w:lineRule="auto"/>
              <w:ind w:right="300"/>
              <w:rPr>
                <w:rStyle w:val="divdocumentright-boxdatetablesinglecolumn"/>
                <w:rFonts w:ascii="Century Gothic" w:eastAsia="Century Gothic" w:hAnsi="Century Gothic"/>
                <w:sz w:val="18"/>
              </w:rPr>
            </w:pPr>
            <w:r>
              <w:rPr>
                <w:rStyle w:val="divdocumentright-boxdatetablesinglecolumn"/>
                <w:rFonts w:ascii="Century Gothic" w:eastAsia="Century Gothic" w:hAnsi="Century Gothic"/>
                <w:sz w:val="18"/>
              </w:rPr>
              <w:t xml:space="preserve">       </w:t>
            </w:r>
            <w:r w:rsidR="00213E70" w:rsidRPr="005638AF">
              <w:rPr>
                <w:rStyle w:val="divdocumentright-boxdatetablesinglecolumn"/>
                <w:rFonts w:ascii="Century Gothic" w:eastAsia="Century Gothic" w:hAnsi="Century Gothic"/>
                <w:sz w:val="18"/>
              </w:rPr>
              <w:sym w:font="Century Gothic" w:char="F0F0"/>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41"/>
            </w:r>
            <w:r w:rsidR="00213E70" w:rsidRPr="005638AF">
              <w:rPr>
                <w:rStyle w:val="divdocumentright-boxdatetablesinglecolumn"/>
                <w:rFonts w:ascii="Century Gothic" w:eastAsia="Century Gothic" w:hAnsi="Century Gothic"/>
                <w:sz w:val="18"/>
              </w:rPr>
              <w:sym w:font="Century Gothic" w:char="0062"/>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79"/>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D"/>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0"/>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66"/>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68"/>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70"/>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7"/>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8"/>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66"/>
            </w:r>
            <w:r w:rsidR="00213E70" w:rsidRPr="005638AF">
              <w:rPr>
                <w:rStyle w:val="divdocumentright-boxdatetablesinglecolumn"/>
                <w:rFonts w:ascii="Century Gothic" w:eastAsia="Century Gothic" w:hAnsi="Century Gothic"/>
                <w:sz w:val="18"/>
              </w:rPr>
              <w:sym w:font="Century Gothic" w:char="0066"/>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4"/>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3"/>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2E"/>
            </w:r>
            <w:r>
              <w:rPr>
                <w:rStyle w:val="divdocumentright-boxdatetablesinglecolumn"/>
                <w:rFonts w:ascii="Century Gothic" w:eastAsia="Century Gothic" w:hAnsi="Century Gothic"/>
                <w:sz w:val="18"/>
              </w:rPr>
              <w:t xml:space="preserve">  </w:t>
            </w:r>
          </w:p>
          <w:p w:rsidR="00EE23E7" w:rsidRPr="005638AF" w:rsidRDefault="005638AF" w:rsidP="005638AF">
            <w:pPr>
              <w:pStyle w:val="p"/>
              <w:pBdr>
                <w:left w:val="none" w:sz="0" w:space="15" w:color="auto"/>
                <w:right w:val="none" w:sz="0" w:space="15" w:color="auto"/>
              </w:pBdr>
              <w:spacing w:line="360" w:lineRule="auto"/>
              <w:ind w:right="300"/>
              <w:rPr>
                <w:rStyle w:val="divdocumentright-boxdatetablesinglecolumn"/>
                <w:rFonts w:ascii="Century Gothic" w:eastAsia="Century Gothic" w:hAnsi="Century Gothic"/>
                <w:sz w:val="18"/>
              </w:rPr>
            </w:pPr>
            <w:r>
              <w:rPr>
                <w:rStyle w:val="divdocumentright-boxdatetablesinglecolumn"/>
                <w:rFonts w:ascii="Century Gothic" w:eastAsia="Century Gothic" w:hAnsi="Century Gothic"/>
                <w:sz w:val="18"/>
              </w:rPr>
              <w:t xml:space="preserve">       </w:t>
            </w:r>
            <w:r w:rsidR="00213E70" w:rsidRPr="005638AF">
              <w:rPr>
                <w:rStyle w:val="divdocumentright-boxdatetablesinglecolumn"/>
                <w:rFonts w:ascii="Century Gothic" w:eastAsia="Century Gothic" w:hAnsi="Century Gothic"/>
                <w:sz w:val="18"/>
              </w:rPr>
              <w:sym w:font="Century Gothic" w:char="F0F0"/>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53"/>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6"/>
            </w:r>
            <w:r w:rsidR="00213E70" w:rsidRPr="005638AF">
              <w:rPr>
                <w:rStyle w:val="divdocumentright-boxdatetablesinglecolumn"/>
                <w:rFonts w:ascii="Century Gothic" w:eastAsia="Century Gothic" w:hAnsi="Century Gothic"/>
                <w:sz w:val="18"/>
              </w:rPr>
              <w:sym w:font="Century Gothic" w:char="002D"/>
            </w:r>
            <w:r w:rsidR="00213E70" w:rsidRPr="005638AF">
              <w:rPr>
                <w:rStyle w:val="divdocumentright-boxdatetablesinglecolumn"/>
                <w:rFonts w:ascii="Century Gothic" w:eastAsia="Century Gothic" w:hAnsi="Century Gothic"/>
                <w:sz w:val="18"/>
              </w:rPr>
              <w:sym w:font="Century Gothic" w:char="006D"/>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76"/>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4"/>
            </w:r>
            <w:r w:rsidR="00213E70" w:rsidRPr="005638AF">
              <w:rPr>
                <w:rStyle w:val="divdocumentright-boxdatetablesinglecolumn"/>
                <w:rFonts w:ascii="Century Gothic" w:eastAsia="Century Gothic" w:hAnsi="Century Gothic"/>
                <w:sz w:val="18"/>
              </w:rPr>
              <w:sym w:font="Century Gothic" w:char="002C"/>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1"/>
            </w:r>
            <w:r w:rsidR="00213E70" w:rsidRPr="005638AF">
              <w:rPr>
                <w:rStyle w:val="divdocumentright-boxdatetablesinglecolumn"/>
                <w:rFonts w:ascii="Century Gothic" w:eastAsia="Century Gothic" w:hAnsi="Century Gothic"/>
                <w:sz w:val="18"/>
              </w:rPr>
              <w:sym w:font="Century Gothic" w:char="0075"/>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3"/>
            </w:r>
            <w:r w:rsidR="00213E70" w:rsidRPr="005638AF">
              <w:rPr>
                <w:rStyle w:val="divdocumentright-boxdatetablesinglecolumn"/>
                <w:rFonts w:ascii="Century Gothic" w:eastAsia="Century Gothic" w:hAnsi="Century Gothic"/>
                <w:sz w:val="18"/>
              </w:rPr>
              <w:sym w:font="Century Gothic" w:char="006B"/>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2C"/>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6D"/>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7"/>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B"/>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4"/>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8"/>
            </w:r>
            <w:r w:rsidR="00213E70" w:rsidRPr="005638AF">
              <w:rPr>
                <w:rStyle w:val="divdocumentright-boxdatetablesinglecolumn"/>
                <w:rFonts w:ascii="Century Gothic" w:eastAsia="Century Gothic" w:hAnsi="Century Gothic"/>
                <w:sz w:val="18"/>
              </w:rPr>
              <w:sym w:font="Century Gothic" w:char="0061"/>
            </w:r>
            <w:r w:rsidR="00213E70" w:rsidRPr="005638AF">
              <w:rPr>
                <w:rStyle w:val="divdocumentright-boxdatetablesinglecolumn"/>
                <w:rFonts w:ascii="Century Gothic" w:eastAsia="Century Gothic" w:hAnsi="Century Gothic"/>
                <w:sz w:val="18"/>
              </w:rPr>
              <w:sym w:font="Century Gothic" w:char="0076"/>
            </w:r>
            <w:r w:rsidR="00213E70" w:rsidRPr="005638AF">
              <w:rPr>
                <w:rStyle w:val="divdocumentright-boxdatetablesinglecolumn"/>
                <w:rFonts w:ascii="Century Gothic" w:eastAsia="Century Gothic" w:hAnsi="Century Gothic"/>
                <w:sz w:val="18"/>
              </w:rPr>
              <w:sym w:font="Century Gothic" w:char="0069"/>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7"/>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B"/>
            </w:r>
            <w:r w:rsidR="00213E70" w:rsidRPr="005638AF">
              <w:rPr>
                <w:rStyle w:val="divdocumentright-boxdatetablesinglecolumn"/>
                <w:rFonts w:ascii="Century Gothic" w:eastAsia="Century Gothic" w:hAnsi="Century Gothic"/>
                <w:sz w:val="18"/>
              </w:rPr>
              <w:sym w:font="Century Gothic" w:char="006E"/>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77"/>
            </w:r>
            <w:r w:rsidR="00213E70" w:rsidRPr="005638AF">
              <w:rPr>
                <w:rStyle w:val="divdocumentright-boxdatetablesinglecolumn"/>
                <w:rFonts w:ascii="Century Gothic" w:eastAsia="Century Gothic" w:hAnsi="Century Gothic"/>
                <w:sz w:val="18"/>
              </w:rPr>
              <w:sym w:font="Century Gothic" w:char="006C"/>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64"/>
            </w:r>
            <w:r w:rsidR="00213E70" w:rsidRPr="005638AF">
              <w:rPr>
                <w:rStyle w:val="divdocumentright-boxdatetablesinglecolumn"/>
                <w:rFonts w:ascii="Century Gothic" w:eastAsia="Century Gothic" w:hAnsi="Century Gothic"/>
                <w:sz w:val="18"/>
              </w:rPr>
              <w:sym w:font="Century Gothic" w:char="0067"/>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66"/>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4"/>
            </w:r>
            <w:r w:rsidR="00213E70" w:rsidRPr="005638AF">
              <w:rPr>
                <w:rStyle w:val="divdocumentright-boxdatetablesinglecolumn"/>
                <w:rFonts w:ascii="Century Gothic" w:eastAsia="Century Gothic" w:hAnsi="Century Gothic"/>
                <w:sz w:val="18"/>
              </w:rPr>
              <w:sym w:font="Century Gothic" w:char="0068"/>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20"/>
            </w:r>
            <w:r w:rsidR="00213E70" w:rsidRPr="005638AF">
              <w:rPr>
                <w:rStyle w:val="divdocumentright-boxdatetablesinglecolumn"/>
                <w:rFonts w:ascii="Century Gothic" w:eastAsia="Century Gothic" w:hAnsi="Century Gothic"/>
                <w:sz w:val="18"/>
              </w:rPr>
              <w:sym w:font="Century Gothic" w:char="0070"/>
            </w:r>
            <w:r w:rsidR="00213E70" w:rsidRPr="005638AF">
              <w:rPr>
                <w:rStyle w:val="divdocumentright-boxdatetablesinglecolumn"/>
                <w:rFonts w:ascii="Century Gothic" w:eastAsia="Century Gothic" w:hAnsi="Century Gothic"/>
                <w:sz w:val="18"/>
              </w:rPr>
              <w:sym w:font="Century Gothic" w:char="0072"/>
            </w:r>
            <w:r w:rsidR="00213E70" w:rsidRPr="005638AF">
              <w:rPr>
                <w:rStyle w:val="divdocumentright-boxdatetablesinglecolumn"/>
                <w:rFonts w:ascii="Century Gothic" w:eastAsia="Century Gothic" w:hAnsi="Century Gothic"/>
                <w:sz w:val="18"/>
              </w:rPr>
              <w:sym w:font="Century Gothic" w:char="006F"/>
            </w:r>
            <w:r w:rsidR="00213E70" w:rsidRPr="005638AF">
              <w:rPr>
                <w:rStyle w:val="divdocumentright-boxdatetablesinglecolumn"/>
                <w:rFonts w:ascii="Century Gothic" w:eastAsia="Century Gothic" w:hAnsi="Century Gothic"/>
                <w:sz w:val="18"/>
              </w:rPr>
              <w:sym w:font="Century Gothic" w:char="0063"/>
            </w:r>
            <w:r w:rsidR="00213E70" w:rsidRPr="005638AF">
              <w:rPr>
                <w:rStyle w:val="divdocumentright-boxdatetablesinglecolumn"/>
                <w:rFonts w:ascii="Century Gothic" w:eastAsia="Century Gothic" w:hAnsi="Century Gothic"/>
                <w:sz w:val="18"/>
              </w:rPr>
              <w:sym w:font="Century Gothic" w:char="0065"/>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73"/>
            </w:r>
            <w:r w:rsidR="00213E70" w:rsidRPr="005638AF">
              <w:rPr>
                <w:rStyle w:val="divdocumentright-boxdatetablesinglecolumn"/>
                <w:rFonts w:ascii="Century Gothic" w:eastAsia="Century Gothic" w:hAnsi="Century Gothic"/>
                <w:sz w:val="18"/>
              </w:rPr>
              <w:sym w:font="Century Gothic" w:char="002E"/>
            </w:r>
            <w:r w:rsidR="00213E70" w:rsidRPr="005638AF">
              <w:rPr>
                <w:rStyle w:val="divdocumentright-boxdatetablesinglecolumn"/>
                <w:rFonts w:ascii="Century Gothic" w:eastAsia="Century Gothic" w:hAnsi="Century Gothic"/>
                <w:sz w:val="18"/>
              </w:rPr>
              <w:sym w:font="Century Gothic" w:char="00A0"/>
            </w:r>
          </w:p>
          <w:p w:rsidR="00EE23E7" w:rsidRDefault="00213E7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tblGrid>
            <w:tr w:rsidR="00EE23E7" w:rsidTr="00796F00">
              <w:trPr>
                <w:trHeight w:val="323"/>
                <w:tblCellSpacing w:w="0" w:type="dxa"/>
              </w:trPr>
              <w:tc>
                <w:tcPr>
                  <w:tcW w:w="5000" w:type="pct"/>
                  <w:shd w:val="clear" w:color="auto" w:fill="FFFFFF"/>
                  <w:tcMar>
                    <w:top w:w="60" w:type="dxa"/>
                    <w:left w:w="300" w:type="dxa"/>
                    <w:bottom w:w="60" w:type="dxa"/>
                    <w:right w:w="300" w:type="dxa"/>
                  </w:tcMar>
                  <w:vAlign w:val="bottom"/>
                </w:tcPr>
                <w:p w:rsidR="00EE23E7" w:rsidRDefault="00213E70" w:rsidP="00675FD7">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00" w:lineRule="atLeast"/>
                    <w:ind w:right="900"/>
                    <w:rPr>
                      <w:rStyle w:val="divdocumentleft-boxdivsectiontitle"/>
                      <w:rFonts w:ascii="Century Gothic" w:eastAsia="Century Gothic" w:hAnsi="Century Gothic" w:cs="Century Gothic"/>
                      <w:b/>
                      <w:bCs/>
                      <w:color w:val="002E58"/>
                      <w:shd w:val="clear" w:color="auto" w:fill="auto"/>
                    </w:rPr>
                  </w:pPr>
                  <w:r>
                    <w:rPr>
                      <w:rStyle w:val="divdocumentleft-boxdivsectiontitle"/>
                      <w:rFonts w:ascii="Century Gothic" w:eastAsia="Century Gothic" w:hAnsi="Century Gothic" w:cs="Century Gothic"/>
                      <w:b/>
                      <w:bCs/>
                      <w:color w:val="002E58"/>
                      <w:shd w:val="clear" w:color="auto" w:fill="auto"/>
                    </w:rPr>
                    <w:t>Awards / Achievements</w:t>
                  </w:r>
                </w:p>
              </w:tc>
            </w:tr>
          </w:tbl>
          <w:p w:rsidR="00EE23E7" w:rsidRDefault="00213E7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EE23E7" w:rsidRPr="00455C8B" w:rsidRDefault="00455C8B" w:rsidP="00455C8B">
            <w:pPr>
              <w:pStyle w:val="p"/>
              <w:pBdr>
                <w:left w:val="none" w:sz="0" w:space="15" w:color="auto"/>
                <w:right w:val="none" w:sz="0" w:space="15" w:color="auto"/>
              </w:pBdr>
              <w:spacing w:line="360" w:lineRule="auto"/>
              <w:ind w:right="300"/>
              <w:rPr>
                <w:rStyle w:val="divdocumentright-boxdatetablesinglecolumn"/>
                <w:rFonts w:ascii="Century Gothic" w:eastAsia="Century Gothic" w:hAnsi="Century Gothic"/>
                <w:sz w:val="18"/>
              </w:rPr>
            </w:pPr>
            <w:r>
              <w:rPr>
                <w:rStyle w:val="divdocumentright-boxdatetablesinglecolumn"/>
                <w:rFonts w:ascii="Century Gothic" w:eastAsia="Century Gothic" w:hAnsi="Century Gothic"/>
                <w:sz w:val="18"/>
              </w:rPr>
              <w:t xml:space="preserve">       </w:t>
            </w:r>
            <w:r w:rsidR="00213E70" w:rsidRPr="00455C8B">
              <w:rPr>
                <w:rStyle w:val="divdocumentright-boxdatetablesinglecolumn"/>
                <w:rFonts w:ascii="Century Gothic" w:eastAsia="Century Gothic" w:hAnsi="Century Gothic"/>
                <w:sz w:val="18"/>
              </w:rPr>
              <w:sym w:font="Century Gothic" w:char="F0D8"/>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43"/>
            </w:r>
            <w:r w:rsidR="00213E70" w:rsidRPr="00455C8B">
              <w:rPr>
                <w:rStyle w:val="divdocumentright-boxdatetablesinglecolumn"/>
                <w:rFonts w:ascii="Century Gothic" w:eastAsia="Century Gothic" w:hAnsi="Century Gothic"/>
                <w:sz w:val="18"/>
              </w:rPr>
              <w:sym w:font="Century Gothic" w:char="006C"/>
            </w:r>
            <w:r w:rsidR="00213E70" w:rsidRPr="00455C8B">
              <w:rPr>
                <w:rStyle w:val="divdocumentright-boxdatetablesinglecolumn"/>
                <w:rFonts w:ascii="Century Gothic" w:eastAsia="Century Gothic" w:hAnsi="Century Gothic"/>
                <w:sz w:val="18"/>
              </w:rPr>
              <w:sym w:font="Century Gothic" w:char="0069"/>
            </w:r>
            <w:r w:rsidR="00213E70" w:rsidRPr="00455C8B">
              <w:rPr>
                <w:rStyle w:val="divdocumentright-boxdatetablesinglecolumn"/>
                <w:rFonts w:ascii="Century Gothic" w:eastAsia="Century Gothic" w:hAnsi="Century Gothic"/>
                <w:sz w:val="18"/>
              </w:rPr>
              <w:sym w:font="Century Gothic" w:char="0065"/>
            </w:r>
            <w:r w:rsidR="00213E70" w:rsidRPr="00455C8B">
              <w:rPr>
                <w:rStyle w:val="divdocumentright-boxdatetablesinglecolumn"/>
                <w:rFonts w:ascii="Century Gothic" w:eastAsia="Century Gothic" w:hAnsi="Century Gothic"/>
                <w:sz w:val="18"/>
              </w:rPr>
              <w:sym w:font="Century Gothic" w:char="006E"/>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73"/>
            </w:r>
            <w:r w:rsidR="00213E70" w:rsidRPr="00455C8B">
              <w:rPr>
                <w:rStyle w:val="divdocumentright-boxdatetablesinglecolumn"/>
                <w:rFonts w:ascii="Century Gothic" w:eastAsia="Century Gothic" w:hAnsi="Century Gothic"/>
                <w:sz w:val="18"/>
              </w:rPr>
              <w:sym w:font="Century Gothic" w:char="0061"/>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69"/>
            </w:r>
            <w:r w:rsidR="00213E70" w:rsidRPr="00455C8B">
              <w:rPr>
                <w:rStyle w:val="divdocumentright-boxdatetablesinglecolumn"/>
                <w:rFonts w:ascii="Century Gothic" w:eastAsia="Century Gothic" w:hAnsi="Century Gothic"/>
                <w:sz w:val="18"/>
              </w:rPr>
              <w:sym w:font="Century Gothic" w:char="0073"/>
            </w:r>
            <w:r w:rsidR="00213E70" w:rsidRPr="00455C8B">
              <w:rPr>
                <w:rStyle w:val="divdocumentright-boxdatetablesinglecolumn"/>
                <w:rFonts w:ascii="Century Gothic" w:eastAsia="Century Gothic" w:hAnsi="Century Gothic"/>
                <w:sz w:val="18"/>
              </w:rPr>
              <w:sym w:font="Century Gothic" w:char="0066"/>
            </w:r>
            <w:r w:rsidR="00213E70" w:rsidRPr="00455C8B">
              <w:rPr>
                <w:rStyle w:val="divdocumentright-boxdatetablesinglecolumn"/>
                <w:rFonts w:ascii="Century Gothic" w:eastAsia="Century Gothic" w:hAnsi="Century Gothic"/>
                <w:sz w:val="18"/>
              </w:rPr>
              <w:sym w:font="Century Gothic" w:char="0061"/>
            </w:r>
            <w:r w:rsidR="00213E70" w:rsidRPr="00455C8B">
              <w:rPr>
                <w:rStyle w:val="divdocumentright-boxdatetablesinglecolumn"/>
                <w:rFonts w:ascii="Century Gothic" w:eastAsia="Century Gothic" w:hAnsi="Century Gothic"/>
                <w:sz w:val="18"/>
              </w:rPr>
              <w:sym w:font="Century Gothic" w:char="0063"/>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69"/>
            </w:r>
            <w:r w:rsidR="00213E70" w:rsidRPr="00455C8B">
              <w:rPr>
                <w:rStyle w:val="divdocumentright-boxdatetablesinglecolumn"/>
                <w:rFonts w:ascii="Century Gothic" w:eastAsia="Century Gothic" w:hAnsi="Century Gothic"/>
                <w:sz w:val="18"/>
              </w:rPr>
              <w:sym w:font="Century Gothic" w:char="006F"/>
            </w:r>
            <w:r w:rsidR="00213E70" w:rsidRPr="00455C8B">
              <w:rPr>
                <w:rStyle w:val="divdocumentright-boxdatetablesinglecolumn"/>
                <w:rFonts w:ascii="Century Gothic" w:eastAsia="Century Gothic" w:hAnsi="Century Gothic"/>
                <w:sz w:val="18"/>
              </w:rPr>
              <w:sym w:font="Century Gothic" w:char="006E"/>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41"/>
            </w:r>
            <w:r w:rsidR="00213E70" w:rsidRPr="00455C8B">
              <w:rPr>
                <w:rStyle w:val="divdocumentright-boxdatetablesinglecolumn"/>
                <w:rFonts w:ascii="Century Gothic" w:eastAsia="Century Gothic" w:hAnsi="Century Gothic"/>
                <w:sz w:val="18"/>
              </w:rPr>
              <w:sym w:font="Century Gothic" w:char="0077"/>
            </w:r>
            <w:r w:rsidR="00213E70" w:rsidRPr="00455C8B">
              <w:rPr>
                <w:rStyle w:val="divdocumentright-boxdatetablesinglecolumn"/>
                <w:rFonts w:ascii="Century Gothic" w:eastAsia="Century Gothic" w:hAnsi="Century Gothic"/>
                <w:sz w:val="18"/>
              </w:rPr>
              <w:sym w:font="Century Gothic" w:char="0061"/>
            </w:r>
            <w:r w:rsidR="00213E70" w:rsidRPr="00455C8B">
              <w:rPr>
                <w:rStyle w:val="divdocumentright-boxdatetablesinglecolumn"/>
                <w:rFonts w:ascii="Century Gothic" w:eastAsia="Century Gothic" w:hAnsi="Century Gothic"/>
                <w:sz w:val="18"/>
              </w:rPr>
              <w:sym w:font="Century Gothic" w:char="0072"/>
            </w:r>
            <w:r w:rsidR="00213E70" w:rsidRPr="00455C8B">
              <w:rPr>
                <w:rStyle w:val="divdocumentright-boxdatetablesinglecolumn"/>
                <w:rFonts w:ascii="Century Gothic" w:eastAsia="Century Gothic" w:hAnsi="Century Gothic"/>
                <w:sz w:val="18"/>
              </w:rPr>
              <w:sym w:font="Century Gothic" w:char="0064"/>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66"/>
            </w:r>
            <w:r w:rsidR="00213E70" w:rsidRPr="00455C8B">
              <w:rPr>
                <w:rStyle w:val="divdocumentright-boxdatetablesinglecolumn"/>
                <w:rFonts w:ascii="Century Gothic" w:eastAsia="Century Gothic" w:hAnsi="Century Gothic"/>
                <w:sz w:val="18"/>
              </w:rPr>
              <w:sym w:font="Century Gothic" w:char="006F"/>
            </w:r>
            <w:r w:rsidR="00213E70" w:rsidRPr="00455C8B">
              <w:rPr>
                <w:rStyle w:val="divdocumentright-boxdatetablesinglecolumn"/>
                <w:rFonts w:ascii="Century Gothic" w:eastAsia="Century Gothic" w:hAnsi="Century Gothic"/>
                <w:sz w:val="18"/>
              </w:rPr>
              <w:sym w:font="Century Gothic" w:char="0072"/>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68"/>
            </w:r>
            <w:r w:rsidR="00213E70" w:rsidRPr="00455C8B">
              <w:rPr>
                <w:rStyle w:val="divdocumentright-boxdatetablesinglecolumn"/>
                <w:rFonts w:ascii="Century Gothic" w:eastAsia="Century Gothic" w:hAnsi="Century Gothic"/>
                <w:sz w:val="18"/>
              </w:rPr>
              <w:sym w:font="Century Gothic" w:char="0065"/>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62"/>
            </w:r>
            <w:r w:rsidR="00213E70" w:rsidRPr="00455C8B">
              <w:rPr>
                <w:rStyle w:val="divdocumentright-boxdatetablesinglecolumn"/>
                <w:rFonts w:ascii="Century Gothic" w:eastAsia="Century Gothic" w:hAnsi="Century Gothic"/>
                <w:sz w:val="18"/>
              </w:rPr>
              <w:sym w:font="Century Gothic" w:char="0065"/>
            </w:r>
            <w:r w:rsidR="00213E70" w:rsidRPr="00455C8B">
              <w:rPr>
                <w:rStyle w:val="divdocumentright-boxdatetablesinglecolumn"/>
                <w:rFonts w:ascii="Century Gothic" w:eastAsia="Century Gothic" w:hAnsi="Century Gothic"/>
                <w:sz w:val="18"/>
              </w:rPr>
              <w:sym w:font="Century Gothic" w:char="0073"/>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71"/>
            </w:r>
            <w:r w:rsidR="00213E70" w:rsidRPr="00455C8B">
              <w:rPr>
                <w:rStyle w:val="divdocumentright-boxdatetablesinglecolumn"/>
                <w:rFonts w:ascii="Century Gothic" w:eastAsia="Century Gothic" w:hAnsi="Century Gothic"/>
                <w:sz w:val="18"/>
              </w:rPr>
              <w:sym w:font="Century Gothic" w:char="0075"/>
            </w:r>
            <w:r w:rsidR="00213E70" w:rsidRPr="00455C8B">
              <w:rPr>
                <w:rStyle w:val="divdocumentright-boxdatetablesinglecolumn"/>
                <w:rFonts w:ascii="Century Gothic" w:eastAsia="Century Gothic" w:hAnsi="Century Gothic"/>
                <w:sz w:val="18"/>
              </w:rPr>
              <w:sym w:font="Century Gothic" w:char="0061"/>
            </w:r>
            <w:r w:rsidR="00213E70" w:rsidRPr="00455C8B">
              <w:rPr>
                <w:rStyle w:val="divdocumentright-boxdatetablesinglecolumn"/>
                <w:rFonts w:ascii="Century Gothic" w:eastAsia="Century Gothic" w:hAnsi="Century Gothic"/>
                <w:sz w:val="18"/>
              </w:rPr>
              <w:sym w:font="Century Gothic" w:char="006C"/>
            </w:r>
            <w:r w:rsidR="00213E70" w:rsidRPr="00455C8B">
              <w:rPr>
                <w:rStyle w:val="divdocumentright-boxdatetablesinglecolumn"/>
                <w:rFonts w:ascii="Century Gothic" w:eastAsia="Century Gothic" w:hAnsi="Century Gothic"/>
                <w:sz w:val="18"/>
              </w:rPr>
              <w:sym w:font="Century Gothic" w:char="0069"/>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79"/>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69"/>
            </w:r>
            <w:r w:rsidR="00213E70" w:rsidRPr="00455C8B">
              <w:rPr>
                <w:rStyle w:val="divdocumentright-boxdatetablesinglecolumn"/>
                <w:rFonts w:ascii="Century Gothic" w:eastAsia="Century Gothic" w:hAnsi="Century Gothic"/>
                <w:sz w:val="18"/>
              </w:rPr>
              <w:sym w:font="Century Gothic" w:char="006E"/>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70"/>
            </w:r>
            <w:r w:rsidR="00213E70" w:rsidRPr="00455C8B">
              <w:rPr>
                <w:rStyle w:val="divdocumentright-boxdatetablesinglecolumn"/>
                <w:rFonts w:ascii="Century Gothic" w:eastAsia="Century Gothic" w:hAnsi="Century Gothic"/>
                <w:sz w:val="18"/>
              </w:rPr>
              <w:sym w:font="Century Gothic" w:char="0072"/>
            </w:r>
            <w:r w:rsidR="00213E70" w:rsidRPr="00455C8B">
              <w:rPr>
                <w:rStyle w:val="divdocumentright-boxdatetablesinglecolumn"/>
                <w:rFonts w:ascii="Century Gothic" w:eastAsia="Century Gothic" w:hAnsi="Century Gothic"/>
                <w:sz w:val="18"/>
              </w:rPr>
              <w:sym w:font="Century Gothic" w:char="006F"/>
            </w:r>
            <w:r w:rsidR="00213E70" w:rsidRPr="00455C8B">
              <w:rPr>
                <w:rStyle w:val="divdocumentright-boxdatetablesinglecolumn"/>
                <w:rFonts w:ascii="Century Gothic" w:eastAsia="Century Gothic" w:hAnsi="Century Gothic"/>
                <w:sz w:val="18"/>
              </w:rPr>
              <w:sym w:font="Century Gothic" w:char="0064"/>
            </w:r>
            <w:r w:rsidR="00213E70" w:rsidRPr="00455C8B">
              <w:rPr>
                <w:rStyle w:val="divdocumentright-boxdatetablesinglecolumn"/>
                <w:rFonts w:ascii="Century Gothic" w:eastAsia="Century Gothic" w:hAnsi="Century Gothic"/>
                <w:sz w:val="18"/>
              </w:rPr>
              <w:sym w:font="Century Gothic" w:char="0075"/>
            </w:r>
            <w:r w:rsidR="00213E70" w:rsidRPr="00455C8B">
              <w:rPr>
                <w:rStyle w:val="divdocumentright-boxdatetablesinglecolumn"/>
                <w:rFonts w:ascii="Century Gothic" w:eastAsia="Century Gothic" w:hAnsi="Century Gothic"/>
                <w:sz w:val="18"/>
              </w:rPr>
              <w:sym w:font="Century Gothic" w:char="0063"/>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69"/>
            </w:r>
            <w:r w:rsidR="00213E70" w:rsidRPr="00455C8B">
              <w:rPr>
                <w:rStyle w:val="divdocumentright-boxdatetablesinglecolumn"/>
                <w:rFonts w:ascii="Century Gothic" w:eastAsia="Century Gothic" w:hAnsi="Century Gothic"/>
                <w:sz w:val="18"/>
              </w:rPr>
              <w:sym w:font="Century Gothic" w:char="006F"/>
            </w:r>
            <w:r w:rsidR="00213E70" w:rsidRPr="00455C8B">
              <w:rPr>
                <w:rStyle w:val="divdocumentright-boxdatetablesinglecolumn"/>
                <w:rFonts w:ascii="Century Gothic" w:eastAsia="Century Gothic" w:hAnsi="Century Gothic"/>
                <w:sz w:val="18"/>
              </w:rPr>
              <w:sym w:font="Century Gothic" w:char="006E"/>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66"/>
            </w:r>
            <w:r w:rsidR="00213E70" w:rsidRPr="00455C8B">
              <w:rPr>
                <w:rStyle w:val="divdocumentright-boxdatetablesinglecolumn"/>
                <w:rFonts w:ascii="Century Gothic" w:eastAsia="Century Gothic" w:hAnsi="Century Gothic"/>
                <w:sz w:val="18"/>
              </w:rPr>
              <w:sym w:font="Century Gothic" w:char="0072"/>
            </w:r>
            <w:r w:rsidR="00213E70" w:rsidRPr="00455C8B">
              <w:rPr>
                <w:rStyle w:val="divdocumentright-boxdatetablesinglecolumn"/>
                <w:rFonts w:ascii="Century Gothic" w:eastAsia="Century Gothic" w:hAnsi="Century Gothic"/>
                <w:sz w:val="18"/>
              </w:rPr>
              <w:sym w:font="Century Gothic" w:char="006F"/>
            </w:r>
            <w:r w:rsidR="00213E70" w:rsidRPr="00455C8B">
              <w:rPr>
                <w:rStyle w:val="divdocumentright-boxdatetablesinglecolumn"/>
                <w:rFonts w:ascii="Century Gothic" w:eastAsia="Century Gothic" w:hAnsi="Century Gothic"/>
                <w:sz w:val="18"/>
              </w:rPr>
              <w:sym w:font="Century Gothic" w:char="006D"/>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68"/>
            </w:r>
            <w:r w:rsidR="00213E70" w:rsidRPr="00455C8B">
              <w:rPr>
                <w:rStyle w:val="divdocumentright-boxdatetablesinglecolumn"/>
                <w:rFonts w:ascii="Century Gothic" w:eastAsia="Century Gothic" w:hAnsi="Century Gothic"/>
                <w:sz w:val="18"/>
              </w:rPr>
              <w:sym w:font="Century Gothic" w:char="0065"/>
            </w:r>
            <w:r w:rsidR="00213E70" w:rsidRPr="00455C8B">
              <w:rPr>
                <w:rStyle w:val="divdocumentright-boxdatetablesinglecolumn"/>
                <w:rFonts w:ascii="Century Gothic" w:eastAsia="Century Gothic" w:hAnsi="Century Gothic"/>
                <w:sz w:val="18"/>
              </w:rPr>
              <w:sym w:font="Century Gothic" w:char="0020"/>
            </w:r>
            <w:r w:rsidR="00213E70" w:rsidRPr="00455C8B">
              <w:rPr>
                <w:rStyle w:val="divdocumentright-boxdatetablesinglecolumn"/>
                <w:rFonts w:ascii="Century Gothic" w:eastAsia="Century Gothic" w:hAnsi="Century Gothic"/>
                <w:sz w:val="18"/>
              </w:rPr>
              <w:sym w:font="Century Gothic" w:char="0063"/>
            </w:r>
            <w:r w:rsidR="00213E70" w:rsidRPr="00455C8B">
              <w:rPr>
                <w:rStyle w:val="divdocumentright-boxdatetablesinglecolumn"/>
                <w:rFonts w:ascii="Century Gothic" w:eastAsia="Century Gothic" w:hAnsi="Century Gothic"/>
                <w:sz w:val="18"/>
              </w:rPr>
              <w:sym w:font="Century Gothic" w:char="006C"/>
            </w:r>
            <w:r w:rsidR="00213E70" w:rsidRPr="00455C8B">
              <w:rPr>
                <w:rStyle w:val="divdocumentright-boxdatetablesinglecolumn"/>
                <w:rFonts w:ascii="Century Gothic" w:eastAsia="Century Gothic" w:hAnsi="Century Gothic"/>
                <w:sz w:val="18"/>
              </w:rPr>
              <w:sym w:font="Century Gothic" w:char="0069"/>
            </w:r>
            <w:r w:rsidR="00213E70" w:rsidRPr="00455C8B">
              <w:rPr>
                <w:rStyle w:val="divdocumentright-boxdatetablesinglecolumn"/>
                <w:rFonts w:ascii="Century Gothic" w:eastAsia="Century Gothic" w:hAnsi="Century Gothic"/>
                <w:sz w:val="18"/>
              </w:rPr>
              <w:sym w:font="Century Gothic" w:char="0065"/>
            </w:r>
            <w:r w:rsidR="00213E70" w:rsidRPr="00455C8B">
              <w:rPr>
                <w:rStyle w:val="divdocumentright-boxdatetablesinglecolumn"/>
                <w:rFonts w:ascii="Century Gothic" w:eastAsia="Century Gothic" w:hAnsi="Century Gothic"/>
                <w:sz w:val="18"/>
              </w:rPr>
              <w:sym w:font="Century Gothic" w:char="006E"/>
            </w:r>
            <w:r w:rsidR="00213E70" w:rsidRPr="00455C8B">
              <w:rPr>
                <w:rStyle w:val="divdocumentright-boxdatetablesinglecolumn"/>
                <w:rFonts w:ascii="Century Gothic" w:eastAsia="Century Gothic" w:hAnsi="Century Gothic"/>
                <w:sz w:val="18"/>
              </w:rPr>
              <w:sym w:font="Century Gothic" w:char="0074"/>
            </w:r>
            <w:r w:rsidR="00213E70" w:rsidRPr="00455C8B">
              <w:rPr>
                <w:rStyle w:val="divdocumentright-boxdatetablesinglecolumn"/>
                <w:rFonts w:ascii="Century Gothic" w:eastAsia="Century Gothic" w:hAnsi="Century Gothic"/>
                <w:sz w:val="18"/>
              </w:rPr>
              <w:sym w:font="Century Gothic" w:char="0073"/>
            </w:r>
            <w:r w:rsidR="00213E70" w:rsidRPr="00455C8B">
              <w:rPr>
                <w:rStyle w:val="divdocumentright-boxdatetablesinglecolumn"/>
                <w:rFonts w:ascii="Century Gothic" w:eastAsia="Century Gothic" w:hAnsi="Century Gothic"/>
                <w:sz w:val="18"/>
              </w:rPr>
              <w:sym w:font="Century Gothic" w:char="002E"/>
            </w:r>
          </w:p>
          <w:p w:rsidR="001D0505" w:rsidRDefault="00455C8B" w:rsidP="001D0505">
            <w:pPr>
              <w:pStyle w:val="p"/>
              <w:spacing w:line="276" w:lineRule="auto"/>
              <w:ind w:right="300"/>
              <w:rPr>
                <w:rStyle w:val="divdocumentright-boxdatetablesinglecolumn"/>
                <w:rFonts w:ascii="Century Gothic" w:eastAsia="Century Gothic" w:hAnsi="Century Gothic"/>
                <w:sz w:val="18"/>
              </w:rPr>
            </w:pPr>
            <w:r>
              <w:rPr>
                <w:rStyle w:val="divdocumentright-boxdatetablesinglecolumn"/>
                <w:rFonts w:ascii="Century Gothic" w:eastAsia="Century Gothic" w:hAnsi="Century Gothic"/>
                <w:sz w:val="18"/>
              </w:rPr>
              <w:t xml:space="preserve">       </w:t>
            </w:r>
            <w:r w:rsidR="00213E70" w:rsidRPr="001D0505">
              <w:rPr>
                <w:rStyle w:val="divdocumentright-boxdatetablesinglecolumn"/>
                <w:rFonts w:ascii="Century Gothic" w:eastAsia="Century Gothic" w:hAnsi="Century Gothic"/>
                <w:sz w:val="18"/>
              </w:rPr>
              <w:sym w:font="Century Gothic" w:char="F0D8"/>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48"/>
            </w:r>
            <w:r w:rsidR="00213E70" w:rsidRPr="001D0505">
              <w:rPr>
                <w:rStyle w:val="divdocumentright-boxdatetablesinglecolumn"/>
                <w:rFonts w:ascii="Century Gothic" w:eastAsia="Century Gothic" w:hAnsi="Century Gothic"/>
                <w:sz w:val="18"/>
              </w:rPr>
              <w:sym w:font="Century Gothic" w:char="0061"/>
            </w:r>
            <w:r w:rsidR="00213E70" w:rsidRPr="001D0505">
              <w:rPr>
                <w:rStyle w:val="divdocumentright-boxdatetablesinglecolumn"/>
                <w:rFonts w:ascii="Century Gothic" w:eastAsia="Century Gothic" w:hAnsi="Century Gothic"/>
                <w:sz w:val="18"/>
              </w:rPr>
              <w:sym w:font="Century Gothic" w:char="0076"/>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62"/>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6E"/>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72"/>
            </w:r>
            <w:r w:rsidR="00213E70" w:rsidRPr="001D0505">
              <w:rPr>
                <w:rStyle w:val="divdocumentright-boxdatetablesinglecolumn"/>
                <w:rFonts w:ascii="Century Gothic" w:eastAsia="Century Gothic" w:hAnsi="Century Gothic"/>
                <w:sz w:val="18"/>
              </w:rPr>
              <w:sym w:font="Century Gothic" w:char="0061"/>
            </w:r>
            <w:r w:rsidR="00213E70" w:rsidRPr="001D0505">
              <w:rPr>
                <w:rStyle w:val="divdocumentright-boxdatetablesinglecolumn"/>
                <w:rFonts w:ascii="Century Gothic" w:eastAsia="Century Gothic" w:hAnsi="Century Gothic"/>
                <w:sz w:val="18"/>
              </w:rPr>
              <w:sym w:font="Century Gothic" w:char="0074"/>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64"/>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61"/>
            </w:r>
            <w:r w:rsidR="00213E70" w:rsidRPr="001D0505">
              <w:rPr>
                <w:rStyle w:val="divdocumentright-boxdatetablesinglecolumn"/>
                <w:rFonts w:ascii="Century Gothic" w:eastAsia="Century Gothic" w:hAnsi="Century Gothic"/>
                <w:sz w:val="18"/>
              </w:rPr>
              <w:sym w:font="Century Gothic" w:char="0073"/>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45"/>
            </w:r>
            <w:r w:rsidR="00213E70" w:rsidRPr="001D0505">
              <w:rPr>
                <w:rStyle w:val="divdocumentright-boxdatetablesinglecolumn"/>
                <w:rFonts w:ascii="Century Gothic" w:eastAsia="Century Gothic" w:hAnsi="Century Gothic"/>
                <w:sz w:val="18"/>
              </w:rPr>
              <w:sym w:font="Century Gothic" w:char="0078"/>
            </w:r>
            <w:r w:rsidR="00213E70" w:rsidRPr="001D0505">
              <w:rPr>
                <w:rStyle w:val="divdocumentright-boxdatetablesinglecolumn"/>
                <w:rFonts w:ascii="Century Gothic" w:eastAsia="Century Gothic" w:hAnsi="Century Gothic"/>
                <w:sz w:val="18"/>
              </w:rPr>
              <w:sym w:font="Century Gothic" w:char="0063"/>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70"/>
            </w:r>
            <w:r w:rsidR="00213E70" w:rsidRPr="001D0505">
              <w:rPr>
                <w:rStyle w:val="divdocumentright-boxdatetablesinglecolumn"/>
                <w:rFonts w:ascii="Century Gothic" w:eastAsia="Century Gothic" w:hAnsi="Century Gothic"/>
                <w:sz w:val="18"/>
              </w:rPr>
              <w:sym w:font="Century Gothic" w:char="0074"/>
            </w:r>
            <w:r w:rsidR="00213E70" w:rsidRPr="001D0505">
              <w:rPr>
                <w:rStyle w:val="divdocumentright-boxdatetablesinglecolumn"/>
                <w:rFonts w:ascii="Century Gothic" w:eastAsia="Century Gothic" w:hAnsi="Century Gothic"/>
                <w:sz w:val="18"/>
              </w:rPr>
              <w:sym w:font="Century Gothic" w:char="0069"/>
            </w:r>
            <w:r w:rsidR="00213E70" w:rsidRPr="001D0505">
              <w:rPr>
                <w:rStyle w:val="divdocumentright-boxdatetablesinglecolumn"/>
                <w:rFonts w:ascii="Century Gothic" w:eastAsia="Century Gothic" w:hAnsi="Century Gothic"/>
                <w:sz w:val="18"/>
              </w:rPr>
              <w:sym w:font="Century Gothic" w:char="006F"/>
            </w:r>
            <w:r w:rsidR="00213E70" w:rsidRPr="001D0505">
              <w:rPr>
                <w:rStyle w:val="divdocumentright-boxdatetablesinglecolumn"/>
                <w:rFonts w:ascii="Century Gothic" w:eastAsia="Century Gothic" w:hAnsi="Century Gothic"/>
                <w:sz w:val="18"/>
              </w:rPr>
              <w:sym w:font="Century Gothic" w:char="006E"/>
            </w:r>
            <w:r w:rsidR="00213E70" w:rsidRPr="001D0505">
              <w:rPr>
                <w:rStyle w:val="divdocumentright-boxdatetablesinglecolumn"/>
                <w:rFonts w:ascii="Century Gothic" w:eastAsia="Century Gothic" w:hAnsi="Century Gothic"/>
                <w:sz w:val="18"/>
              </w:rPr>
              <w:sym w:font="Century Gothic" w:char="0061"/>
            </w:r>
            <w:r w:rsidR="00213E70" w:rsidRPr="001D0505">
              <w:rPr>
                <w:rStyle w:val="divdocumentright-boxdatetablesinglecolumn"/>
                <w:rFonts w:ascii="Century Gothic" w:eastAsia="Century Gothic" w:hAnsi="Century Gothic"/>
                <w:sz w:val="18"/>
              </w:rPr>
              <w:sym w:font="Century Gothic" w:char="006C"/>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50"/>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72"/>
            </w:r>
            <w:r w:rsidR="00213E70" w:rsidRPr="001D0505">
              <w:rPr>
                <w:rStyle w:val="divdocumentright-boxdatetablesinglecolumn"/>
                <w:rFonts w:ascii="Century Gothic" w:eastAsia="Century Gothic" w:hAnsi="Century Gothic"/>
                <w:sz w:val="18"/>
              </w:rPr>
              <w:sym w:font="Century Gothic" w:char="0066"/>
            </w:r>
            <w:r w:rsidR="00213E70" w:rsidRPr="001D0505">
              <w:rPr>
                <w:rStyle w:val="divdocumentright-boxdatetablesinglecolumn"/>
                <w:rFonts w:ascii="Century Gothic" w:eastAsia="Century Gothic" w:hAnsi="Century Gothic"/>
                <w:sz w:val="18"/>
              </w:rPr>
              <w:sym w:font="Century Gothic" w:char="006F"/>
            </w:r>
            <w:r w:rsidR="00213E70" w:rsidRPr="001D0505">
              <w:rPr>
                <w:rStyle w:val="divdocumentright-boxdatetablesinglecolumn"/>
                <w:rFonts w:ascii="Century Gothic" w:eastAsia="Century Gothic" w:hAnsi="Century Gothic"/>
                <w:sz w:val="18"/>
              </w:rPr>
              <w:sym w:font="Century Gothic" w:char="0072"/>
            </w:r>
            <w:r w:rsidR="00213E70" w:rsidRPr="001D0505">
              <w:rPr>
                <w:rStyle w:val="divdocumentright-boxdatetablesinglecolumn"/>
                <w:rFonts w:ascii="Century Gothic" w:eastAsia="Century Gothic" w:hAnsi="Century Gothic"/>
                <w:sz w:val="18"/>
              </w:rPr>
              <w:sym w:font="Century Gothic" w:char="006D"/>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72"/>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74"/>
            </w:r>
            <w:r w:rsidR="00213E70" w:rsidRPr="001D0505">
              <w:rPr>
                <w:rStyle w:val="divdocumentright-boxdatetablesinglecolumn"/>
                <w:rFonts w:ascii="Century Gothic" w:eastAsia="Century Gothic" w:hAnsi="Century Gothic"/>
                <w:sz w:val="18"/>
              </w:rPr>
              <w:sym w:font="Century Gothic" w:char="0068"/>
            </w:r>
            <w:r w:rsidR="00213E70" w:rsidRPr="001D0505">
              <w:rPr>
                <w:rStyle w:val="divdocumentright-boxdatetablesinglecolumn"/>
                <w:rFonts w:ascii="Century Gothic" w:eastAsia="Century Gothic" w:hAnsi="Century Gothic"/>
                <w:sz w:val="18"/>
              </w:rPr>
              <w:sym w:font="Century Gothic" w:char="0072"/>
            </w:r>
            <w:r w:rsidR="00213E70" w:rsidRPr="001D0505">
              <w:rPr>
                <w:rStyle w:val="divdocumentright-boxdatetablesinglecolumn"/>
                <w:rFonts w:ascii="Century Gothic" w:eastAsia="Century Gothic" w:hAnsi="Century Gothic"/>
                <w:sz w:val="18"/>
              </w:rPr>
              <w:sym w:font="Century Gothic" w:char="006F"/>
            </w:r>
            <w:r w:rsidR="00213E70" w:rsidRPr="001D0505">
              <w:rPr>
                <w:rStyle w:val="divdocumentright-boxdatetablesinglecolumn"/>
                <w:rFonts w:ascii="Century Gothic" w:eastAsia="Century Gothic" w:hAnsi="Century Gothic"/>
                <w:sz w:val="18"/>
              </w:rPr>
              <w:sym w:font="Century Gothic" w:char="0075"/>
            </w:r>
            <w:r w:rsidR="00213E70" w:rsidRPr="001D0505">
              <w:rPr>
                <w:rStyle w:val="divdocumentright-boxdatetablesinglecolumn"/>
                <w:rFonts w:ascii="Century Gothic" w:eastAsia="Century Gothic" w:hAnsi="Century Gothic"/>
                <w:sz w:val="18"/>
              </w:rPr>
              <w:sym w:font="Century Gothic" w:char="0067"/>
            </w:r>
            <w:r w:rsidR="00213E70" w:rsidRPr="001D0505">
              <w:rPr>
                <w:rStyle w:val="divdocumentright-boxdatetablesinglecolumn"/>
                <w:rFonts w:ascii="Century Gothic" w:eastAsia="Century Gothic" w:hAnsi="Century Gothic"/>
                <w:sz w:val="18"/>
              </w:rPr>
              <w:sym w:font="Century Gothic" w:char="0068"/>
            </w:r>
            <w:r w:rsidR="00213E70" w:rsidRPr="001D0505">
              <w:rPr>
                <w:rStyle w:val="divdocumentright-boxdatetablesinglecolumn"/>
                <w:rFonts w:ascii="Century Gothic" w:eastAsia="Century Gothic" w:hAnsi="Century Gothic"/>
                <w:sz w:val="18"/>
              </w:rPr>
              <w:sym w:font="Century Gothic" w:char="006F"/>
            </w:r>
            <w:r w:rsidR="00213E70" w:rsidRPr="001D0505">
              <w:rPr>
                <w:rStyle w:val="divdocumentright-boxdatetablesinglecolumn"/>
                <w:rFonts w:ascii="Century Gothic" w:eastAsia="Century Gothic" w:hAnsi="Century Gothic"/>
                <w:sz w:val="18"/>
              </w:rPr>
              <w:sym w:font="Century Gothic" w:char="0075"/>
            </w:r>
            <w:r w:rsidR="00213E70" w:rsidRPr="001D0505">
              <w:rPr>
                <w:rStyle w:val="divdocumentright-boxdatetablesinglecolumn"/>
                <w:rFonts w:ascii="Century Gothic" w:eastAsia="Century Gothic" w:hAnsi="Century Gothic"/>
                <w:sz w:val="18"/>
              </w:rPr>
              <w:sym w:font="Century Gothic" w:char="0074"/>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6D"/>
            </w:r>
            <w:r w:rsidR="00213E70" w:rsidRPr="001D0505">
              <w:rPr>
                <w:rStyle w:val="divdocumentright-boxdatetablesinglecolumn"/>
                <w:rFonts w:ascii="Century Gothic" w:eastAsia="Century Gothic" w:hAnsi="Century Gothic"/>
                <w:sz w:val="18"/>
              </w:rPr>
              <w:sym w:font="Century Gothic" w:char="0079"/>
            </w:r>
            <w:r w:rsidR="00213E70" w:rsidRPr="001D0505">
              <w:rPr>
                <w:rStyle w:val="divdocumentright-boxdatetablesinglecolumn"/>
                <w:rFonts w:ascii="Century Gothic" w:eastAsia="Century Gothic" w:hAnsi="Century Gothic"/>
                <w:sz w:val="18"/>
              </w:rPr>
              <w:sym w:font="Century Gothic" w:char="0020"/>
            </w:r>
            <w:r w:rsidR="00213E70" w:rsidRPr="001D0505">
              <w:rPr>
                <w:rStyle w:val="divdocumentright-boxdatetablesinglecolumn"/>
                <w:rFonts w:ascii="Century Gothic" w:eastAsia="Century Gothic" w:hAnsi="Century Gothic"/>
                <w:sz w:val="18"/>
              </w:rPr>
              <w:sym w:font="Century Gothic" w:char="0074"/>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6E"/>
            </w:r>
            <w:r w:rsidR="00213E70" w:rsidRPr="001D0505">
              <w:rPr>
                <w:rStyle w:val="divdocumentright-boxdatetablesinglecolumn"/>
                <w:rFonts w:ascii="Century Gothic" w:eastAsia="Century Gothic" w:hAnsi="Century Gothic"/>
                <w:sz w:val="18"/>
              </w:rPr>
              <w:sym w:font="Century Gothic" w:char="0075"/>
            </w:r>
            <w:r w:rsidR="00213E70" w:rsidRPr="001D0505">
              <w:rPr>
                <w:rStyle w:val="divdocumentright-boxdatetablesinglecolumn"/>
                <w:rFonts w:ascii="Century Gothic" w:eastAsia="Century Gothic" w:hAnsi="Century Gothic"/>
                <w:sz w:val="18"/>
              </w:rPr>
              <w:sym w:font="Century Gothic" w:char="0072"/>
            </w:r>
            <w:r w:rsidR="00213E70" w:rsidRPr="001D0505">
              <w:rPr>
                <w:rStyle w:val="divdocumentright-boxdatetablesinglecolumn"/>
                <w:rFonts w:ascii="Century Gothic" w:eastAsia="Century Gothic" w:hAnsi="Century Gothic"/>
                <w:sz w:val="18"/>
              </w:rPr>
              <w:sym w:font="Century Gothic" w:char="0065"/>
            </w:r>
            <w:r w:rsidR="00213E70" w:rsidRPr="001D0505">
              <w:rPr>
                <w:rStyle w:val="divdocumentright-boxdatetablesinglecolumn"/>
                <w:rFonts w:ascii="Century Gothic" w:eastAsia="Century Gothic" w:hAnsi="Century Gothic"/>
                <w:sz w:val="18"/>
              </w:rPr>
              <w:sym w:font="Century Gothic" w:char="002E"/>
            </w:r>
          </w:p>
          <w:p w:rsidR="001D0505" w:rsidRPr="001D0505" w:rsidRDefault="001D0505" w:rsidP="001D0505">
            <w:pPr>
              <w:pStyle w:val="p"/>
              <w:spacing w:line="276" w:lineRule="auto"/>
              <w:ind w:right="300"/>
              <w:rPr>
                <w:rStyle w:val="divdocumentright-boxdatetablesinglecolumn"/>
                <w:rFonts w:ascii="Century Gothic" w:eastAsia="Century Gothic" w:hAnsi="Century Gothic"/>
                <w:sz w:val="18"/>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4A0" w:firstRow="1" w:lastRow="0" w:firstColumn="1" w:lastColumn="0" w:noHBand="0" w:noVBand="1"/>
            </w:tblPr>
            <w:tblGrid>
              <w:gridCol w:w="8560"/>
            </w:tblGrid>
            <w:tr w:rsidR="00EE23E7" w:rsidRPr="001D0505" w:rsidTr="00213E70">
              <w:trPr>
                <w:trHeight w:val="152"/>
                <w:tblCellSpacing w:w="0" w:type="dxa"/>
              </w:trPr>
              <w:tc>
                <w:tcPr>
                  <w:tcW w:w="5000" w:type="pct"/>
                  <w:shd w:val="clear" w:color="auto" w:fill="FFFFFF"/>
                  <w:tcMar>
                    <w:top w:w="60" w:type="dxa"/>
                    <w:left w:w="300" w:type="dxa"/>
                    <w:bottom w:w="60" w:type="dxa"/>
                    <w:right w:w="300" w:type="dxa"/>
                  </w:tcMar>
                  <w:vAlign w:val="bottom"/>
                </w:tcPr>
                <w:p w:rsidR="00EE23E7" w:rsidRPr="001D0505" w:rsidRDefault="00213E70" w:rsidP="001D0505">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276" w:lineRule="auto"/>
                    <w:ind w:right="900"/>
                    <w:rPr>
                      <w:rStyle w:val="divdocumentleft-boxdivsectiontitle"/>
                      <w:rFonts w:ascii="Century Gothic" w:eastAsia="Century Gothic" w:hAnsi="Century Gothic" w:cs="Century Gothic"/>
                      <w:b/>
                      <w:bCs/>
                      <w:color w:val="002E58"/>
                      <w:shd w:val="clear" w:color="auto" w:fill="auto"/>
                    </w:rPr>
                  </w:pPr>
                  <w:r w:rsidRPr="001D0505">
                    <w:rPr>
                      <w:rStyle w:val="divdocumentleft-boxdivsectiontitle"/>
                      <w:rFonts w:ascii="Century Gothic" w:eastAsia="Century Gothic" w:hAnsi="Century Gothic" w:cs="Century Gothic"/>
                      <w:b/>
                      <w:bCs/>
                      <w:color w:val="002E58"/>
                      <w:shd w:val="clear" w:color="auto" w:fill="auto"/>
                    </w:rPr>
                    <w:t>Declaration</w:t>
                  </w:r>
                </w:p>
              </w:tc>
            </w:tr>
          </w:tbl>
          <w:p w:rsidR="00EE23E7" w:rsidRDefault="00213E7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EE23E7" w:rsidRPr="00455C8B" w:rsidRDefault="00455C8B" w:rsidP="00455C8B">
            <w:pPr>
              <w:pStyle w:val="p"/>
              <w:pBdr>
                <w:left w:val="none" w:sz="0" w:space="15" w:color="auto"/>
                <w:right w:val="none" w:sz="0" w:space="15" w:color="auto"/>
              </w:pBdr>
              <w:spacing w:line="360" w:lineRule="auto"/>
              <w:ind w:right="300"/>
              <w:jc w:val="both"/>
              <w:rPr>
                <w:rStyle w:val="divdocumentright-boxdatetablesinglecolumn"/>
                <w:rFonts w:ascii="Century Gothic" w:eastAsia="Century Gothic" w:hAnsi="Century Gothic"/>
                <w:sz w:val="18"/>
                <w:szCs w:val="18"/>
              </w:rPr>
            </w:pPr>
            <w:r>
              <w:rPr>
                <w:rStyle w:val="divdocumentright-boxdatetablesinglecolumn"/>
                <w:rFonts w:ascii="Century Gothic" w:eastAsia="Century Gothic" w:hAnsi="Century Gothic"/>
                <w:sz w:val="18"/>
                <w:szCs w:val="18"/>
              </w:rPr>
              <w:t xml:space="preserve">      </w:t>
            </w:r>
            <w:r w:rsidR="00213E70" w:rsidRPr="00455C8B">
              <w:rPr>
                <w:rStyle w:val="divdocumentright-boxdatetablesinglecolumn"/>
                <w:rFonts w:ascii="Century Gothic" w:eastAsia="Century Gothic" w:hAnsi="Century Gothic"/>
                <w:sz w:val="18"/>
                <w:szCs w:val="18"/>
              </w:rPr>
              <w:t>I hereby declare that the information furnished above is true to the best of my knowledge.</w:t>
            </w:r>
          </w:p>
          <w:p w:rsidR="0047054C" w:rsidRPr="0047054C" w:rsidRDefault="0047054C" w:rsidP="0047054C">
            <w:pPr>
              <w:pStyle w:val="p"/>
              <w:pBdr>
                <w:left w:val="none" w:sz="0" w:space="15" w:color="auto"/>
                <w:right w:val="none" w:sz="0" w:space="15" w:color="auto"/>
              </w:pBdr>
              <w:spacing w:line="340" w:lineRule="atLeast"/>
              <w:ind w:left="2080" w:right="300"/>
              <w:rPr>
                <w:rStyle w:val="Strong1"/>
                <w:rFonts w:ascii="Century Gothic" w:eastAsia="Century Gothic" w:hAnsi="Century Gothic" w:cs="Century Gothic"/>
                <w:color w:val="343434"/>
                <w:spacing w:val="4"/>
                <w:sz w:val="18"/>
                <w:szCs w:val="18"/>
              </w:rPr>
            </w:pPr>
          </w:p>
          <w:p w:rsidR="004F39B9" w:rsidRDefault="00213E70" w:rsidP="004F39B9">
            <w:pPr>
              <w:pStyle w:val="p"/>
              <w:spacing w:line="340" w:lineRule="atLeast"/>
              <w:ind w:right="300"/>
              <w:rPr>
                <w:rStyle w:val="Strong1"/>
                <w:rFonts w:ascii="Century Gothic" w:eastAsia="Century Gothic" w:hAnsi="Century Gothic" w:cs="Century Gothic"/>
                <w:b/>
                <w:bCs/>
                <w:color w:val="343434"/>
                <w:spacing w:val="4"/>
                <w:sz w:val="18"/>
                <w:szCs w:val="18"/>
              </w:rPr>
            </w:pPr>
            <w:r>
              <w:rPr>
                <w:rStyle w:val="Strong1"/>
                <w:rFonts w:ascii="Century Gothic" w:eastAsia="Century Gothic" w:hAnsi="Century Gothic" w:cs="Century Gothic"/>
                <w:b/>
                <w:bCs/>
                <w:color w:val="343434"/>
                <w:spacing w:val="4"/>
                <w:sz w:val="18"/>
                <w:szCs w:val="18"/>
              </w:rPr>
              <w:t xml:space="preserve"> </w:t>
            </w:r>
            <w:r w:rsidR="004F39B9">
              <w:rPr>
                <w:rStyle w:val="Strong1"/>
                <w:rFonts w:ascii="Century Gothic" w:eastAsia="Century Gothic" w:hAnsi="Century Gothic" w:cs="Century Gothic"/>
                <w:b/>
                <w:bCs/>
                <w:color w:val="343434"/>
                <w:spacing w:val="4"/>
                <w:sz w:val="18"/>
                <w:szCs w:val="18"/>
              </w:rPr>
              <w:t xml:space="preserve">    </w:t>
            </w:r>
            <w:r>
              <w:rPr>
                <w:rStyle w:val="Strong1"/>
                <w:rFonts w:ascii="Century Gothic" w:eastAsia="Century Gothic" w:hAnsi="Century Gothic" w:cs="Century Gothic"/>
                <w:b/>
                <w:bCs/>
                <w:color w:val="343434"/>
                <w:spacing w:val="4"/>
                <w:sz w:val="18"/>
                <w:szCs w:val="18"/>
              </w:rPr>
              <w:t xml:space="preserve">Place:- Bangalore </w:t>
            </w:r>
            <w:r w:rsidR="004F39B9">
              <w:rPr>
                <w:rStyle w:val="Strong1"/>
                <w:rFonts w:ascii="Century Gothic" w:eastAsia="Century Gothic" w:hAnsi="Century Gothic" w:cs="Century Gothic"/>
                <w:b/>
                <w:bCs/>
                <w:color w:val="343434"/>
                <w:spacing w:val="4"/>
                <w:sz w:val="18"/>
                <w:szCs w:val="18"/>
              </w:rPr>
              <w:t xml:space="preserve">                                                                                                  Signature</w:t>
            </w:r>
          </w:p>
          <w:tbl>
            <w:tblPr>
              <w:tblStyle w:val="divdocumentsectionexperienceparagraph"/>
              <w:tblpPr w:leftFromText="180" w:rightFromText="180" w:vertAnchor="text" w:horzAnchor="margin" w:tblpY="1047"/>
              <w:tblOverlap w:val="never"/>
              <w:tblW w:w="0" w:type="auto"/>
              <w:tblCellSpacing w:w="0" w:type="dxa"/>
              <w:tblLayout w:type="fixed"/>
              <w:tblCellMar>
                <w:left w:w="0" w:type="dxa"/>
                <w:right w:w="0" w:type="dxa"/>
              </w:tblCellMar>
              <w:tblLook w:val="04A0" w:firstRow="1" w:lastRow="0" w:firstColumn="1" w:lastColumn="0" w:noHBand="0" w:noVBand="1"/>
            </w:tblPr>
            <w:tblGrid>
              <w:gridCol w:w="300"/>
              <w:gridCol w:w="70"/>
              <w:gridCol w:w="20"/>
              <w:gridCol w:w="8170"/>
            </w:tblGrid>
            <w:tr w:rsidR="001D0505" w:rsidTr="001D0505">
              <w:trPr>
                <w:trHeight w:val="20"/>
                <w:tblCellSpacing w:w="0" w:type="dxa"/>
              </w:trPr>
              <w:tc>
                <w:tcPr>
                  <w:tcW w:w="300" w:type="dxa"/>
                  <w:tcMar>
                    <w:top w:w="60" w:type="dxa"/>
                    <w:left w:w="0" w:type="dxa"/>
                    <w:bottom w:w="0" w:type="dxa"/>
                    <w:right w:w="0" w:type="dxa"/>
                  </w:tcMar>
                </w:tcPr>
                <w:p w:rsidR="001D0505" w:rsidRDefault="001D0505" w:rsidP="001D0505">
                  <w:pPr>
                    <w:pStyle w:val="divdocumentemptycellParagraph"/>
                    <w:spacing w:line="340" w:lineRule="atLeast"/>
                    <w:rPr>
                      <w:rStyle w:val="divdocumentemptycell"/>
                      <w:rFonts w:ascii="Century Gothic" w:eastAsia="Century Gothic" w:hAnsi="Century Gothic" w:cs="Century Gothic"/>
                      <w:color w:val="343434"/>
                      <w:spacing w:val="4"/>
                      <w:sz w:val="18"/>
                      <w:szCs w:val="18"/>
                    </w:rPr>
                  </w:pPr>
                </w:p>
              </w:tc>
              <w:tc>
                <w:tcPr>
                  <w:tcW w:w="70" w:type="dxa"/>
                  <w:tcMar>
                    <w:top w:w="60" w:type="dxa"/>
                    <w:left w:w="0" w:type="dxa"/>
                    <w:bottom w:w="0" w:type="dxa"/>
                    <w:right w:w="0" w:type="dxa"/>
                  </w:tcMar>
                </w:tcPr>
                <w:p w:rsidR="001D0505" w:rsidRDefault="001D0505" w:rsidP="001D0505">
                  <w:pPr>
                    <w:pStyle w:val="divdocumentemptycellParagraph"/>
                    <w:spacing w:line="340" w:lineRule="atLeast"/>
                    <w:ind w:leftChars="75" w:left="180"/>
                    <w:rPr>
                      <w:rStyle w:val="divdocumentemptycell"/>
                      <w:rFonts w:ascii="Century Gothic" w:eastAsia="Century Gothic" w:hAnsi="Century Gothic" w:cs="Century Gothic"/>
                      <w:color w:val="343434"/>
                      <w:spacing w:val="4"/>
                      <w:sz w:val="18"/>
                      <w:szCs w:val="18"/>
                    </w:rPr>
                  </w:pPr>
                </w:p>
              </w:tc>
              <w:tc>
                <w:tcPr>
                  <w:tcW w:w="20" w:type="dxa"/>
                  <w:tcMar>
                    <w:top w:w="60" w:type="dxa"/>
                    <w:left w:w="0" w:type="dxa"/>
                    <w:bottom w:w="0" w:type="dxa"/>
                    <w:right w:w="0" w:type="dxa"/>
                  </w:tcMar>
                </w:tcPr>
                <w:p w:rsidR="001D0505" w:rsidRDefault="001D0505" w:rsidP="001D0505">
                  <w:pPr>
                    <w:pStyle w:val="divdocumentemptycellParagraph"/>
                    <w:spacing w:line="340" w:lineRule="atLeast"/>
                    <w:rPr>
                      <w:rStyle w:val="divdocumentright-boxpaddedlinedate-content"/>
                      <w:rFonts w:ascii="Century Gothic" w:eastAsia="Century Gothic" w:hAnsi="Century Gothic" w:cs="Century Gothic"/>
                      <w:color w:val="343434"/>
                      <w:spacing w:val="4"/>
                      <w:sz w:val="18"/>
                      <w:szCs w:val="18"/>
                    </w:rPr>
                  </w:pPr>
                </w:p>
              </w:tc>
              <w:tc>
                <w:tcPr>
                  <w:tcW w:w="8170" w:type="dxa"/>
                  <w:tcMar>
                    <w:top w:w="60" w:type="dxa"/>
                    <w:left w:w="0" w:type="dxa"/>
                    <w:bottom w:w="0" w:type="dxa"/>
                    <w:right w:w="0" w:type="dxa"/>
                  </w:tcMar>
                </w:tcPr>
                <w:p w:rsidR="001D0505" w:rsidRDefault="001D0505" w:rsidP="001D0505">
                  <w:pPr>
                    <w:pStyle w:val="p"/>
                    <w:tabs>
                      <w:tab w:val="left" w:pos="1995"/>
                    </w:tabs>
                    <w:spacing w:line="360" w:lineRule="auto"/>
                    <w:ind w:right="300"/>
                    <w:jc w:val="both"/>
                    <w:rPr>
                      <w:rStyle w:val="divdocumentright-boxdatetablesinglecolumn"/>
                      <w:rFonts w:ascii="Century Gothic" w:eastAsia="Century Gothic" w:hAnsi="Century Gothic" w:cs="Century Gothic"/>
                      <w:color w:val="343434"/>
                      <w:spacing w:val="4"/>
                      <w:sz w:val="18"/>
                      <w:szCs w:val="18"/>
                    </w:rPr>
                  </w:pPr>
                </w:p>
              </w:tc>
            </w:tr>
          </w:tbl>
          <w:p w:rsidR="00EE23E7" w:rsidRPr="004F39B9" w:rsidRDefault="004F39B9" w:rsidP="001D0505">
            <w:pPr>
              <w:pStyle w:val="p"/>
              <w:spacing w:line="340" w:lineRule="atLeast"/>
              <w:ind w:right="300"/>
              <w:rPr>
                <w:rStyle w:val="divdocumentright-box"/>
                <w:rFonts w:ascii="Century Gothic" w:eastAsia="Century Gothic" w:hAnsi="Century Gothic" w:cs="Century Gothic"/>
                <w:b/>
                <w:bCs/>
                <w:sz w:val="18"/>
                <w:szCs w:val="18"/>
              </w:rPr>
            </w:pPr>
            <w:r>
              <w:rPr>
                <w:rStyle w:val="Strong1"/>
                <w:rFonts w:ascii="Century Gothic" w:eastAsia="Century Gothic" w:hAnsi="Century Gothic" w:cs="Century Gothic"/>
                <w:b/>
                <w:bCs/>
                <w:color w:val="343434"/>
                <w:spacing w:val="4"/>
                <w:sz w:val="18"/>
                <w:szCs w:val="18"/>
              </w:rPr>
              <w:t xml:space="preserve">     </w:t>
            </w:r>
            <w:r w:rsidR="00213E70">
              <w:rPr>
                <w:rStyle w:val="Strong1"/>
                <w:rFonts w:ascii="Century Gothic" w:eastAsia="Century Gothic" w:hAnsi="Century Gothic" w:cs="Century Gothic"/>
                <w:b/>
                <w:bCs/>
                <w:color w:val="343434"/>
                <w:spacing w:val="4"/>
                <w:sz w:val="18"/>
                <w:szCs w:val="18"/>
              </w:rPr>
              <w:t>Date :-</w:t>
            </w:r>
            <w:r>
              <w:rPr>
                <w:rStyle w:val="Strong1"/>
                <w:rFonts w:ascii="Century Gothic" w:eastAsia="Century Gothic" w:hAnsi="Century Gothic" w:cs="Century Gothic"/>
                <w:b/>
                <w:bCs/>
                <w:color w:val="343434"/>
                <w:spacing w:val="4"/>
                <w:sz w:val="18"/>
                <w:szCs w:val="18"/>
              </w:rPr>
              <w:t xml:space="preserve">                                                                                                             </w:t>
            </w:r>
            <w:r w:rsidR="001D0505">
              <w:rPr>
                <w:rStyle w:val="Strong1"/>
                <w:rFonts w:ascii="Century Gothic" w:eastAsia="Century Gothic" w:hAnsi="Century Gothic" w:cs="Century Gothic"/>
                <w:b/>
                <w:bCs/>
                <w:color w:val="343434"/>
                <w:spacing w:val="4"/>
                <w:sz w:val="18"/>
                <w:szCs w:val="18"/>
              </w:rPr>
              <w:t xml:space="preserve">         </w:t>
            </w:r>
            <w:r>
              <w:rPr>
                <w:rStyle w:val="Strong1"/>
                <w:rFonts w:ascii="Century Gothic" w:eastAsia="Century Gothic" w:hAnsi="Century Gothic" w:cs="Century Gothic"/>
                <w:b/>
                <w:bCs/>
                <w:color w:val="343434"/>
                <w:spacing w:val="4"/>
                <w:sz w:val="18"/>
                <w:szCs w:val="18"/>
              </w:rPr>
              <w:t xml:space="preserve">( </w:t>
            </w:r>
            <w:r w:rsidR="001D0505">
              <w:rPr>
                <w:rStyle w:val="Strong1"/>
                <w:rFonts w:ascii="Century Gothic" w:eastAsia="Century Gothic" w:hAnsi="Century Gothic" w:cs="Century Gothic"/>
                <w:b/>
                <w:bCs/>
                <w:color w:val="343434"/>
                <w:spacing w:val="4"/>
                <w:sz w:val="18"/>
                <w:szCs w:val="18"/>
              </w:rPr>
              <w:t xml:space="preserve">Hari </w:t>
            </w:r>
            <w:r w:rsidR="00213E70">
              <w:rPr>
                <w:rStyle w:val="Strong1"/>
                <w:rFonts w:ascii="Century Gothic" w:eastAsia="Century Gothic" w:hAnsi="Century Gothic" w:cs="Century Gothic"/>
                <w:b/>
                <w:bCs/>
                <w:color w:val="343434"/>
                <w:spacing w:val="4"/>
                <w:sz w:val="18"/>
                <w:szCs w:val="18"/>
              </w:rPr>
              <w:t xml:space="preserve"> M</w:t>
            </w:r>
            <w:r>
              <w:rPr>
                <w:rStyle w:val="Strong1"/>
                <w:rFonts w:ascii="Century Gothic" w:eastAsia="Century Gothic" w:hAnsi="Century Gothic" w:cs="Century Gothic"/>
                <w:b/>
                <w:bCs/>
                <w:color w:val="343434"/>
                <w:spacing w:val="4"/>
                <w:sz w:val="18"/>
                <w:szCs w:val="18"/>
              </w:rPr>
              <w:t xml:space="preserve"> )</w:t>
            </w:r>
          </w:p>
        </w:tc>
      </w:tr>
    </w:tbl>
    <w:p w:rsidR="00EE23E7" w:rsidRDefault="00EE23E7">
      <w:pPr>
        <w:spacing w:line="20" w:lineRule="auto"/>
      </w:pPr>
    </w:p>
    <w:sectPr w:rsidR="00EE23E7">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embedRegular r:id="rId1" w:fontKey="{6C6BA56E-DB93-4EE0-927C-792DB90B605A}"/>
  </w:font>
  <w:font w:name="Century Gothic">
    <w:altName w:val="Century Gothic"/>
    <w:panose1 w:val="020B0502020202020204"/>
    <w:charset w:val="00"/>
    <w:family w:val="swiss"/>
    <w:pitch w:val="variable"/>
    <w:sig w:usb0="00000287" w:usb1="00000000" w:usb2="00000000" w:usb3="00000000" w:csb0="0000009F" w:csb1="00000000"/>
    <w:embedRegular r:id="rId2" w:fontKey="{AE1A280B-B110-4F76-BE5F-444D54375735}"/>
    <w:embedBold r:id="rId3" w:fontKey="{6CDF9276-1EAE-431A-BB09-EA4D88CBFA6A}"/>
    <w:embedItalic r:id="rId4" w:fontKey="{5B19018D-C39F-4008-90FF-D51E9AB0998C}"/>
    <w:embedBoldItalic r:id="rId5" w:fontKey="{768D02EB-E78B-4EB0-B28F-023E7E2E65E4}"/>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
    <w:nsid w:val="00000005"/>
    <w:multiLevelType w:val="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3">
    <w:nsid w:val="00000006"/>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4">
    <w:nsid w:val="2EB75664"/>
    <w:multiLevelType w:val="hybridMultilevel"/>
    <w:tmpl w:val="F0BE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665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TrueTypeFont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AE"/>
    <w:rsid w:val="00005747"/>
    <w:rsid w:val="000408B6"/>
    <w:rsid w:val="00086477"/>
    <w:rsid w:val="000E044A"/>
    <w:rsid w:val="000F7A4D"/>
    <w:rsid w:val="001011C1"/>
    <w:rsid w:val="00110C44"/>
    <w:rsid w:val="001231D5"/>
    <w:rsid w:val="00130E3B"/>
    <w:rsid w:val="001654C8"/>
    <w:rsid w:val="001A60C1"/>
    <w:rsid w:val="001B0B28"/>
    <w:rsid w:val="001C00FE"/>
    <w:rsid w:val="001D0505"/>
    <w:rsid w:val="001D31D4"/>
    <w:rsid w:val="001D5B1D"/>
    <w:rsid w:val="00206497"/>
    <w:rsid w:val="00206DA5"/>
    <w:rsid w:val="00213E70"/>
    <w:rsid w:val="00217EBC"/>
    <w:rsid w:val="00227E48"/>
    <w:rsid w:val="00236533"/>
    <w:rsid w:val="002418C6"/>
    <w:rsid w:val="002558FF"/>
    <w:rsid w:val="00271E2F"/>
    <w:rsid w:val="00274557"/>
    <w:rsid w:val="002F2143"/>
    <w:rsid w:val="00313F7A"/>
    <w:rsid w:val="00347CC9"/>
    <w:rsid w:val="00350427"/>
    <w:rsid w:val="00374FCE"/>
    <w:rsid w:val="003A76B8"/>
    <w:rsid w:val="00455C8B"/>
    <w:rsid w:val="0046096F"/>
    <w:rsid w:val="004656F3"/>
    <w:rsid w:val="0047054C"/>
    <w:rsid w:val="00485758"/>
    <w:rsid w:val="00487266"/>
    <w:rsid w:val="004A7392"/>
    <w:rsid w:val="004B2B57"/>
    <w:rsid w:val="004C0BEE"/>
    <w:rsid w:val="004D6056"/>
    <w:rsid w:val="004D7BF5"/>
    <w:rsid w:val="004F0DF4"/>
    <w:rsid w:val="004F2B3E"/>
    <w:rsid w:val="004F39B9"/>
    <w:rsid w:val="00507799"/>
    <w:rsid w:val="00526881"/>
    <w:rsid w:val="00531353"/>
    <w:rsid w:val="005638AF"/>
    <w:rsid w:val="005707F0"/>
    <w:rsid w:val="00584B40"/>
    <w:rsid w:val="005869C5"/>
    <w:rsid w:val="00595FBD"/>
    <w:rsid w:val="005A7A57"/>
    <w:rsid w:val="005C1A93"/>
    <w:rsid w:val="005C6840"/>
    <w:rsid w:val="0061251E"/>
    <w:rsid w:val="00613072"/>
    <w:rsid w:val="00621C3E"/>
    <w:rsid w:val="00635E71"/>
    <w:rsid w:val="00640582"/>
    <w:rsid w:val="0064620C"/>
    <w:rsid w:val="00675FD7"/>
    <w:rsid w:val="00686BAA"/>
    <w:rsid w:val="006A25F4"/>
    <w:rsid w:val="007151D7"/>
    <w:rsid w:val="00720DFE"/>
    <w:rsid w:val="00746D5D"/>
    <w:rsid w:val="007476CF"/>
    <w:rsid w:val="00781A9D"/>
    <w:rsid w:val="007953C4"/>
    <w:rsid w:val="00796F00"/>
    <w:rsid w:val="007B33A3"/>
    <w:rsid w:val="007C5206"/>
    <w:rsid w:val="007E5067"/>
    <w:rsid w:val="00825381"/>
    <w:rsid w:val="00861CDB"/>
    <w:rsid w:val="0088263E"/>
    <w:rsid w:val="008B290B"/>
    <w:rsid w:val="008C23AE"/>
    <w:rsid w:val="00916C44"/>
    <w:rsid w:val="00922309"/>
    <w:rsid w:val="009310D1"/>
    <w:rsid w:val="009D3DF6"/>
    <w:rsid w:val="009E1361"/>
    <w:rsid w:val="00A10E54"/>
    <w:rsid w:val="00A36BB2"/>
    <w:rsid w:val="00A67E02"/>
    <w:rsid w:val="00A832DE"/>
    <w:rsid w:val="00AC70F6"/>
    <w:rsid w:val="00AE5D1E"/>
    <w:rsid w:val="00AF5485"/>
    <w:rsid w:val="00B01E7C"/>
    <w:rsid w:val="00B0697B"/>
    <w:rsid w:val="00B556E5"/>
    <w:rsid w:val="00B94689"/>
    <w:rsid w:val="00BA016D"/>
    <w:rsid w:val="00BC1A8F"/>
    <w:rsid w:val="00BE36DD"/>
    <w:rsid w:val="00C03A2F"/>
    <w:rsid w:val="00C17CD0"/>
    <w:rsid w:val="00CC3BBF"/>
    <w:rsid w:val="00CD5E22"/>
    <w:rsid w:val="00CE047F"/>
    <w:rsid w:val="00CE15C2"/>
    <w:rsid w:val="00CE77F9"/>
    <w:rsid w:val="00CF0BF2"/>
    <w:rsid w:val="00CF579F"/>
    <w:rsid w:val="00D9117D"/>
    <w:rsid w:val="00DC4BCF"/>
    <w:rsid w:val="00DE2BD0"/>
    <w:rsid w:val="00DE3689"/>
    <w:rsid w:val="00E106C5"/>
    <w:rsid w:val="00E1452D"/>
    <w:rsid w:val="00EA5F6F"/>
    <w:rsid w:val="00EC6746"/>
    <w:rsid w:val="00ED19C3"/>
    <w:rsid w:val="00EE23E7"/>
    <w:rsid w:val="00EE5642"/>
    <w:rsid w:val="00EE7BB8"/>
    <w:rsid w:val="00F010D6"/>
    <w:rsid w:val="00F25B88"/>
    <w:rsid w:val="00F647FC"/>
    <w:rsid w:val="00F82408"/>
    <w:rsid w:val="00F84243"/>
    <w:rsid w:val="00F927E2"/>
    <w:rsid w:val="00FA4BB4"/>
    <w:rsid w:val="00FE0D00"/>
    <w:rsid w:val="08C97472"/>
    <w:rsid w:val="19B6062C"/>
    <w:rsid w:val="1C6D32FB"/>
    <w:rsid w:val="205F328E"/>
    <w:rsid w:val="2A18040C"/>
    <w:rsid w:val="32F161EA"/>
    <w:rsid w:val="47FB07A5"/>
    <w:rsid w:val="47FB7F56"/>
    <w:rsid w:val="4E324158"/>
    <w:rsid w:val="5782579E"/>
    <w:rsid w:val="5CF24C0B"/>
    <w:rsid w:val="5D7D6D6E"/>
    <w:rsid w:val="66B06886"/>
    <w:rsid w:val="6AAF35E5"/>
    <w:rsid w:val="723849E0"/>
    <w:rsid w:val="756057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F916A-EB7F-4ED0-924F-3C6DB8C0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pPr>
      <w:keepNext/>
      <w:keepLines/>
      <w:spacing w:before="40"/>
      <w:outlineLvl w:val="3"/>
    </w:pPr>
    <w:rPr>
      <w:b/>
      <w:bCs/>
      <w:iCs/>
      <w:color w:val="2F5496"/>
    </w:rPr>
  </w:style>
  <w:style w:type="paragraph" w:styleId="Heading5">
    <w:name w:val="heading 5"/>
    <w:basedOn w:val="Normal"/>
    <w:next w:val="Normal"/>
    <w:link w:val="Heading5Char"/>
    <w:uiPriority w:val="9"/>
    <w:qFormat/>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qFormat/>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qFormat/>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qFormat/>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qFormat/>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qFormat/>
    <w:rPr>
      <w:rFonts w:ascii="Times New Roman" w:eastAsia="Times New Roman" w:hAnsi="Times New Roman" w:cs="Times New Roman"/>
      <w:color w:val="1F3763"/>
    </w:rPr>
  </w:style>
  <w:style w:type="character" w:customStyle="1" w:styleId="divdocumentleft-box">
    <w:name w:val="div_document_left-box"/>
    <w:basedOn w:val="DefaultParagraphFont"/>
    <w:qFormat/>
    <w:rPr>
      <w:color w:val="FFFFFF"/>
      <w:shd w:val="clear" w:color="auto" w:fill="003D73"/>
    </w:rPr>
  </w:style>
  <w:style w:type="paragraph" w:customStyle="1" w:styleId="divdocumentleft-boxsection">
    <w:name w:val="div_document_left-box_section"/>
    <w:basedOn w:val="Normal"/>
    <w:qFormat/>
  </w:style>
  <w:style w:type="paragraph" w:customStyle="1" w:styleId="divdocumentleft-boxsectionnth-child1sectiongapdiv">
    <w:name w:val="div_document_left-box_section_nth-child(1)_sectiongapdiv"/>
    <w:basedOn w:val="Normal"/>
    <w:qFormat/>
    <w:rPr>
      <w:vanish/>
    </w:rPr>
  </w:style>
  <w:style w:type="paragraph" w:customStyle="1" w:styleId="divdocumentdivparagraphfirstparagraph">
    <w:name w:val="div_document_div_paragraph_firstparagraph"/>
    <w:basedOn w:val="Normal"/>
    <w:qFormat/>
  </w:style>
  <w:style w:type="paragraph" w:customStyle="1" w:styleId="divdocumentname">
    <w:name w:val="div_document_name"/>
    <w:basedOn w:val="Normal"/>
    <w:qFormat/>
    <w:pPr>
      <w:pBdr>
        <w:bottom w:val="none" w:sz="0" w:space="12" w:color="auto"/>
      </w:pBdr>
      <w:spacing w:line="660" w:lineRule="atLeast"/>
    </w:pPr>
    <w:rPr>
      <w:b/>
      <w:bCs/>
      <w:color w:val="FFFFFF"/>
      <w:sz w:val="52"/>
      <w:szCs w:val="52"/>
    </w:rPr>
  </w:style>
  <w:style w:type="character" w:customStyle="1" w:styleId="span">
    <w:name w:val="span"/>
    <w:basedOn w:val="DefaultParagraphFont"/>
    <w:qFormat/>
    <w:rPr>
      <w:vertAlign w:val="baseline"/>
    </w:rPr>
  </w:style>
  <w:style w:type="paragraph" w:customStyle="1" w:styleId="documentresumeTitle">
    <w:name w:val="document_resumeTitle"/>
    <w:basedOn w:val="Normal"/>
    <w:qFormat/>
    <w:rPr>
      <w:sz w:val="20"/>
      <w:szCs w:val="20"/>
    </w:rPr>
  </w:style>
  <w:style w:type="paragraph" w:customStyle="1" w:styleId="divdocumentSECTIONCNTCsectiongapdiv">
    <w:name w:val="div_document_SECTION_CNTC_sectiongapdiv"/>
    <w:basedOn w:val="Normal"/>
    <w:qFormat/>
    <w:pPr>
      <w:spacing w:line="400" w:lineRule="atLeast"/>
    </w:pPr>
  </w:style>
  <w:style w:type="character" w:customStyle="1" w:styleId="divdocumentleft-boxdivsectiontitle">
    <w:name w:val="div_document_left-box_div_sectiontitle"/>
    <w:basedOn w:val="DefaultParagraphFont"/>
    <w:qFormat/>
    <w:rPr>
      <w:shd w:val="clear" w:color="auto" w:fill="003D73"/>
    </w:rPr>
  </w:style>
  <w:style w:type="paragraph" w:customStyle="1" w:styleId="divdocumentleft-boxdivsectiontitleParagraph">
    <w:name w:val="div_document_left-box_div_sectiontitle Paragraph"/>
    <w:basedOn w:val="Normal"/>
    <w:qFormat/>
    <w:pPr>
      <w:shd w:val="clear" w:color="auto" w:fill="003D73"/>
    </w:pPr>
    <w:rPr>
      <w:shd w:val="clear" w:color="auto" w:fill="003D73"/>
    </w:rPr>
  </w:style>
  <w:style w:type="table" w:customStyle="1" w:styleId="divdocumentleft-boxdivheading">
    <w:name w:val="div_document_left-box_div_heading"/>
    <w:basedOn w:val="TableNormal"/>
    <w:qFormat/>
    <w:tblPr>
      <w:tblInd w:w="0" w:type="dxa"/>
      <w:tblCellMar>
        <w:top w:w="0" w:type="dxa"/>
        <w:left w:w="108" w:type="dxa"/>
        <w:bottom w:w="0" w:type="dxa"/>
        <w:right w:w="108" w:type="dxa"/>
      </w:tblCellMar>
    </w:tblPr>
  </w:style>
  <w:style w:type="paragraph" w:customStyle="1" w:styleId="left-boxheadinggapdiv">
    <w:name w:val="left-box_headinggapdiv"/>
    <w:basedOn w:val="Normal"/>
    <w:qFormat/>
    <w:pPr>
      <w:spacing w:line="200" w:lineRule="atLeast"/>
    </w:pPr>
    <w:rPr>
      <w:sz w:val="14"/>
      <w:szCs w:val="14"/>
    </w:rPr>
  </w:style>
  <w:style w:type="paragraph" w:customStyle="1" w:styleId="div">
    <w:name w:val="div"/>
    <w:basedOn w:val="Normal"/>
    <w:qFormat/>
  </w:style>
  <w:style w:type="paragraph" w:customStyle="1" w:styleId="divdocumentaddresssinglecolumn">
    <w:name w:val="div_document_address_singlecolumn"/>
    <w:basedOn w:val="Normal"/>
    <w:qFormat/>
    <w:rPr>
      <w:color w:val="FFFFFF"/>
    </w:rPr>
  </w:style>
  <w:style w:type="paragraph" w:customStyle="1" w:styleId="txtBold">
    <w:name w:val="txtBold"/>
    <w:basedOn w:val="Normal"/>
    <w:qFormat/>
    <w:rPr>
      <w:b/>
      <w:bCs/>
    </w:rPr>
  </w:style>
  <w:style w:type="paragraph" w:customStyle="1" w:styleId="mt5">
    <w:name w:val="mt5"/>
    <w:basedOn w:val="Normal"/>
    <w:qFormat/>
  </w:style>
  <w:style w:type="paragraph" w:customStyle="1" w:styleId="divdocumentsectiongapdiv">
    <w:name w:val="div_document_sectiongapdiv"/>
    <w:basedOn w:val="Normal"/>
    <w:qFormat/>
    <w:pPr>
      <w:spacing w:line="200" w:lineRule="atLeast"/>
    </w:pPr>
  </w:style>
  <w:style w:type="paragraph" w:customStyle="1" w:styleId="divdocumentleft-boxsinglecolumn">
    <w:name w:val="div_document_left-box_singlecolumn"/>
    <w:basedOn w:val="Normal"/>
    <w:qFormat/>
  </w:style>
  <w:style w:type="character" w:customStyle="1" w:styleId="singlecolumnspanpaddedlinenth-child1">
    <w:name w:val="singlecolumn_span_paddedline_nth-child(1)"/>
    <w:basedOn w:val="DefaultParagraphFont"/>
    <w:qFormat/>
  </w:style>
  <w:style w:type="paragraph" w:customStyle="1" w:styleId="divdocumentli">
    <w:name w:val="div_document_li"/>
    <w:basedOn w:val="Normal"/>
    <w:qFormat/>
    <w:pPr>
      <w:pBdr>
        <w:left w:val="none" w:sz="0" w:space="5" w:color="auto"/>
      </w:pBdr>
    </w:pPr>
  </w:style>
  <w:style w:type="paragraph" w:customStyle="1" w:styleId="ratvcontainer">
    <w:name w:val="ratvcontainer"/>
    <w:basedOn w:val="Normal"/>
    <w:qFormat/>
    <w:pPr>
      <w:spacing w:line="300" w:lineRule="atLeast"/>
    </w:pPr>
  </w:style>
  <w:style w:type="paragraph" w:customStyle="1" w:styleId="txtright">
    <w:name w:val="txtright"/>
    <w:basedOn w:val="Normal"/>
    <w:qFormat/>
    <w:pPr>
      <w:jc w:val="right"/>
    </w:pPr>
  </w:style>
  <w:style w:type="paragraph" w:customStyle="1" w:styleId="divdocumentsectionparagraph">
    <w:name w:val="div_document_section_paragraph"/>
    <w:basedOn w:val="Normal"/>
    <w:qFormat/>
    <w:pPr>
      <w:pBdr>
        <w:left w:val="none" w:sz="0" w:space="15" w:color="auto"/>
        <w:right w:val="none" w:sz="0" w:space="15" w:color="auto"/>
      </w:pBdr>
    </w:pPr>
  </w:style>
  <w:style w:type="paragraph" w:customStyle="1" w:styleId="p">
    <w:name w:val="p"/>
    <w:basedOn w:val="Normal"/>
    <w:qFormat/>
  </w:style>
  <w:style w:type="paragraph" w:customStyle="1" w:styleId="divdocumentleft-boxParagraph">
    <w:name w:val="div_document_left-box Paragraph"/>
    <w:basedOn w:val="Normal"/>
    <w:qFormat/>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qFormat/>
    <w:rPr>
      <w:color w:val="343434"/>
      <w:spacing w:val="4"/>
    </w:rPr>
  </w:style>
  <w:style w:type="paragraph" w:customStyle="1" w:styleId="divdocumentright-boxsectionnth-child1">
    <w:name w:val="div_document_right-box_section_nth-child(1)"/>
    <w:basedOn w:val="Normal"/>
    <w:qFormat/>
  </w:style>
  <w:style w:type="paragraph" w:customStyle="1" w:styleId="divdocumentright-boxsummaryparagraph">
    <w:name w:val="div_document_right-box_summary_paragraph"/>
    <w:basedOn w:val="Normal"/>
    <w:qFormat/>
  </w:style>
  <w:style w:type="paragraph" w:customStyle="1" w:styleId="divdocumentright-boxsummaryparagraphsinglecolumn">
    <w:name w:val="div_document_right-box_summary_paragraph_singlecolumn"/>
    <w:basedOn w:val="Normal"/>
    <w:qFormat/>
  </w:style>
  <w:style w:type="paragraph" w:customStyle="1" w:styleId="divdocumentright-boxparagraphsinglecolumn">
    <w:name w:val="div_document_right-box_paragraph_singlecolumn"/>
    <w:basedOn w:val="Normal"/>
    <w:qFormat/>
  </w:style>
  <w:style w:type="character" w:customStyle="1" w:styleId="divdocumentemptycell">
    <w:name w:val="div_document_emptycell"/>
    <w:basedOn w:val="DefaultParagraphFont"/>
    <w:qFormat/>
  </w:style>
  <w:style w:type="paragraph" w:customStyle="1" w:styleId="divdocumentemptycellParagraph">
    <w:name w:val="div_document_emptycell Paragraph"/>
    <w:basedOn w:val="Normal"/>
    <w:qFormat/>
  </w:style>
  <w:style w:type="character" w:customStyle="1" w:styleId="divdocumentright-boxpaddedlinedate-content">
    <w:name w:val="div_document_right-box_paddedline_date-content"/>
    <w:basedOn w:val="DefaultParagraphFont"/>
    <w:qFormat/>
  </w:style>
  <w:style w:type="character" w:customStyle="1" w:styleId="divdocumentjobdates">
    <w:name w:val="div_document_jobdates"/>
    <w:basedOn w:val="DefaultParagraphFont"/>
    <w:qFormat/>
    <w:rPr>
      <w:sz w:val="18"/>
      <w:szCs w:val="18"/>
    </w:rPr>
  </w:style>
  <w:style w:type="character" w:customStyle="1" w:styleId="divdocumentright-boxdatetablepindcell">
    <w:name w:val="div_document_right-box_datetable_pindcell"/>
    <w:basedOn w:val="DefaultParagraphFont"/>
    <w:qFormat/>
  </w:style>
  <w:style w:type="character" w:customStyle="1" w:styleId="divdocumentright-boxdatetablesinglecolumn">
    <w:name w:val="div_document_right-box_datetable_singlecolumn"/>
    <w:basedOn w:val="DefaultParagraphFont"/>
    <w:qFormat/>
  </w:style>
  <w:style w:type="paragraph" w:customStyle="1" w:styleId="divdocumentright-boxsectionexperiencesinglecolumnpaddedline">
    <w:name w:val="div_document_right-box_section_experience_singlecolumn_paddedline"/>
    <w:basedOn w:val="Normal"/>
    <w:qFormat/>
    <w:pPr>
      <w:pBdr>
        <w:right w:val="none" w:sz="0" w:space="15" w:color="auto"/>
      </w:pBdr>
    </w:pPr>
  </w:style>
  <w:style w:type="character" w:customStyle="1" w:styleId="divdocumentjobtitle">
    <w:name w:val="div_document_jobtitle"/>
    <w:basedOn w:val="DefaultParagraphFont"/>
    <w:qFormat/>
    <w:rPr>
      <w:sz w:val="24"/>
      <w:szCs w:val="24"/>
    </w:rPr>
  </w:style>
  <w:style w:type="paragraph" w:customStyle="1" w:styleId="divdocumentright-boxsectionexperiencesinglecolumnjobline">
    <w:name w:val="div_document_right-box_section_experience_singlecolumn_jobline"/>
    <w:basedOn w:val="Normal"/>
    <w:qFormat/>
    <w:pPr>
      <w:pBdr>
        <w:right w:val="none" w:sz="0" w:space="15" w:color="auto"/>
      </w:pBdr>
    </w:pPr>
  </w:style>
  <w:style w:type="table" w:customStyle="1" w:styleId="divdocumentsectionexperienceparagraph">
    <w:name w:val="div_document_section_experience_paragraph"/>
    <w:basedOn w:val="TableNormal"/>
    <w:qFormat/>
    <w:tblPr>
      <w:tblInd w:w="0" w:type="dxa"/>
      <w:tblCellMar>
        <w:top w:w="0" w:type="dxa"/>
        <w:left w:w="108" w:type="dxa"/>
        <w:bottom w:w="0" w:type="dxa"/>
        <w:right w:w="108" w:type="dxa"/>
      </w:tblCellMar>
    </w:tblPr>
  </w:style>
  <w:style w:type="character" w:customStyle="1" w:styleId="Strong1">
    <w:name w:val="Strong1"/>
    <w:basedOn w:val="DefaultParagraphFont"/>
    <w:qFormat/>
    <w:rPr>
      <w:vertAlign w:val="baseline"/>
    </w:rPr>
  </w:style>
  <w:style w:type="paragraph" w:customStyle="1" w:styleId="divdocumentright-boxsectioneducationsinglecolumnpaddedline">
    <w:name w:val="div_document_right-box_section_education_singlecolumn_paddedline"/>
    <w:basedOn w:val="Normal"/>
    <w:qFormat/>
    <w:pPr>
      <w:pBdr>
        <w:right w:val="none" w:sz="0" w:space="15" w:color="auto"/>
      </w:pBdr>
    </w:pPr>
  </w:style>
  <w:style w:type="character" w:customStyle="1" w:styleId="divdocumentdegree">
    <w:name w:val="div_document_degree"/>
    <w:basedOn w:val="DefaultParagraphFont"/>
    <w:qFormat/>
    <w:rPr>
      <w:sz w:val="24"/>
      <w:szCs w:val="24"/>
    </w:rPr>
  </w:style>
  <w:style w:type="character" w:customStyle="1" w:styleId="divdocumentprogramline">
    <w:name w:val="div_document_programline"/>
    <w:basedOn w:val="DefaultParagraphFont"/>
    <w:qFormat/>
    <w:rPr>
      <w:sz w:val="24"/>
      <w:szCs w:val="24"/>
    </w:rPr>
  </w:style>
  <w:style w:type="character" w:customStyle="1" w:styleId="divdocumenteducationjoblocation">
    <w:name w:val="div_document_education_joblocation"/>
    <w:basedOn w:val="DefaultParagraphFont"/>
    <w:qFormat/>
    <w:rPr>
      <w:i/>
      <w:iCs/>
    </w:rPr>
  </w:style>
  <w:style w:type="paragraph" w:customStyle="1" w:styleId="divdocumentright-boxsectioneducationsinglecolumnjobline">
    <w:name w:val="div_document_right-box_section_education_singlecolumn_jobline"/>
    <w:basedOn w:val="Normal"/>
    <w:qFormat/>
    <w:pPr>
      <w:pBdr>
        <w:right w:val="none" w:sz="0" w:space="15" w:color="auto"/>
      </w:pBdr>
    </w:pPr>
  </w:style>
  <w:style w:type="table" w:customStyle="1" w:styleId="divdocumentsectioneducationparagraph">
    <w:name w:val="div_document_section_education_paragraph"/>
    <w:basedOn w:val="TableNormal"/>
    <w:qFormat/>
    <w:tblPr>
      <w:tblInd w:w="0" w:type="dxa"/>
      <w:tblCellMar>
        <w:top w:w="0" w:type="dxa"/>
        <w:left w:w="108" w:type="dxa"/>
        <w:bottom w:w="0" w:type="dxa"/>
        <w:right w:w="108" w:type="dxa"/>
      </w:tblCellMar>
    </w:tblPr>
  </w:style>
  <w:style w:type="table" w:customStyle="1" w:styleId="divdocument">
    <w:name w:val="div_document"/>
    <w:basedOn w:val="TableNormal"/>
    <w:qFormat/>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588AC-B7DE-4E0E-91C3-9D489459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Hari M</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 M</dc:title>
  <dc:creator>lenovo</dc:creator>
  <cp:lastModifiedBy>Microsoft account</cp:lastModifiedBy>
  <cp:revision>4</cp:revision>
  <dcterms:created xsi:type="dcterms:W3CDTF">2025-02-17T02:11:00Z</dcterms:created>
  <dcterms:modified xsi:type="dcterms:W3CDTF">2025-02-21T14:15:00Z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bee03a0b-0958-45f4-b2c9-ff1fb7fb3cf5</vt:lpwstr>
  </property>
  <property fmtid="{D5CDD505-2E9C-101B-9397-08002B2CF9AE}" pid="3" name="x1ye=0">
    <vt:lpwstr>DGMAAB+LCAAAAAAABAAUmsVyrFAURT+IAW5D3N2ZBXf3r3/9ZklVigD3nL3Xqm6OESFGEAWRoBBBJGEUIXGCYygeQzBMoAm8XkCSftMRqJFpXf6C56+uVzNad8YWemLoyR7CSuiTyqHas0EwHyrgd/mD1LTl1A95tDeetTYlxJIecEszfaP/5oiskQsVm7Rr37wUpTxsUTfxnrF0hshzyUk585s9sNKV4kuNCXAZ0M06iZB324XVshRxHF5VsD8</vt:lpwstr>
  </property>
  <property fmtid="{D5CDD505-2E9C-101B-9397-08002B2CF9AE}" pid="4" name="x1ye=1">
    <vt:lpwstr>lxlQUr5wChiNSK5OxrnEtN3Ah4jVjMWcD/nTG1UuXsdsEvLTVf1gavVlOx2U+mNl1n0Q6YG1faZDKFPy/Td0H2NPSfhLNcl7xlP7LuXvsoCTXIlmQx+IjCVSXzlADu6FH7i0EZOAFHZR/S1Vc2UuF5XKPWSXCZoUKxo/AM/pDeEnw9lHCYKx8zqqGyjreE++7VbOVnVucI7l647O14cYIRblEqG2iY+NtPfp8MRjWd+2PwyOhCB5e7ClT5fu7tE</vt:lpwstr>
  </property>
  <property fmtid="{D5CDD505-2E9C-101B-9397-08002B2CF9AE}" pid="5" name="x1ye=10">
    <vt:lpwstr>Et1LNQKPkUJACsP3Z6LKOLUdUSfBEKknXffawUDtK/uQqU/lfZZTkqpJkKj2+otPDidqR1ap9ZhLTHv7wcrRz/vVnHHW4Hk9SLV5MRqtxOEYi7ybtwcTnZ8BQ6JqG4OI+CmE0tlsuoNYCz/KBmjjg95FtfFOgsyq7C1y6x2LmmlxEItle/QnGeprG919lz4XhzICmD8F/0ioBAcvZ+b8D1GLNOMYvEWgygmCP8w4Z43rXOKM7SxbhocsACKPWV1</vt:lpwstr>
  </property>
  <property fmtid="{D5CDD505-2E9C-101B-9397-08002B2CF9AE}" pid="6" name="x1ye=100">
    <vt:lpwstr>bj5OQO0XsP79KPydp1QtC6THfXo0Py402YEXp1YBDN8Jxw+zU+GJtPvU52dTEPjFnIiaxIPBm004fwT/qH58EmZbz7UcgFboJHTlUByiw1uHsUaoEVh7anbnv/9o3U8zDGMAAA==</vt:lpwstr>
  </property>
  <property fmtid="{D5CDD505-2E9C-101B-9397-08002B2CF9AE}" pid="7" name="x1ye=11">
    <vt:lpwstr>22TklQZEJJciQYVDjVjXC4803GWZdB0AOt1rITGViv89IAg4I9pONR+pQqZ7t4XDKO/ugBM/DeAiQ5fRBZs1npiCPzHzoJFT17QjF0BPKZKI8ltLYueNI8xlCnRnRJSXeABgCH+AfuEoEPxS7l+tqdWECq4wPThmC9BDgN60FivIoaKFIQT3uHAxWywtN+gRAsqLg9+fBlwhB/VzOGrPzqFdhBK99uv3h6ktKFSS0H3IsYZsID9q8RYjsXJ91vz</vt:lpwstr>
  </property>
  <property fmtid="{D5CDD505-2E9C-101B-9397-08002B2CF9AE}" pid="8" name="x1ye=12">
    <vt:lpwstr>WYrA/dPs1ss4Hl+jkiYZyA9QSh/fGDth7FKdy3yBM5HfQweipWd5GStPmjjqKL8JK0Gduw4gtr4QPSyJoZ6y3dpCkhbHoAX1xQx4OXTMnD37lGNaZjkMPzMuUdsqhCGSHPhOlqErlPX832AL4TPtkDm0+SbqW0Q7dgaTGm0emuC3jzcPXGWs8Y9Z8oXfinbhtOk84n0XgzKME0tctEnDaQaj//oo6MzVmAPuHuSOd4FdB8v9bvs2T/mJ5lb/1H+</vt:lpwstr>
  </property>
  <property fmtid="{D5CDD505-2E9C-101B-9397-08002B2CF9AE}" pid="9" name="x1ye=13">
    <vt:lpwstr>aYaHFV8ZoOx81eKghEBsXfnetVRo84iTVCRXFj6WnRrR7kvXD9GitOtzOXxJ4CVuoOLFAbVD6XC7jdPpSKW4WJfoQ3F8zC6uoJVGl5nLufb1VzrmX9qjeHRSXotttO4EzZc4HlWPdt/cfBcvTcAWk7KhsohyQToknVw0+biyf7bRFqQ2VKzoX/IuysdbInqLN+NtLWIPTpDHIfQg0Q05ENAqUNK0sTe0jhv09YtYm2uieuSg9AYAPyJ9VM10FUq</vt:lpwstr>
  </property>
  <property fmtid="{D5CDD505-2E9C-101B-9397-08002B2CF9AE}" pid="10" name="x1ye=14">
    <vt:lpwstr>HbHWU9wfCoYm3JePFe1ox2IJxDIPj08jb/zRXUTUH918tDttv1bfvhp6CaTw0DBFAAdUTY+i4yxcwWW7TfX5yOuuaYDh7UW55GI/UeK1nLqCVULqEuAqBg7yURCMJynAoIe96BV0w+fzsF0tftSLRhsI/MIsX+HTL2pQeLWZ2o4LebdYke40eCoTCLxxpcUJ6jdUuYqkHonM4PLv/k4wbP+1IE9fPHFLoTI+AliJJAWJPA1bYTeabTXJQ10P8GE</vt:lpwstr>
  </property>
  <property fmtid="{D5CDD505-2E9C-101B-9397-08002B2CF9AE}" pid="11" name="x1ye=15">
    <vt:lpwstr>48vaozJk4XuqsTRSjHfgi9G4pyjFN5x68J+cKHUvznnKsyfrskeZvXVN8rj2kGShf0t5ud8Er/vztgjQw8/CssSu7rONC+aO2K5cwRRZDxM1AN4tY2qnT+ERvRlit9fDtq0c5i3nEXWNoTXo2hCveB+Ki5OTw8v1BQsKSb1hBtnRMowaWUSr9TUW5r4Bhj9/Nvtv9JHI+daBaqMTr46svnD2vv3IgHgN3Cok4kJyrYkk+OjX9iS+m4JKf/QOGRo</vt:lpwstr>
  </property>
  <property fmtid="{D5CDD505-2E9C-101B-9397-08002B2CF9AE}" pid="12" name="x1ye=16">
    <vt:lpwstr>ji4jQJlovfRzO1zHQjYMuDyiRz1RKvjjdBETiTlUvOCr92+qC8w9cOCpE+9EUkcKGuaNlL+hTamEVksVtNzE+p74elDUll1Syvn07CruxkyOAFvzchXD7rkQDdx6l7yfWnFTqdAci0W/sNVBLwVggaDOpJoN0brwq1anYxCqm2MKdKk3wcfpAo3J6Ti+24y5XTQtJMGrKy4IFDgRoLJ3UsuDqt3nKOCAVNRXN0E1aW+MeIQr1W7mWGTJjdm0+TZ</vt:lpwstr>
  </property>
  <property fmtid="{D5CDD505-2E9C-101B-9397-08002B2CF9AE}" pid="13" name="x1ye=17">
    <vt:lpwstr>y9QNzr6RMuYW8KQ3t4HCZVVHXcZ5kYjDjP7D+XXPR0L5UjJ8nT7BYUJ0IZYjzFHq5yKBGwtbUxlVFnuC3s0IlHgUHbzN5+AS+gZjksniwir6wGjIfcX/GLIFWjRr8SPnZ31R8S45zH5L+vK/1pXAhn+t6SiNJX+cNfIFViZCuF7phyX2rrjz0As0+VGsgfAg/2boLG9hT0ux7yF5b1rW7Zg+7rUMLP9IY62Nm3Bp3VPVc+dY6yYEEH9orYsxMK9</vt:lpwstr>
  </property>
  <property fmtid="{D5CDD505-2E9C-101B-9397-08002B2CF9AE}" pid="14" name="x1ye=18">
    <vt:lpwstr>LjuwxO/zO82ZnNMhSeM6x/it3d6XgVJehJIi5GzHkCNsNAoI/a50HfcLXg7IRkPMGVXXUOps4AuQmqpVHNiQx+NL+dFmtW9e/o6zy3T5f7g4wZttS5cn5AHyVUML6i7xPTdJNFLfJyBVnDk6aJLXRA8nD0sucn/DfkHDzu5WTa1XeN1LmUdHSrvUJUlYHAoru8qtvneQc0CBB0qznWk1ukPnx1WiLmnfQnliBuVUkbiXeaX4QQZ+whopINi9IaZ</vt:lpwstr>
  </property>
  <property fmtid="{D5CDD505-2E9C-101B-9397-08002B2CF9AE}" pid="15" name="x1ye=19">
    <vt:lpwstr>FXtCFj55GNz4Wazs78pF5uxUS3VrycKs27Qh5N+M2vgcABQ85wW6imsm6wJDMPsdtqJfcQXZTp2SCswe9GqFFGgEyOdKc4eEGAS2IJudONRGU3azCgSPztyGeXuL8Af595Tmrs+G87dt0fxe7qf88CpxvodSHBC3ncsPfy3PL4ted0iacRJ+LWPhVMh6ywiiOKLY/AvqhPkB0XGeie1uHROPw2UJF88eyT9L9t9IWxUdaVi6sorsnUCIbRCF4WR</vt:lpwstr>
  </property>
  <property fmtid="{D5CDD505-2E9C-101B-9397-08002B2CF9AE}" pid="16" name="x1ye=2">
    <vt:lpwstr>hS3iGKqkZNMQLtA1i3+JMZJID2AzVXpcrHrF002W6q93VKKGvndIq6gdIxOJTtQ7pzAQYtlb6sKxwnbI8p2fLH+jHTntitVhwZFBkNU2F0Sfo7coPTOpO2O10tJkrdnPAhbY4yMcNJC7AMh26zE7ivWUleiRi1UClp/XPKkQmthz/WPxamYwTBrG1hDDc20blOWUa5QixNWgwOUVrrdw1NIsUi2Pfr4OioyUaN5NXg72mDD4EN7hN6NGtO1YcnW</vt:lpwstr>
  </property>
  <property fmtid="{D5CDD505-2E9C-101B-9397-08002B2CF9AE}" pid="17" name="x1ye=20">
    <vt:lpwstr>I97yfQ5n8zhVi9mqWP2jyDmjlCv058YrS8JVUmoUVDJ60nKTxVImr63bfyGymcGBf3/j5YNIhLgliVbvufDa4gZYfRHRQWLQxvssa8NTsLVV03/JtvwJJNx4303Sq7rDo8blL7EDBEeCf4GY+WHMG6eK4WIJgQ8887NLuaL3lbO/2ZP+WenhQURD0x77FwDGB2NfSDrxkxsekXDRbGMJAibvmyU3XWNXdCvzzgwZEg98VnivCCCt7+zL+fIIz9G</vt:lpwstr>
  </property>
  <property fmtid="{D5CDD505-2E9C-101B-9397-08002B2CF9AE}" pid="18" name="x1ye=21">
    <vt:lpwstr>iZwrbnQD1M3R39zjAne4ijHQ9FAQnK+dKGup3gRnSL6dBzGu74NOtgCAeGDxa2N8+iPrQeUP0i+hwR7SRQt1P2RShnG7QuzCN42+tnk+V7pN872ZMl3nJumYrGND9fEDur6K3hg3UspcZXx7Xzrty/nR3ifJM+wXDWO9LiP2QlKWDDRBztcBlGrRukvwIDmDk77UKYp1d5h0KNuKnZFwdd1MCBFeKdsy8U98GHRH8TaginYexeZTI6S4MmTDyO4</vt:lpwstr>
  </property>
  <property fmtid="{D5CDD505-2E9C-101B-9397-08002B2CF9AE}" pid="19" name="x1ye=22">
    <vt:lpwstr>k8ecWJqdYyuETSv9i+UpyLWWrurpy2n6YwnB3TT57THYDf/wprkM1ejjZTump+1oYfkmwKuFu1q3nVGpH22riSF/mx0JQJzkHoooM2RJUM0QaiB0/XsuYJCLjKrwi5aYr+HAkLIYUjyOXwEmCygRt+CbD4agWI/iz51ZFAlOZR4JYmj+6yr7RVi2/WzaVndc9oTstPmzukQUAvAQm94Jbfnz0AnYIUBlbzO7Kcf/6l5/4xRE9Wfzx9dqMGq86YH</vt:lpwstr>
  </property>
  <property fmtid="{D5CDD505-2E9C-101B-9397-08002B2CF9AE}" pid="20" name="x1ye=23">
    <vt:lpwstr>s/53h+kTR5KYSpZ64ZluamIevImKM5jWakKuQVJxZJxhuLP0KVv1d53AV2TuWKbot5tFPpYX3DpaX6LEE4z4j2Wb5PTa8U55GgPTtQAC0ol0s2lXap/c2mC4zJsSqLBfgD/Blrr3wPa6e+8VTy4WvrXm6GMNZurVDffB1/5V6zRYkVnWCuHF2xdYA081L3usavhsX+pg4ZQ3FcT6YliUZ7RA5VbEjb4Iz4w2Vhj1NXd/tNL27gJJbcMy3bvm2RR</vt:lpwstr>
  </property>
  <property fmtid="{D5CDD505-2E9C-101B-9397-08002B2CF9AE}" pid="21" name="x1ye=24">
    <vt:lpwstr>8S9cyUBVBpGhd+p6Cm8dmihdFQfE7UdLG5+uQg0CkRLcfMZqvVA7riRGf9N1w/VLA1chMy1rJakHox2YGkwx6+ndGIe62w0PZcX4yc4t5ZZi51GMjxRHcsk5PTAef9DAl5cq5QxJn1nIsgaJmX/qwlui+qD5EaIlRu5MEtSeRAMF6xqUnZdfzE5JFYiG0b3DwWkbUXOB+WeGKpnOs2bS8nlAhYb748hslkdZiSEG6UqPIhmsRYgmAFBI17kZ5Xt</vt:lpwstr>
  </property>
  <property fmtid="{D5CDD505-2E9C-101B-9397-08002B2CF9AE}" pid="22" name="x1ye=25">
    <vt:lpwstr>ye4jNLBAkpRxTXazFg10BpLjItCYyMDKVL6bXktRilbtT2JYiIBD3Eg8yTTkJaK6pTH26IrbaBJFPiOTEGgORLMj6PbQJ1xxStAM5xbeWrPq0jkzOCuGkZzOKr/5EIRlYbJJoUvzMZsaXmP200TlMqV1ds9VkP3jKjyuFiLZ32/wUkIx1Dwgmfogai00X7biNFuL1xZISPe4+TcY7wtZfnf4E1dKiIJs+iqIY4PlE5Ep3J56GqZRrK/8dVyRPlD</vt:lpwstr>
  </property>
  <property fmtid="{D5CDD505-2E9C-101B-9397-08002B2CF9AE}" pid="23" name="x1ye=26">
    <vt:lpwstr>X9HXYCFEhWWFzU3dzWx4isRfnytY2n4MZfAswyFllz9MDJkZXH9Tra19I3DtNZIk6Y5sMBrcVJkSeBkwWPo9gZdtOKAZQD+NweL6AiUOEw1P7/6CSefzRygRPwaX8pbqu2fXpZf3Efe2PiKZhgrw7E9X1zTOKbigvrKG79ER22Nush9k32zw0jVWPF4tH5aktdYC3Bpk1GS/yTv4K8gAy28V4/h5pVo7fIesvJ9kvkJJ/PDtsa64hZmnlixu7zs</vt:lpwstr>
  </property>
  <property fmtid="{D5CDD505-2E9C-101B-9397-08002B2CF9AE}" pid="24" name="x1ye=27">
    <vt:lpwstr>uPVVgccYJSnvBRuXMSVwpy/nRA9Xaq0uPA8l6DGIIHODGAkKCVVE5xVfqIW6KkGprmcHbIxtk8E/eY+Uyj3lFG64Vk4Ydq9BRg9ykJqUl5yD8WgOD/74dARgkwAQGbOywEwf1jUZ8XO22sU4Vz+67vGpBxm39ume0PWr+MBFIyotmnSbVwqbO43E550NbHbDmZuhAYzt38/g8P9QhxZhH6y/LqNCZ7qvffddsPYCrQZudXUMEaN2gF6FUUxacxk</vt:lpwstr>
  </property>
  <property fmtid="{D5CDD505-2E9C-101B-9397-08002B2CF9AE}" pid="25" name="x1ye=28">
    <vt:lpwstr>26EzenOXbPzmcnq8tl66/iPSdY2I9TRkVTYJb/LhcQ3Kj3yo5eiWJ9Z+qkAPrLJWiUZ3nYVdr9h+zQ9Z8RupevHDhkf688WGzO23wVRU7PIAou/IDtrD7NwH/sP3gMBHr6uT++qb/V2vZqdoCNhlPBdCFqml3iX8kSIzI2mVSH5E33s3nb2FcFknACfF+rZgFX7maS2sXZC7i0d+l4+FXT2LSODFHXRk7JkrPj4aJz5hbuV6kWoIkVVDAjQNx+5</vt:lpwstr>
  </property>
  <property fmtid="{D5CDD505-2E9C-101B-9397-08002B2CF9AE}" pid="26" name="x1ye=29">
    <vt:lpwstr>QA41s4LHNkv1erHqC8OBIlWwRCvv5HPcry8vs8dKRRAqfKU8jq5RIhsI6xXYIj6PiL/7nyNa5ProTxgR6JMnxhszLIcAfi1YVLdLiyji7F1vxnzoPOPhLNgMKDoeoB0j4Oax4jbAM/zGY+nq7m/9CpJVxeWHHUXgUUbn5B4Jq2voRc2g1LAfJXADKqz3/VE6oFaOivvJNXBq0sU7u3I6QOsRTdrxyEV9hmAfalskYuo5R1hx7NLUV4Nw5bfx0Nc</vt:lpwstr>
  </property>
  <property fmtid="{D5CDD505-2E9C-101B-9397-08002B2CF9AE}" pid="27" name="x1ye=3">
    <vt:lpwstr>TR0wXWkF7lOIuk/+wW0CSZjsh7buzi49zYFzsda3Pj0Ju4BD0uIqHLRqLKvwToRuHXiW8eOe9oaCK5DMG+6XkBx+PWmEN5R+Kyc8UALloi+isXYCsi5R519yPfvcvGkbImoNSsxXBq39nuwFR2cxLKKexx0/HCI+YTgEi8OkOGSwS45pfFXHe3pcm3iYHocjxUdjuKYgTwHFZKrZtYnCi9F5He74IAQeyiREjuj+0cpQThbbeMEUOKldJyoTiXi</vt:lpwstr>
  </property>
  <property fmtid="{D5CDD505-2E9C-101B-9397-08002B2CF9AE}" pid="28" name="x1ye=30">
    <vt:lpwstr>YaFjk1QsAARDXE14b1slyId4j17af7In6Q362uFlON4rTPFN3Ml3usFrF7snS0MKnf3eCOHtsRvxTSzFepQIYdFA2BqLdyqkDJCSW6ZSq0CJ5busYxLGkztsPlVx7DpXY1zqt5qL8/9VtQcYhVhkQolpDNH0P2MvKX2ZcD9cCoq8X1CrikwaPocG/G/x1emJ6wAUHResYO0lmdxoP31WoqPX922pGiV2WROIBZjeuFSrBmtI/R+UsJOi4/kG+mY</vt:lpwstr>
  </property>
  <property fmtid="{D5CDD505-2E9C-101B-9397-08002B2CF9AE}" pid="29" name="x1ye=31">
    <vt:lpwstr>4WFm4iWavLYT1JRhmjaURN/dbvj5XIOnDwNc3zIjjONf4hGwXbpD4Pk1DReYlNhUjjkDpKh7/Y4mnZUvJrPhTybNc2rQfpx4V5Ao6joy5VKxn70iUmw/M38K0nZ/ABc7RwxtENuD530KXl8ZqBsYl702Qbpg+O6zxnJ5RjLH2o9baYUTJ9bSzInuBin67bhG09UVwbI4CHL2wK+su31KPn34OsrJKCs7TtFBGv95r/706Sf2XnG7K634S6rbC/P</vt:lpwstr>
  </property>
  <property fmtid="{D5CDD505-2E9C-101B-9397-08002B2CF9AE}" pid="30" name="x1ye=32">
    <vt:lpwstr>gKaEs/iN/CvRmYbeli8jP9WXmAhC0R3WrpaGVri7lHno+pcAqaVHvZrOitbJLk/O0D2k04r+xSNFjFFY0QQh4PNe06F7Sq6e2F7iCUKcT+e92+apP4+zTU3gxvBTio5OtM2VrIdT/W11qeC/DYSyP5lYZmsgZY39vRezO7vJIaE2si5UbQAS0vBfqlqQpvZsbYxbtcNu3hKpjVTVWEOFtE0bomQF1rTt/brb7NTj+fVUpi8XTgnLl7h2TY+mwma</vt:lpwstr>
  </property>
  <property fmtid="{D5CDD505-2E9C-101B-9397-08002B2CF9AE}" pid="31" name="x1ye=33">
    <vt:lpwstr>oMReTnvis+mci8potz3jB3XO9xM+U+qbgEqgkcx/m3D8dsDnsOiDt26CgfiavnkVZS+HOrIKbln9kX3XG5Mm92juu2yA8yldeoQWpeNfxUciWTj2DQlXrr1776zBA2nDADf3D7ezh2ZbEqFJ0x5K0sCOti+lJDXXMBZEDKy/WoUEzoEzJp+u8JNIqBsd/4iPHCJLvv6hJVW3p/SNym7s09QGhlE0vU5o4ZFGLDanb3gFW12W1aM5aHz6sXXq1mb</vt:lpwstr>
  </property>
  <property fmtid="{D5CDD505-2E9C-101B-9397-08002B2CF9AE}" pid="32" name="x1ye=34">
    <vt:lpwstr>QS5QPvmMLuWnIFp9Yu6Jr9OkHhGOS3LWANIhMovClC8/SnFlRpYCk8ynRJNEI1n4G9SMXK2uz0TcxzeuW7mUIloi4rPQXkE5Yn7OOHWzIh5WDQsKhCjfia76eDFLQprH4vjniomAxza7DoQHy4gO1BodaYFYj7hE2D7qSGP9TwtwEJipJGXybFd1j1nFe+g3Bj9OB7LT6NAmxr+TVGoXxBQeBMkmGIeDB+HUWEWuKHnhDltlWT+eFejQVBGGKvR</vt:lpwstr>
  </property>
  <property fmtid="{D5CDD505-2E9C-101B-9397-08002B2CF9AE}" pid="33" name="x1ye=35">
    <vt:lpwstr>rwFl34XULooUbgeJq4A5ZWZloshryQcMif2VtEv0Ug/kWdmEnQqd81uiZBmJyGMPVMRgu+qYUuVGREiB/7JxDTIR2lP3raSjRLH2pL5Y5R/6fhnyIhERJka59R1s50b66utC1pbN1R4377AaTX/kzUT3ZE6SJYgonBbinF9L76uHu7GnhJEqMgHsv3zpy/etv2dqFPSYTWveZBDIyKJZduhbAsuTvrn5d5vwahr4AhH+NyLlp2YSQM4UaqCcauE</vt:lpwstr>
  </property>
  <property fmtid="{D5CDD505-2E9C-101B-9397-08002B2CF9AE}" pid="34" name="x1ye=36">
    <vt:lpwstr>WBwRkt1Zdit2U9qhRmRDiP+cNSCkzQQg3uhYwoDmhdFqL0Z6FCk5fevnoODfvYP07AeeZjsgU1GqPg2S75oD7VhVP4BXfFyX7ejvuvUWcqVSQXAZR27LJb8rZVnMfSfKpXi8AM8QTjw4Iuys2NDR8zsf+BlEG39PCirf2Ce7kwrYPGMAS7fZkbi8H1Rmh9CjJenBaGlaghwgy31h3ELPIMhNUCvp8l1KtBNigaqGKGfnaRnqML4uabA7UG8zpO2</vt:lpwstr>
  </property>
  <property fmtid="{D5CDD505-2E9C-101B-9397-08002B2CF9AE}" pid="35" name="x1ye=37">
    <vt:lpwstr>J4og8gzgpAggRA6mU1qnUr3ArtsDZYW879pfD5OaLEbaeGiY+uAUtfn3Il/eGvB0yj2kjVtKrXFz2UXhUZZIV8YQznzbm2b2yoKMR7dsx1NKaduArbNe+JXpSP5mSIzZ+ovrvP4T+qbqz8YYAkwWjG3E6QvPblgefJm4QDFsLtvXLVuzDzUXmhMG06n/8ll8u1VzDrRVyHtF3Udx3uP+Cj6ON1sB1fhlw1aaLERTlhpvFSGZ/Cstswk6nbDsh2/</vt:lpwstr>
  </property>
  <property fmtid="{D5CDD505-2E9C-101B-9397-08002B2CF9AE}" pid="36" name="x1ye=38">
    <vt:lpwstr>UDlhR+V+dwIpUCTfS7HwKYrxgJ8G+URZ4Dd48idKJQT7VbEyFj1DfZ4JxRZSMIkTGkKt28NdPxC6eK1sJYmjZCg6bWv42MFPiuwd5tJu7kbXhXpohUNa0w+61VCntwy06iSplv6tCJiMepI+XsxIUL6vaWqzj76yXxBeCJgCcYuZK/ImyNPzFpQyQAVYTNglFOOlnia35gCIx8QMdCIL51fOGPmh0Zr3/eqJewFulLiZO+YomjdBga5U7gq/6hd</vt:lpwstr>
  </property>
  <property fmtid="{D5CDD505-2E9C-101B-9397-08002B2CF9AE}" pid="37" name="x1ye=39">
    <vt:lpwstr>Q3/fP/4RbQDw7k4X9lApKwERf3tHJygCcgqZf6FPrO/D9y6xkX3IeqGYKWO3oR6/klfFLJiAvtvc6YzNZrJ0kitfGben2Rpc4zp5F4rVQLBbGWqayuUYlZ3DwIPbdd6jiNTGqlTyIf9Qr5jkh1lK9kQE/WCIAHijkLyU/Jv4AMC8aQ+clJ3H0MrqFFzhSWI7Fq4B2HYx9bdD8zQnGbQ9fV44HicbVFZVVKNXIu2zARby+fQQ3jGaCxVCbbjRgRr</vt:lpwstr>
  </property>
  <property fmtid="{D5CDD505-2E9C-101B-9397-08002B2CF9AE}" pid="38" name="x1ye=4">
    <vt:lpwstr>5aA9sHOI1AgZ6zR+IqQ6jX6iYpAm4RP33B314wKk+wUK1nbDYDJQnBNtXuyIigpUmdC7IxKrAVQ6zG9HhrbgTdxyZuiUCAVJ+kwusm+tODyBl0zpreCkgqsUivgAR1Zj6LzZRuapoGmIHMzfsz+Yh71oDPXkTbsB3Y+S++LRjchVzKUQ9q45Lu+F1/+45pP/qIQse34eCHhQ9/ovN2kFMsQj3LahFUnjTsabvY0WmoloL7A2zp07upd7X/Tbgm+</vt:lpwstr>
  </property>
  <property fmtid="{D5CDD505-2E9C-101B-9397-08002B2CF9AE}" pid="39" name="x1ye=40">
    <vt:lpwstr>kLWDtD7j9VUWaFdtAhy0tGjZo5EiB3EZA81m3OMUls6GOulb+sB5CvORfeTBIRpsfpA/+jLIh7CBNu+t19cApII6L/DgLf60Sz44U/Om04ivNS4fcR8ERb1IDMYOpW/MD3Xk2askMl5/jsSQEtMDZiece+1pUzn/OuWWr1YW+GPegUdDFf7PGK7X6+VIapU/rhStXdn/1sJxu7aVr9Df0a/3e8mCPOs0IgoLi2zocMV/VGeuVzAzDXLixyWuu0j</vt:lpwstr>
  </property>
  <property fmtid="{D5CDD505-2E9C-101B-9397-08002B2CF9AE}" pid="40" name="x1ye=41">
    <vt:lpwstr>+GwncGq57x+v6+Xjtd2HCkx+fjgxWN7MKAT4UlvGJmyKxqrznD7F69sWQZ2UixRgdw0iRAS0ubvkasU1elOPvZ14eUJCA8HXcouh0B5K+wBJYvN7ELm6SAgxQsZqTAaidx3EEgs+GAM/OmHC/sHqGv/2LSMWSda/4095nPlTaVIHFCt8WNmD2EI9yHdiexBsuTWyAHeySJUKFI2T5BwfZxTAw+loB98CaobzCbgIlMWXgOo/ZehL+PJ7PZJlXrc</vt:lpwstr>
  </property>
  <property fmtid="{D5CDD505-2E9C-101B-9397-08002B2CF9AE}" pid="41" name="x1ye=42">
    <vt:lpwstr>0WWeABCvn9z0bF1KwqVnFt4WRrQRaB9kUoD4wLXQcnS3TatgiqSFPcXShRwIAWufOQoReaS1OuI7W7KNS/mm1YvpofMJ21XxoYmSgCJxnMr3b0z3GHg7yVlv9IA1NPbB97GTLQTuRhi7mcKBDqOUS85Wt8lxAavFKZFzLFesvl7qHi15Q7/GtuxMdtAHOlOjovqCQZtFJQkD9ady3n7hoOt5VAPLby3+3BdNd2MBrUl1eWyVv+LPNyGc9zNFoPK</vt:lpwstr>
  </property>
  <property fmtid="{D5CDD505-2E9C-101B-9397-08002B2CF9AE}" pid="42" name="x1ye=43">
    <vt:lpwstr>VjU3y5+HulOyrTDeSo75gOq7JSkdtD//eoDTNLijDbfGEvku+JGrM9laT+DiG1S/BSIO8C6mE6ZNlTec0pj9TRE3uLFy8xVYB6epCe1DXFxA1AVJVHNYaP52B+CrRZjVPBqb19rXZscx3P0GzDq4ek91uMgHRg64ior6zoOWo3IOkS4Gi0yWlEBfMcYajSA6kwO/21ocR66T2Kc6IYLwOjbNftYuIFBC2CPPMIjrYpYjhtKMIJZDgTfhZ/aFHs3</vt:lpwstr>
  </property>
  <property fmtid="{D5CDD505-2E9C-101B-9397-08002B2CF9AE}" pid="43" name="x1ye=44">
    <vt:lpwstr>VmcZEJzon/DqQnM3Q1pvYGgjGs/JXjg2Ok83G5tFxNsneuJcVWahp2av4Pjn20C//7RBpvNzHBB6bQzvuC7kpzSCtMT2xxK3Kg3dCVl0LYi2g+JgKk/I2rrZpznj44JC6jrGvQ1GK4c21G4EwHV6gD0oawPwCPAPFSnh2xkayQXjlA+f4lnV+9TfMe0MR4QyOrz8g5WBHWc29UWEWwlUEbL15kEXAThcYZZi2JO/7s25CNXRstIGxU5hQEITw6Q</vt:lpwstr>
  </property>
  <property fmtid="{D5CDD505-2E9C-101B-9397-08002B2CF9AE}" pid="44" name="x1ye=45">
    <vt:lpwstr>xcwXqF2HZ/OhDMEV7YiGHdSgwKN5SFMTO+jOksBi5pQjahpXx9NINIglrpaknkRut5myT/Fhc5u+8SycM7TQ51d+NmHKx3FFeey6PPC/psn4TCtQ0+moJz1MsCdcSZiEiDLdDnOPHBI+XXC1a4nO5OFNIeLtZDwRMtfKdYyVWecivu28DsPgbAKD11vJgWz6SIAAbJCScRyOdVvVsEn4+EXV3VA704kOkWmehJfqXl4AP/86je8AkZB0Stw3NaP</vt:lpwstr>
  </property>
  <property fmtid="{D5CDD505-2E9C-101B-9397-08002B2CF9AE}" pid="45" name="x1ye=46">
    <vt:lpwstr>RZN5dXbdtw65o+oOSafdYjHaIq+zURdecPPTzQZMZwiVY7OxSUUSmY9UqdK650kI/mgvtLQ2y+27JOgbd+b0Na6z6ZJeA/4togm/uFDb/LFs2cm88z8N9Dpm3Iea72leMrRsiG6zREXZVCixV1k0acJ9xDUahnebpjXtgbOiXsHfWj9pWiYFQjmUSUtFji0L4Sq8UxKwGDUyNYiD/xkX++Uir+VAtfHRsZGeOt/VfGcwmCNVkHXal3EsbW5A2e9</vt:lpwstr>
  </property>
  <property fmtid="{D5CDD505-2E9C-101B-9397-08002B2CF9AE}" pid="46" name="x1ye=47">
    <vt:lpwstr>E+xB++sTc23oj+eSPu3oaC+hyIPFx90YSBm0yYPKQGPUQdctJqDc+TV/P6aasvB/E/TW0P+xdeJ8PWwllDL4cQvXK7LE5lckok/LY+UPM4rS4oNsyuuaAeJldvIipV7djDuxvfMyERTuTEjrylgUSIzpH7ySmsOa/wZJhSFNUBoGy2Evls4LF4VtUX9gPsW95naNkGs6ufBE6QufQktYrY1iqkthh6eCkpAqQAJ0iLsIuHnlEV7PNlk8RpnnYWD</vt:lpwstr>
  </property>
  <property fmtid="{D5CDD505-2E9C-101B-9397-08002B2CF9AE}" pid="47" name="x1ye=48">
    <vt:lpwstr>QxHQMOSkNt4Kz3mSYm8tVDYlh6pxBkFCn7LqQWPvQegXURJGNEMw6nsK9NJVBk95o30q1st9d8KyueqWh7eDAfCAHQu3W3Ewm3rShFHaQiMMChfz/fn3EzCwTYDCiR5LNK88dVogxED9UY4py/9qz0kxoGgtRsRPtHBb4BAZB/lE9KFhVCzxdVCDeAhaLthyl9lrYoy/b34oZUSRn6QICfaZc/S7/ABGioLCdHpo88hK+gLtwAElJaP31IWDq3E</vt:lpwstr>
  </property>
  <property fmtid="{D5CDD505-2E9C-101B-9397-08002B2CF9AE}" pid="48" name="x1ye=49">
    <vt:lpwstr>iAVErpT+Jg+C67BdJABVEVvMXn7HGA2XsAQQrWUoqWDXD2KLMWldNYpqZnYSXT5u54koByLmn/Gr5xpdqBx8rTyYd0iAUXLU/Idfz6rGhFELbTDQS332+fvgKmOcciI6lWj5DymIEmEn+cmfRdzqmkGx/ONcT4euNqZhdEEz9s0oZP+AC2PTwwqzY0HFBEggJrQRp7e3gF76dgP9MqojsP2zXhVyYIXuS5F8JtfavDarfQqiwOoiTp8vntkslnH</vt:lpwstr>
  </property>
  <property fmtid="{D5CDD505-2E9C-101B-9397-08002B2CF9AE}" pid="49" name="x1ye=5">
    <vt:lpwstr>02KGqWHOAGZH3xFwPK/EkKp6LDdcWX71wd13FV3pTccvib7NTb5SWEW8xMpwi02t/08q6wg0jHyhsc5fTmReoyOxCSQFhyv23v7pySpBKXZIEEbJ/JLzjd6508oRx9BrEMFbzB0pdkd2ggIFK7DYhz/PngglhK+yLBka2jCQpAuddrQt0xdapCBD1NR8sWEqWx7LeQJNC4hJNo+/XQ9dlBSXAStjxfOJr6uDAmXXbwlcmb2oqynxtFDEIqKIBC+</vt:lpwstr>
  </property>
  <property fmtid="{D5CDD505-2E9C-101B-9397-08002B2CF9AE}" pid="50" name="x1ye=50">
    <vt:lpwstr>UgNBefJYY4Tx/ylx5vO7T3epf3swuzLvM880h0YeEBbTWlhyQMsjEcbif0L3HzDUuDvkV0RZZa8GY94TCDtupxcQsE5g4l5wcYMrKiD0MhCkPby9IxP68tPmGUqrDrc1nH3i+4zNSFkKtoVdBHGFqioQyy2E70Fgj8rUA6me79Owk2xvDmdqT8139BLzYv0TFbqzccJgMV1c0J0Kq7LajOwY/VL/vKbLx/dPRzxP7ehzp/rD+PhlmBqnEzNaYYf</vt:lpwstr>
  </property>
  <property fmtid="{D5CDD505-2E9C-101B-9397-08002B2CF9AE}" pid="51" name="x1ye=51">
    <vt:lpwstr>zVvjtGX12+wVMC0vR1n8N4EZYRhMTzgjP5+cD/2I2rJiwF/SMc5W10aw9M9qIWphWyD/I6za7783XxsFvjTR5hTgNrRorn4rDc/GvDqhvSWCs3vYYm/Bur01PR8qlw2682SEsYQ3jtANeC8XpE1I5G0nBSC7uw3Y42FdOEKgsgyzIv0dwxmFYBeHBaF115YnRBeRpaHXQTnvh+lFrH759o/6iTW9SZk8/6FOQ3MuQojxmZcpBv3ihqgiyu2DFAa</vt:lpwstr>
  </property>
  <property fmtid="{D5CDD505-2E9C-101B-9397-08002B2CF9AE}" pid="52" name="x1ye=52">
    <vt:lpwstr>/vvDuDf7KUGpFarhuoNN0aSJJGJ/0F4YhudP6e6zBSsJEGRcVGE7+k7rSXU46W5UiRrrZtygOsmLu//0dS3eC/uxIgWceoVfIRU78+D8VEX88+a7nV7zfBM4HBye1KvHmTvpj0L7F8fF0TSoRnHCTIfNn7NvDM4K+rkNh3OQWTXCDh02Q1u0FfMJFafzFq/HemaRcVh8PCRhSLlIysmZ19TPOHtEbeDM7R9PufUqRlUg6MskKFBb84eZqqcfO56</vt:lpwstr>
  </property>
  <property fmtid="{D5CDD505-2E9C-101B-9397-08002B2CF9AE}" pid="53" name="x1ye=53">
    <vt:lpwstr>RFixjbn0PhqduCT8heAsNcvJqCvqSjykhghD2L8sx6LUFtvh2+cmh5se9m8DsbgPq777hXHTE7lSoPd6M9wGoY3wq5IdNRSdwJ/vffr17WVc+zKC30kG/TyPI4KZSl4LXQ8Cmo4ZbIEbFC5eFJom3UFcbgvPGBYfjsSzfT8S1bjtIQhot8T5QUj/pc+BChC5hL9ti9lpNz7GTDcQz9ECXPzdi8EM/G0GhrxWAUx88dHfX1bm/H0UlPEWrebZ0nr</vt:lpwstr>
  </property>
  <property fmtid="{D5CDD505-2E9C-101B-9397-08002B2CF9AE}" pid="54" name="x1ye=54">
    <vt:lpwstr>5WpvN8wg/TS6n/Pm2Q5xQno7z0zm/d5FIYiV/WZ+mXulutc9lVTXlnqDLAwINi1KEqH+8L+HX8q2syUv88G2cveVc3qsStg7rjVL9CUP8jD2gen17+49+XW5cwdJCDXaOrF+YPIdABESkyfANEBjhLuCb+b8JXIGlGbDl22hiptt8C2SkbeRxnCxlYqd2bwaiRVvzdZf5E6cdqkn+IMtyCHB2+h858pl5TLW+e7Mxb0Bjms6DGgD9qRNpGVIPcE</vt:lpwstr>
  </property>
  <property fmtid="{D5CDD505-2E9C-101B-9397-08002B2CF9AE}" pid="55" name="x1ye=55">
    <vt:lpwstr>cY8KTHxJFwD28WgbRur6/spLdNzgJQVwc6MQfxX9w9zQQNdD1FSof1T/hUCJaF5JSMLuv5wMDOwtkfO1o7IDFt7wC1zDyxg2HZIErpNAbTiItu34oNFrckig6cBt1VLgpQaYWsh3oF/BVsR0fFXuO8q5yhumsKKUdQ5YuQG6YO/qe5f4///NoEBSatkF2GIAIv3bOdyFEmw13MMY6Cxblzc8HH3xDMYH2iEn2mPyvPy/2PJ3+HvO9Uhz5FQkVG8</vt:lpwstr>
  </property>
  <property fmtid="{D5CDD505-2E9C-101B-9397-08002B2CF9AE}" pid="56" name="x1ye=56">
    <vt:lpwstr>uWsNRFLahi9AGE6GNFCojTbRA7hvC+mQtGd4KFI1zA1bPHnjhY5joa866C8nSp2PY+WSHCZ/I/NPxKPujJOTs2ALYpaS183rKjFtkDZHsTbnULuDWIUL93+aHk+TpaPTGsiX30ADDp+LCKEdpCxFjmfgH/di1F9tHHAtSZ6j0u8vakJNFjFGpx7NmIBL+EMUL6bpeHDa6WS/sXJmKX/J2DRRlZKmi5jjhhjpHDdpRfKX+wuBgpxW283p8JERj45</vt:lpwstr>
  </property>
  <property fmtid="{D5CDD505-2E9C-101B-9397-08002B2CF9AE}" pid="57" name="x1ye=57">
    <vt:lpwstr>yv0WUFw9jCMdgvFJ5LoutubmJllJ9G1OWyAm+949cyhV7oSFZg1+rSKorcASfQ0dqngYTR81qv544KctLjCqHW8P68/paUilxIFpcRDHwDkliXia+jfwacuyU7sYa2Wiriq85RylvBP6AV0Gp0RJjS44Xqf7D5d1ZMejghFwCP9MF8nCFrFCCUl4u7i/35UmQ4ovk6Tfi+UWdVKvTZBn9o9vJNHGMEo7uWvmc9mXF1Sr8mLqbfX2Hx4PoLwWDSJ</vt:lpwstr>
  </property>
  <property fmtid="{D5CDD505-2E9C-101B-9397-08002B2CF9AE}" pid="58" name="x1ye=58">
    <vt:lpwstr>fYcD2ssxHR3zSuLdJ9XInZ9c04e1DNi+Fr1TgmtUKD3bZv81yXDdv/jXi/frmrb0pdPsGSbdRyJSBUHoV1mGL0Cb5UlhLLAN+3g7DfcWJV7aR7CfZ1MgzltKaqQAOEGwZIlggu6eKDmTboKikshSXCg64BItHQ4CiW5nC+ROppUT9LpiUUoucrkU0HkgZGVXP2c4haFVnkKO7KcaT356i/xDYexxyJucvxUOqBxSJiseIag1EqnKpvPqUofF80K</vt:lpwstr>
  </property>
  <property fmtid="{D5CDD505-2E9C-101B-9397-08002B2CF9AE}" pid="59" name="x1ye=59">
    <vt:lpwstr>4ItFKU2WM+9zD1OiS3u8teyGt7ee/xDsOndG9YP8mrhvxe3AwiZCjFd+e+j6nxiUtHlYqfPrL8aePNCZadqz4xFe8jxlSlU6vcDal58ghqg2GoHdmzJ4IJMann1VkQHdjcf//gd8V1+MFRFgwxN08sDJ9csAyvi70dKnXE2AHeWd/3N2UgCeKgXKRm8f8shGx+8NsylwaKImrhjHVrR3X/UzK4a4HdqYcqZDQPHcJ6GDZ0tszxaAXLxH8ANf2WT</vt:lpwstr>
  </property>
  <property fmtid="{D5CDD505-2E9C-101B-9397-08002B2CF9AE}" pid="60" name="x1ye=6">
    <vt:lpwstr>ujQVBot6z2mduYAaGCCo76H14M+/stqzDZBPRNqUpyf0FoGL993B4Is4txvFgwt2KmxjvFKsYwJwC+eHBLSJ1zABAixofsej16UEy7CF93hX2GfooLw4Y0de/qVJDMWtBIlvBJtKT204qJjEprzn7PTSZTVyTb1p7Jyy3SpwFqySEznJi24lZDI5H0kqgtjitBnYFQAh36OV9glt2vrKrZd9A1TvE0fAGY8kdY767Vt0WgYGgsJ2Nz2PopW++Zw</vt:lpwstr>
  </property>
  <property fmtid="{D5CDD505-2E9C-101B-9397-08002B2CF9AE}" pid="61" name="x1ye=60">
    <vt:lpwstr>y1rPlEKemISQiir1B1D5VsWMFTN4MU3iBk/QS9LjQZ6NOeIO9+fkQqa7Qva3gyH/cLKNX2eyK1T3uBJjfsYfDFuXW6Lln1Fx1SDyLzgh/zl5voxpJfF5CQxE4FbGFexGlBCrSIffWUjGpRFCHfnMGtnvN0lluES6/1mLlt6TJLjASy+Mcud/6t/dAsUXTPvB2Sp+b6fM20K72dUBupEyqHLXFryrHLO6rKYeWbYMUSsXbYP2YYOmL7rreUUUdLt</vt:lpwstr>
  </property>
  <property fmtid="{D5CDD505-2E9C-101B-9397-08002B2CF9AE}" pid="62" name="x1ye=61">
    <vt:lpwstr>KiONp3gO5srpTWY8xn0+t0vFmwT0H/eTGG6RyR9tqBPF5MmsSUu8kV+2V1d6G0G2W+VuZSif8msrg7kljmXF1OpzhGNHv6l3UYOjm5YdKXgNZpAhotAOCZ4PGns2AJeLWYQuDaAtwqCWxFmtpf7cAXEnEl7Mp+6PfPVC4Ps+nfWLXdmf2dVEMCX04nQ4qxxY6xPC9BCIO6us1dw2mxZHKChHi9qg7jsjd/Y5DVf2hos+EMN8xubKAwBYkOyoVU/</vt:lpwstr>
  </property>
  <property fmtid="{D5CDD505-2E9C-101B-9397-08002B2CF9AE}" pid="63" name="x1ye=62">
    <vt:lpwstr>CPm95fmr6YyRreIV6/3O6tkcFQqFHqPQ8klRY46JjwWc1SFFQEW9LN6JO/PiyCbuJwWa+ZBQatnylcOgH459HbEbjrqxRvf1SGyvLLQOy0z+u6hVoUyfTZIsYlDdQ9IZcPL8A08/gQrzXCfPifjEJed+2E9MJVp6xdlg126IXZMQdjf2HIZN4oxXnP4fzJRCnG9zVAf1Cpj/F6GGOLfZfrZhazmpU/MRqUFrlvwre9UspxsuYv8UDL701/in6QC</vt:lpwstr>
  </property>
  <property fmtid="{D5CDD505-2E9C-101B-9397-08002B2CF9AE}" pid="64" name="x1ye=63">
    <vt:lpwstr>bVoCG0EQEqQMwa2FKzZbBBsY9TZTP4wxE0H7uuW6OnOY+bTmWF9odxJD3basKbQpoKqrHZKZyDACsT9btEopc4cMOE4EmUr9O9xu2lJQ47icOgbIAXfvAMx+6LelD09cxGE3uCl+AaZ+Ph05zSMAKHquNtSWGDjGa5TiedP5qUj0z94Wv52orqWuTg6dUeeqMTkg/goP2N5TC6mwJVLySCNG2plvfvkF1pLycH07DKhUQrQ4C/wG8HBzpYtW7nq</vt:lpwstr>
  </property>
  <property fmtid="{D5CDD505-2E9C-101B-9397-08002B2CF9AE}" pid="65" name="x1ye=64">
    <vt:lpwstr>xIgjo71Q7L0vwV8SPjITirmYpNH7WU2IFhyq2QluyREHtvSnX5MCbKl5q2FI/sRGPJNidDlgYOsRLffCmJYZOv/iznjUPsmI3gC3P5fXIVbP3slJT4GL4CPz0ndvkyOySkNbMvBhijRhF7dIqyOPBJiYEg2LC0S10iAb7jlyMPrlY4GY0eZce4rWNNo/8Bf5/D+YExp+Qjb3muTjMu1Z0ZJlu37c9AqpO8Y5LnZ0iI76jjVfhuQ6GZDsNhC/rr4</vt:lpwstr>
  </property>
  <property fmtid="{D5CDD505-2E9C-101B-9397-08002B2CF9AE}" pid="66" name="x1ye=65">
    <vt:lpwstr>EY/RuS70ctaTVRh8hadFrjzAa8OxUGSGbp4l/Dr2bgkseBtqOLXUAQnYpc+hTgNTt/t8LocW5mcCyiyb6bfBPCuKsAjrtXGmWsPoiAGdw/Bgwx66ttCTOHtrw6ooJl05S1WxoIy9QBIfC+/3XYbaJSMXDFJCCvMiKD2sup+rW+dU13uRws2FmsXsdUdycLBbJftViZRX02Ne14jxBHoGvvx4ceDNX7nW+Hq39/kjndSbtPOQJ7TYjSTyjxc1lDa</vt:lpwstr>
  </property>
  <property fmtid="{D5CDD505-2E9C-101B-9397-08002B2CF9AE}" pid="67" name="x1ye=66">
    <vt:lpwstr>Xq5NF6TchfJy8d7VSpZDOaY/jNo1qoN3sPAbE/UN8pod/JO/sRVRHAf8af1oCTBKiAT1bG6dc/I+YlWHfEkP+9NLd/HZgD1lQMDZ55TwUcdKx9rD34aC8ejzy9qaYARyWpSZ6vTE1+wV/oWBCO/6vorLUdhQIo+kEUuBVTBHcL3uHuBPv64fVZK1w7Z+8kkC+MuMqL/0CG0HvPO0sv6VFBVld0Uo4QZdDSoM9jfje4StIPEStrJ140q7vLA+4/k</vt:lpwstr>
  </property>
  <property fmtid="{D5CDD505-2E9C-101B-9397-08002B2CF9AE}" pid="68" name="x1ye=67">
    <vt:lpwstr>+1536RhUCEQABNvGcG/egfjvA7vtHfbKW62951ELOjvVEkURP3ZuQUT2kt2+U95BLVwlLMdHgYTQosrLw8FAY1qR1449dj7xjYrPVQ3RlcbUwpHyc4kX33hZhEFuUZUy0nwy1lpsc/v331mIXjfYSqBBsmpo9zzYgXVhbg5YmYbP8/3pxIE0cGs3NihlQEpDPT2pQnLgAtQmtRrcXFJLOtkwvwBhPNDRQ/mgSF6Ea/Z8iJBdV5GYi4BVWPjYRBG</vt:lpwstr>
  </property>
  <property fmtid="{D5CDD505-2E9C-101B-9397-08002B2CF9AE}" pid="69" name="x1ye=68">
    <vt:lpwstr>VCQxYpDR9JeehRXapl9kB2DmowuDbsccbq9m5tVoGzh2QYtX48PHp02ZhCUb8mpcXQNWmrUpPiwSpbkeUOibSi9CDO0MfCp4S6ATm1YStShTCGh3mnA19ulOt3qTC7HgqagBjU8LjuLCr9IjTMT3gmrH/FD33Sqy3fHBf4MXg1BVYwA9I2GbgHKDK8gTwHW1dBggwPh066jrQ6X4cQp7n8UvjKcNmy8wyrOCy22l8on7mKdRE4T2Qg20yapUBSi</vt:lpwstr>
  </property>
  <property fmtid="{D5CDD505-2E9C-101B-9397-08002B2CF9AE}" pid="70" name="x1ye=69">
    <vt:lpwstr>k9f61Po4gjxFFFwXXZ+oG9+/yp+DT8jIm4sWuCM4jqAWfoyubMM3JzDpplOtEmXdL618kTIlTIBgxOj+V5VslMFJQvqg/6KPE3bA4mhS0caaWPGgUYOSZmR0K8pGpwd+HLynK0aQ8Wu5roUmPdDFzYh9BiRSaNlVrsiOrpoBDB5BwhfO14YcGakQsVUy4UH+gGtObq5Dudz50RIhdxpuP+jbBuYBWr8TY6KHwbOkqwCuNMi9xIBTE/iiO1Ial/h</vt:lpwstr>
  </property>
  <property fmtid="{D5CDD505-2E9C-101B-9397-08002B2CF9AE}" pid="71" name="x1ye=7">
    <vt:lpwstr>ZoaGI0/FSdTSFRvB8z9adiCVa7OFcUYwR9Sp4kYj/1F2JqYabCYVZ0JA/mWs+8Lj3CePS6SU/LKyvSGqLv2dqsBcxjkZrVHBfrxRBfm5FKxZ1H45Qd0LpFbHaeQP9rdtv0Qi6WHiXBAI29vUDByd6Ax0v2wkVkfHTXNfX+Gg4pPRut08Vh/D8725Ha0aQD3H0EqAZGleI4XwsMTrs6nwpLaxBoIDAQbZSsmwxIYf0zF7JCE1C+plo9iVzQJ1oK/</vt:lpwstr>
  </property>
  <property fmtid="{D5CDD505-2E9C-101B-9397-08002B2CF9AE}" pid="72" name="x1ye=70">
    <vt:lpwstr>RPZCAWaiEkkQI4iKPijIMAxd8yRdxn9Jt/t7+nJ/Rn4iHLdyUpmXSMUFWjEwBCuG0ZzMOdgMMgZVLEVD7xg43pBMxg7/D0XFuxHu1QbBOttHq4Nz3xpgptTf5RFaclxVxyFGQWAAtY/A8ZaH6e3usCsvQlcYeZu4K9EqA8zZJCvkRm+QcTn7J3p9VZrVCQQgcSjSSHT2RylTDZsgZXa6O3yOqk/crM6MAFOVhG9OzOLF+phXEYPL6W7IVIAyV4K</vt:lpwstr>
  </property>
  <property fmtid="{D5CDD505-2E9C-101B-9397-08002B2CF9AE}" pid="73" name="x1ye=71">
    <vt:lpwstr>merp41xG/hKzWEopiS8aTGrJKmK41QglkkL9NnvPZC+WHezeBoBtf8lfWj7+kUNZQwKs/Lg6dX5fVBJJkChzdwg0SgpOIXmAzOIgV8PzvdEDPmPOzgUbwQlV45DrESBgRHJexRo8DFXtHUoYZFn7DerzIPe80TlFrTIsowvyrKuJBCLDM0i6oxxH3MrNraOHxLd8JUkMe4bX+mhHUXk1gm9l9sei7C3Ne27wcCEHlO1eF4jczh8biGFHn5Su9bB</vt:lpwstr>
  </property>
  <property fmtid="{D5CDD505-2E9C-101B-9397-08002B2CF9AE}" pid="74" name="x1ye=72">
    <vt:lpwstr>7TBeBMgIuU2cyrYZg4/Uy2tk4hb3vNlh6AVx5tCZZ+Snj3THfkBXMRZYAn4ZMkG2D98Ub59pnNpE6+QOaiKPtx/XMFLwAMiNZl8Wmg4IM3jlGySyA8CA1htNPrn1sRUhH0mn5xyfLSABIfx2eb03rjJHp2SFpG+BrvwlglyHaFaPLmtXhgpUIBRXZaYwE7IcOf54LePzFXaQ16ru4mkAUXFhgh4btRoArHFGWo38S3oUwTxbzgXibgwzFIyu22m</vt:lpwstr>
  </property>
  <property fmtid="{D5CDD505-2E9C-101B-9397-08002B2CF9AE}" pid="75" name="x1ye=73">
    <vt:lpwstr>ZqoXNHIXBud4vGx8q51TQ301+zr3PIVcu/jG+XL+CJ9PtT1J/I1US60yPqA934pol4jiodEdfzKcKtfRev1nJrjs8sZosxHp+TK6OEmteGyAFKzi9Oo0d/J4KY1E2vifRpCPwF3uyhQG3fquaQ5Swlp+AdXUQdZtypjg536B0ydPF0qHfj5c6hiZVTJDAisv5t3Oe2lT58kj8El3gfh/6WOgNpNbQMyPIlSEF/urhbAXENjOaQEvpFFWUpd+/R6</vt:lpwstr>
  </property>
  <property fmtid="{D5CDD505-2E9C-101B-9397-08002B2CF9AE}" pid="76" name="x1ye=74">
    <vt:lpwstr>0ZqhOUjelkAC6FF4SlKhpivDdj05A9KuDCEaTLrcwn2toC+01lY364HGKNd1svCmMiLL+iwXzYH7JTtXqzhyv2KZcGYWn39ZIh3tl22FK/esFNpc+ATgt9aZfxI+jmKseFORz9SzZa1xiNiDbgBbfbCw3NUOyTGe56Luwy/ZsbhpnpOg7xt8POnx+JlyzMwNuXnrUSw5eHGDgB9EvmGpfbHYqmys9lIfzvE7PO6FqTy7AymCtNfGx3xv3IgrmTG</vt:lpwstr>
  </property>
  <property fmtid="{D5CDD505-2E9C-101B-9397-08002B2CF9AE}" pid="77" name="x1ye=75">
    <vt:lpwstr>D9hictFQyeZ/fbQJhHwmKGlDbRg6bwVbkZ+YoLQNXx2Fa7I340TW8zzPVgAu3L/7VRwK2rfvbh8kFJYIz7nvvqOVkqxv2DihQvHmdnqiNtcxZi/tVFfFJp/1VmPXTUdA4a4yGc3F+AFiHPXN3vxHfVBKJ4qwHbZhIYVFrWRxyXZFVTPYeAt3mrY9LScM8azscA7UNMxMCnGvXi7+RR2/Vmy1WeDV/iIT8DhdX+WxxkWVKDLNgYJDp9cm2nwQBc3</vt:lpwstr>
  </property>
  <property fmtid="{D5CDD505-2E9C-101B-9397-08002B2CF9AE}" pid="78" name="x1ye=76">
    <vt:lpwstr>dIkRytcs/ebj+zI1038WWPg9kgTuBTVQzeAhZJNY0IXj9z2czNCRQUldXRGrhQmihgYDQtm2JI3gkV8sMMf9fSVAd+xqUT/OdK/PHv7kfukPgbbOIofAsYgNWVh8EFBwEp0Ukzs+UpYPFydUB8cEh3iH4GGm7lZjCeSsXxajIXVfzK1JjleyE+tNQFGWlUdCRNtXE1DP1dW8u0eNFOnKqLKofnaBgUBbCc38XQe9d/3TV/fviRpqhDGjGbNB1Se</vt:lpwstr>
  </property>
  <property fmtid="{D5CDD505-2E9C-101B-9397-08002B2CF9AE}" pid="79" name="x1ye=77">
    <vt:lpwstr>FAxm5a6iElOk69/syQJm53SNlX81GF4ZCBTPy+jxetXy0kZcj6g/fdVmkzKK4Vx/afXmzfmtTvmionPfluBTU8R/Pe5FQzTqpefaFgQh5FSk18VktVaHoCYl0Kw+DDRv13OPrig1BMELQREy9Cc1AUNElPNBc97Pw6WqAeGX1yDJPm3pYdAvwNDMBkvxfd4rNB30RIxn6WYh+fLwzH43kwcSdIT2OK2aT8/7BPvY+/CiIhh9UA8z5Y3Y090FJMy</vt:lpwstr>
  </property>
  <property fmtid="{D5CDD505-2E9C-101B-9397-08002B2CF9AE}" pid="80" name="x1ye=78">
    <vt:lpwstr>M/T327HyClr2fOTpwayCMPsG/VFt7mkYBcVtKAWM5aNA1ojUE1W/juEU7tPn0gsYE+Rbyr2bjDZWqtb2SqMR7C/XAM1Kv8AWspciM4hfMHbuwVSI6gQAixBYwx4DhBOYV66PKBx8vCVNbGBxlnd6E+y7VeIWlq03MQR9l1xog4YSxds7dfqCpS5K/RWBfS/ZPgjdlABVQ7IlGoC/EvHUxK8oiWlKu6nyBJyUs8ah2Kg3AtwAtH20WnMt/twyxkG</vt:lpwstr>
  </property>
  <property fmtid="{D5CDD505-2E9C-101B-9397-08002B2CF9AE}" pid="81" name="x1ye=79">
    <vt:lpwstr>7IgWOlqPlFrz4hcwiSztgpNz/1hSF2P2zU9T8t8om0zbH/2aLdThyaxxeqNJlPbYIGshpETmIvAkpnd4/3FzKyPXLhaSdtqpnlkMuDmGfS2OLSB5Y87muVnaAkd2YuV43TuALw8LaTmekvSttfpPhv0JxyBfunmTXPwJofIS7s5W7LNckoWs7P63sgIB0xIoxvq7nxtyBjbFbycjsQV8EXs5Tvzi+KjYHfRmgX32/dlCPsKMaKpnwBUy1JWSeLA</vt:lpwstr>
  </property>
  <property fmtid="{D5CDD505-2E9C-101B-9397-08002B2CF9AE}" pid="82" name="x1ye=8">
    <vt:lpwstr>KvHEhJwu6NMyv+/Hw+OgVgaBoOf5zHutMRyJEb2xBVggH1fngGZv0iEpYbSMwgIeELiVY+bYc9meYH5ypSNUIpKrawjSD/M5vBqP+WZDbOPsxaOp5Y81k+mbXPAYnuhfjj/PlqmhXp3tiBQnpX+eUhFfWzzhRoBUWaxWP5fk+77JUulkXY+NEGZyTCCKJdcQAaRwC+IwPi0l4vWV37XnS31PZT2zxKwRdfao1ApFqrLD5dEUHo9QxsdPIVGaWgi</vt:lpwstr>
  </property>
  <property fmtid="{D5CDD505-2E9C-101B-9397-08002B2CF9AE}" pid="83" name="x1ye=80">
    <vt:lpwstr>uejipYFtCRXcwyYCt2Iv8aqKZ//1n6mpLgzH51D7tm29fyuFeZG258mLvXX5bCXkbFbzGzgLGU8oGFBnTeKp1y0Md5AFbhhyzJh34Dw/yi7GH8vdIJS9LazMeVgIdEHzU0LJOlvfibLJy873ULMWHbsRutAeqS98FgQCvvCVziv8A/BLEiTF7y1GT4QRmRmntXRxs0gASbQ1MIYVRZkHKTNGa2QFOyRCwbZgrV+ZqvTTe6wRZmjniFaHIoEtgiA</vt:lpwstr>
  </property>
  <property fmtid="{D5CDD505-2E9C-101B-9397-08002B2CF9AE}" pid="84" name="x1ye=81">
    <vt:lpwstr>LnbV9wlOwMd/ltAK8JqufLl5tI9wCrsSpvBJcnsbuyfsW2EM1BOgNdkIWaWTlV2MHUVo6EK4Eulmf/PjhFw5P5KoyKqU6+vZsQ/x7TlZLJjExenxc2SyeCPiahJ9JvzW4iec3tfitPVi/XmFq86qrVayL9URtJTN8Hr08zBkqwZOjMg+KRlDgYLPdGmbFG6Ix3+GSL/ecZGPZsOPpFLTp23c1ZEUD1rmrpIZH2REAGrmGExtgquJkrhjNSDMI2U</vt:lpwstr>
  </property>
  <property fmtid="{D5CDD505-2E9C-101B-9397-08002B2CF9AE}" pid="85" name="x1ye=82">
    <vt:lpwstr>UY7lTJ3j/coYOQR1Qw8aiMfK/U9vsrwPnxjOwRHLx8QK8x2NpR59C5v9q+fIcZib7Y2hkMnL+SFz1y5XuiGezkzJw6ddjP233sSsqukR4yU19LHpjBDCoFYeQVW+aUXFqHbCIjfihdLofwNrF2DPFVf5NJw4YHkkhJf+SE4NCPRmcuSwgFzIuohqteFzTbaTDfIZAW+tveNloS8ZPxO5slxTMPK/ZVAUviVlZnDmUfHsPTfqZGk33XFg8O4UZBh</vt:lpwstr>
  </property>
  <property fmtid="{D5CDD505-2E9C-101B-9397-08002B2CF9AE}" pid="86" name="x1ye=83">
    <vt:lpwstr>3bVtqa330mV+ZvaGxG+i+NAGXQeJPy8tFLyiUnBPsjzDPhOGkOoszwHiXl0ljVU2D4RvvAxGTkpitL1TXTSr5p9oLWkn6UVNipNQ3oUQY/iz8/BFTw9v5VrQpMathDBbNVyhIE9qHOjKu0NwmY6jveR6DRGo/Z6pq9+D3BA0e+VR/Hgm47EJ5KhVPXjltn2oemEZJ5uyqTVIlUfC1yZ1pu+sLOfo2mf+twqu7+ROOpmYmy1E0CzscGi4WH89/zt</vt:lpwstr>
  </property>
  <property fmtid="{D5CDD505-2E9C-101B-9397-08002B2CF9AE}" pid="87" name="x1ye=84">
    <vt:lpwstr>LQcF/Cdz1QwBZPDvFkrZqSLZS+G4HmGvJgiadOmk/LFqFJZESPvlWtb19z3+w9h9MuzytG5gADZwFWo5ud+th8NJ73kmpjkAxt/2BA+n4MHDNVuztJuiKDPLMTbEI1LPe2s7etPK4ty15oU7AXYKUScj1bmS4vf6XcdAsVYL5BLJW3x9gmXA3lIUaYADr4q8KskWIL5Zm46fTxLudUtYEA6+UbVqfiIAW6HbNq7rfZbIv9GPCPxAwE67Od5wfxK</vt:lpwstr>
  </property>
  <property fmtid="{D5CDD505-2E9C-101B-9397-08002B2CF9AE}" pid="88" name="x1ye=85">
    <vt:lpwstr>FNu0PC9gQU18DW/ENP+T6wDtF3cvFJKGai3G3/1AxxZYWNydTURhIlQiFTT5FNNM/Haax6XXUCSqiEuuk/d0Otnuk5AXjzTrsguH8IP5XnXi+/5iXc1f57vIa0zLzxa7kWTUeed5BEuxD0YCy4OTlwkwBfNNRjn/hKUXUAozPsS+Xm33c+hRfp/2OhfCWtsNNYtFbtfisVg0lwzAqSaGv5CHwHOsLKfkNAkjGqK9fvaPQOcHmcBOFQJiQTtBTIG</vt:lpwstr>
  </property>
  <property fmtid="{D5CDD505-2E9C-101B-9397-08002B2CF9AE}" pid="89" name="x1ye=86">
    <vt:lpwstr>X8EddWCSHf2BBf9xObujIx7Cwz/RJRmBFL9KAixdqPuPeBRrWvVvaaaB8wXI1EG8qemiaXpd2LUwU0nmshBC0AHMCyxBBl+yubCs+Wj2c9or5+IEocphg8kYrSgfqVrRzJ4X3nX+Zv2PTF+hpQcWYTYoGmOtBqq0nUSoE4+gBvHyeseD5ovK51lOrwfW6wqoe2P8Uv7utcHF/wo4556OHLcMS8qsk632e0nzwBngUU1vbOgX87YSTv3D31uzEyg</vt:lpwstr>
  </property>
  <property fmtid="{D5CDD505-2E9C-101B-9397-08002B2CF9AE}" pid="90" name="x1ye=87">
    <vt:lpwstr>e538MJDJEJTPLUwxK5p4gxdosVFKMthBVkPev3JFRrLuosp0jwqQBKVbY4hzpIW3GZpn2faiT2qhi+LeMbnUxwta1Xp1lT1mWbJ4pojbEEeV9pO7bEh0egXpS02wpa0nl+ZVTBokvYmvjDvIa5QdaIZSe7QYIpqOe39uyhCqRdLsSLNUtGgR2cWBhzzx6Nm2W3DAB9Et1vt2x097CcE2m/sWD/3osEOAyb4kAK7N3EBCIPJjdejggjzYMChKIur</vt:lpwstr>
  </property>
  <property fmtid="{D5CDD505-2E9C-101B-9397-08002B2CF9AE}" pid="91" name="x1ye=88">
    <vt:lpwstr>HR+ZdVkB5x6CHwQ7qQFhFAQ7782ekLtKMreUmSEZceAT1s8FanYLFiI5n3u2q2vgTgKAQzr1oD+BukFXnGogqAN4XRyrw1Xv3m9l8pxJGn0bcM6ARYGq3lgxod6Z9PCP0t7lyCgqX7So+/oMs8zLD7TZX2ckpZwm1TtNxz5OHv1t5+qbdWjNvE3bEAlpEzpA5PwJAaEo1iZX+1aPPf0LcmQ2PTDtQxszEE4ghKJPpZePh0R1JK/DsKNzoa3CUt+</vt:lpwstr>
  </property>
  <property fmtid="{D5CDD505-2E9C-101B-9397-08002B2CF9AE}" pid="92" name="x1ye=89">
    <vt:lpwstr>eEZ7vnYw4YsOuksMBjov0As6MWxSQdUpn3H5d/XEBjxwmcVpt4/yaKQEVr3rMaEjhkutF9KWv0G3DnbbfGrBu049b2sq4/MN+mwykDSPbdLuttpONO6KOMFrr3tzMOYqvmnr5kF7rPB2BQdGSwLfz1KZN5ssrKcmEdGaq4KURYT0UMALxfK3gUiR4fyMGrpNvFNxYvwPD70Mwq2rjhOPYmz54IM3G/Ce47E0ZGTIA9NtXqnWxVsOeXGcKQ2pLK8</vt:lpwstr>
  </property>
  <property fmtid="{D5CDD505-2E9C-101B-9397-08002B2CF9AE}" pid="93" name="x1ye=9">
    <vt:lpwstr>pINzAlj43B4HoCZ7fBsvM3UgEOcv95hIvaXHMfY8M9XcY9BwEzcfBcXG3xPv38Mfe+Df7d1Fll+F+hqeAg/+1g0sLYVcOKUzoldHCdXaQ4o4K7weWrV6qwh/nQ2K9UC3DqxMq8+PFh2say0WZah5rQilF/TJk0PBflPfMbFT9b/Jzcj0prgAYaOzm/c8l6xTk8doUrjW/hV1EJ6owVSx0hgV/dmqlCJZaKJo5Wo3msLd+CIZj1z+4MmIRy088w6</vt:lpwstr>
  </property>
  <property fmtid="{D5CDD505-2E9C-101B-9397-08002B2CF9AE}" pid="94" name="x1ye=90">
    <vt:lpwstr>1b7z6O/5Ka/bk7uoMfDrle09fZmAPUJWRJXoqJZQ4JUORqNt66HIyQ7bFwJojidbxoe39QQst+wFMZUzzCrK8Pjit78jUY5KGZ0AN3cgVCkjGWq/PztyFaqZZ5yZWXLp1xn25VuH4P3eGrWHWogM5n7w4J1j6oKBiZqhpYZHYpGAtymuNgoHqFRbjWcGGW89ywJ8ZgiLx48rt789eU5qS1E3N1Ug/z/mZ+Jkj62AwpoEpN4ZU8DqRw4AfV6VBSm</vt:lpwstr>
  </property>
  <property fmtid="{D5CDD505-2E9C-101B-9397-08002B2CF9AE}" pid="95" name="x1ye=91">
    <vt:lpwstr>UDsqdmRb9cyjqY+oMy2/mwRRmXB36fHQSz5lXhe4VgvOmEPwtxjd46CJ/rDhvN1saPfF5bTim244l381N7Uzy/fVaUmS8bt1c0cnyYjf/WI7Fg7NkXstCNE4Ovct3Lb2lZmj08hGK6V086et02JJq8cGpq7LdFvpPJw4xW9ecdQL9mQfN1UzJJI2OVVYY+XiJLjbjjheuqXl+xja1ItdvcV+LTp7Yuzo39oSf6VywP0yUp5WN1bjtnpoyHl736E</vt:lpwstr>
  </property>
  <property fmtid="{D5CDD505-2E9C-101B-9397-08002B2CF9AE}" pid="96" name="x1ye=92">
    <vt:lpwstr>uw4d4R1ZTafE/fr+XHaSFCbJ7AIkqqxJILov9Z9iVuDfEtIhgdmRkb3AiBGTHX16c4WJguO66qPJuEilZ898i8KTrZnDMX5kxtZfQw0IO4QLavMhOmYVuh+FXgVjPXmoWox41MOD/PbmM8pYdrBgXgkwYNbH53uP2mdc/SpHGRG9jAwIkrhh3ldkpwzdz9oheawd1u8yNdTiNupCKdnUV4TM73YJyE6615N/s+QJKmaHLm7/RkPWXVVMPvJmB+K</vt:lpwstr>
  </property>
  <property fmtid="{D5CDD505-2E9C-101B-9397-08002B2CF9AE}" pid="97" name="x1ye=93">
    <vt:lpwstr>QjWyIglKJAb6ZTZEmIsuQ2ucFYecUds3nKWmDkX624qnefP2+KftWIWVND6p6rBtp1cwfJeq4rG2pbfu8E29t9JoZ0O1/viO3l8SjMJpRjxp9iHbB7Tsw78ZDEhfRE2GIaRchifqj9TZJT1+vfkHgAOzMUatnjxlfROYi54XGcPzAP24ULvwjXdXMGV9P69lLJZVeNM8GdOQrhO5JikRG9DGnDqVtdpyEPFo++Lps4y14G1fK4KMqV3w6QLPWEG</vt:lpwstr>
  </property>
  <property fmtid="{D5CDD505-2E9C-101B-9397-08002B2CF9AE}" pid="98" name="x1ye=94">
    <vt:lpwstr>kt7KtJtV9BfI7xO6wvn2owsZKSb0YjqWjFzQHv2t28HpQkF1CRbZ10dkrA6Siyn7iA4JpBjA8QlEnJh4xphfhZlJ+gnT82cH77XNxTKTYDp4HeI2Yd3Qa46ybGI3eIyfnJzu8TB0t6I98dbUmVST7gNaLN0DNQD85I2eoHVqbAhVGWDLJda/GeIERF7VZ+66DjnX5S2piKaeFwuepHpXUI96vwruvmiJ00pWNwZaa86wtWM5AoPeBjnJBGwjH5G</vt:lpwstr>
  </property>
  <property fmtid="{D5CDD505-2E9C-101B-9397-08002B2CF9AE}" pid="99" name="x1ye=95">
    <vt:lpwstr>fxSenOfPa85OZATdQb+GFh+JFXQhlVD/S0ENrNx5GTu6u5sR4VR6zI6vpI9rUxjxubBCybVm7z+U3eWFng2X6Rp3ratnoLnEVdcdkLDyZnTlwlFJO17IL1tYewzy/6eiVp4iNhWLKF5i+sw3hc4E6E6HxocbE3F4E9iJwwd0TO2U9uZ5NwvJ67Y6wyn2z4OvcNA7GNm+FTWN5IZfbzU7Jdf3W/+5gfmMO8ZVXSyPyVcpdgLNhQ1XuY6kdjQ4AAZ</vt:lpwstr>
  </property>
  <property fmtid="{D5CDD505-2E9C-101B-9397-08002B2CF9AE}" pid="100" name="x1ye=96">
    <vt:lpwstr>smKP8TWXvAn7TpAGxBBksRfJVL+JY3uYzPA787uXGWAowy65H2QeetQvvOtwM9lcd4ZpICAQMCAGfgB+9e+E5jLcLJF1Tl9j4O/xgZjG+dnH1G/ghOF8YcMHG+BsYjvJDqxjEVOVpIFN9/RuqbG9+zm/pG4kSHjkedlDiMyCcBiUTnZIT2hxfKGkbXNoaY9DkeHRtvq98/oIzla9ACdwRLMlEV4YamDGzlGaaL9r6erlv9unUHGgwI5NsvuS0h/</vt:lpwstr>
  </property>
  <property fmtid="{D5CDD505-2E9C-101B-9397-08002B2CF9AE}" pid="101" name="x1ye=97">
    <vt:lpwstr>w64vbMJLqLqxE0A9y8GfSXM/EUFfCj7cfuReg+KZfJt5Qz+mfIvLD8RLJ2N8C27iArreQ6NAQ7axoka4Px5cfIovTIjxLxTL8s134okJ7KlTio1aRglDdv4c3+paNjueNxRVGp/qRGdmq3IrG879hBQ4X9ogJXlJ3hgJU7WBbsLYPrmfHJlnAaG+ct43hIbUwLtGXO8hJzSOIp392HWcVqCup8Ia0gkttilk71aVTzPLpwj5C/XAQasksMxneTQ</vt:lpwstr>
  </property>
  <property fmtid="{D5CDD505-2E9C-101B-9397-08002B2CF9AE}" pid="102" name="x1ye=98">
    <vt:lpwstr>bhQODVMOGiRHkDufCYCGCk3UnFXAC/AHNz70Z4NjdeJBnGfzdiVlBYVKHX3Fj9+46Ko14ujvA07sUj//llHWlZef4VZLOaYuTBE8H6nBNM8Foz24gkE2Ux8q7ZacabMz5kOQR5rH2hg9vFrEH5Kba9kCVs/3BLH6uufl9UCB8Dqv/GgvTi2Lh5GaH2ks+n8aZQhDTJIo0cGZtmn4/wr9x74Fwzf/9RYFXaW1xt3U3Pl1upxkjL5zYP+CFvD14Gy</vt:lpwstr>
  </property>
  <property fmtid="{D5CDD505-2E9C-101B-9397-08002B2CF9AE}" pid="103" name="x1ye=99">
    <vt:lpwstr>rdtQoVxgOMhVN7mSkWvDbFUtQJVWCdD9c1AfxNmoJ0SOLWG1qVmlD+Q0n8gS/g0SkGiXwjtD0kaca8be3liOK3HYlecrw1AlabdRnDUpGZUUmIRT225wleNY6CRoR63oRYMyAUzR+cd0GtV/dcK+yEn77Xz8+4n/z1EXPfoBRtCqAJf8mEVtLp1Q/moh4YqbHPc0dUhcAtVuaD92CbUBKKcYr2hBkXQbZTQL/rDrfTnzKr1x3DSuRyzSMnyHCYz</vt:lpwstr>
  </property>
  <property fmtid="{D5CDD505-2E9C-101B-9397-08002B2CF9AE}" pid="104" name="KSOProductBuildVer">
    <vt:lpwstr>1033-12.2.0.18607</vt:lpwstr>
  </property>
  <property fmtid="{D5CDD505-2E9C-101B-9397-08002B2CF9AE}" pid="105" name="ICV">
    <vt:lpwstr>06AD5091078F4A9695F29C00270FFD26_13</vt:lpwstr>
  </property>
</Properties>
</file>